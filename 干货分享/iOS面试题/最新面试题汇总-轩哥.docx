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3A" w:rsidRPr="00CA7C3A" w:rsidRDefault="00CA7C3A" w:rsidP="00CA7C3A">
      <w:pPr>
        <w:widowControl/>
        <w:autoSpaceDE w:val="0"/>
        <w:autoSpaceDN w:val="0"/>
        <w:adjustRightInd w:val="0"/>
        <w:jc w:val="center"/>
        <w:rPr>
          <w:rFonts w:ascii="Helvetica Neue" w:eastAsia="PingFang SC Regular" w:hAnsi="Helvetica Neue" w:cs="Helvetica Neue"/>
          <w:color w:val="2F2F2F"/>
          <w:kern w:val="0"/>
        </w:rPr>
      </w:pPr>
      <w:bookmarkStart w:id="0" w:name="_GoBack"/>
      <w:r w:rsidRPr="00CA7C3A">
        <w:rPr>
          <w:rFonts w:ascii="Helvetica Neue" w:hAnsi="Helvetica Neue" w:cs="Helvetica Neue"/>
          <w:color w:val="2F2F2F"/>
          <w:kern w:val="0"/>
        </w:rPr>
        <w:tab/>
      </w:r>
      <w:r w:rsidRPr="00CA7C3A">
        <w:rPr>
          <w:rFonts w:ascii="Helvetica Neue" w:hAnsi="Helvetica Neue" w:cs="Helvetica Neue"/>
          <w:color w:val="2F2F2F"/>
          <w:kern w:val="0"/>
        </w:rPr>
        <w:tab/>
      </w:r>
      <w:r w:rsidRPr="00CA7C3A">
        <w:rPr>
          <w:rFonts w:ascii="Helvetica Neue" w:hAnsi="Helvetica Neue" w:cs="Helvetica Neue"/>
          <w:color w:val="2F2F2F"/>
          <w:kern w:val="0"/>
        </w:rPr>
        <w:tab/>
      </w:r>
      <w:r w:rsidRPr="00CA7C3A">
        <w:rPr>
          <w:rFonts w:ascii="Helvetica Neue" w:hAnsi="Helvetica Neue" w:cs="Helvetica Neue"/>
          <w:color w:val="2F2F2F"/>
          <w:kern w:val="0"/>
        </w:rPr>
        <w:tab/>
      </w:r>
      <w:r w:rsidRPr="00CA7C3A">
        <w:rPr>
          <w:rFonts w:ascii="PingFang SC Regular" w:eastAsia="PingFang SC Regular" w:hAnsi="Helvetica Neue" w:cs="PingFang SC Regular" w:hint="eastAsia"/>
          <w:color w:val="2F2F2F"/>
          <w:kern w:val="0"/>
        </w:rPr>
        <w:t>最新面试题汇总</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Neue" w:cs="PingFang SC Regular" w:hint="eastAsia"/>
          <w:b/>
          <w:bCs/>
          <w:color w:val="16A53F"/>
          <w:kern w:val="0"/>
        </w:rPr>
        <w:t>序言</w:t>
      </w:r>
    </w:p>
    <w:p w:rsidR="00CA7C3A" w:rsidRPr="00CA7C3A" w:rsidRDefault="00CA7C3A" w:rsidP="00CA7C3A">
      <w:pPr>
        <w:widowControl/>
        <w:autoSpaceDE w:val="0"/>
        <w:autoSpaceDN w:val="0"/>
        <w:adjustRightInd w:val="0"/>
        <w:jc w:val="left"/>
        <w:rPr>
          <w:rFonts w:ascii="Arial" w:eastAsia="PingFang SC Regular" w:hAnsi="Arial" w:cs="Arial"/>
          <w:kern w:val="0"/>
        </w:rPr>
      </w:pP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Arial" w:cs="PingFang SC Regular" w:hint="eastAsia"/>
          <w:color w:val="2F2F2F"/>
          <w:kern w:val="0"/>
        </w:rPr>
        <w:t>目前形势，参加到</w:t>
      </w:r>
      <w:r w:rsidRPr="00CA7C3A">
        <w:rPr>
          <w:rFonts w:ascii="Helvetica Neue" w:eastAsia="PingFang SC Regular" w:hAnsi="Helvetica Neue" w:cs="Helvetica Neue"/>
          <w:color w:val="2F2F2F"/>
          <w:kern w:val="0"/>
        </w:rPr>
        <w:t>iOS</w:t>
      </w:r>
      <w:r w:rsidRPr="00CA7C3A">
        <w:rPr>
          <w:rFonts w:ascii="PingFang SC Regular" w:eastAsia="PingFang SC Regular" w:hAnsi="Helvetica Neue" w:cs="PingFang SC Regular" w:hint="eastAsia"/>
          <w:color w:val="2F2F2F"/>
          <w:kern w:val="0"/>
        </w:rPr>
        <w:t>队伍的人是越来越多，培训机构都是一火车地向用人单位输送</w:t>
      </w:r>
      <w:r w:rsidRPr="00CA7C3A">
        <w:rPr>
          <w:rFonts w:ascii="Helvetica Neue" w:eastAsia="PingFang SC Regular" w:hAnsi="Helvetica Neue" w:cs="Helvetica Neue"/>
          <w:color w:val="2F2F2F"/>
          <w:kern w:val="0"/>
        </w:rPr>
        <w:t>iOS</w:t>
      </w:r>
      <w:r w:rsidRPr="00CA7C3A">
        <w:rPr>
          <w:rFonts w:ascii="PingFang SC Regular" w:eastAsia="PingFang SC Regular" w:hAnsi="Helvetica Neue" w:cs="PingFang SC Regular" w:hint="eastAsia"/>
          <w:color w:val="2F2F2F"/>
          <w:kern w:val="0"/>
        </w:rPr>
        <w:t>开发人员，找过工作人可能会更深刻地体会到</w:t>
      </w:r>
      <w:r w:rsidRPr="00CA7C3A">
        <w:rPr>
          <w:rFonts w:ascii="Helvetica Neue" w:eastAsia="PingFang SC Regular" w:hAnsi="Helvetica Neue" w:cs="Helvetica Neue"/>
          <w:color w:val="2F2F2F"/>
          <w:kern w:val="0"/>
        </w:rPr>
        <w:t>2016</w:t>
      </w:r>
      <w:r w:rsidRPr="00CA7C3A">
        <w:rPr>
          <w:rFonts w:ascii="PingFang SC Regular" w:eastAsia="PingFang SC Regular" w:hAnsi="Helvetica Neue" w:cs="PingFang SC Regular" w:hint="eastAsia"/>
          <w:color w:val="2F2F2F"/>
          <w:kern w:val="0"/>
        </w:rPr>
        <w:t>年的就业形势不容乐观，有点打破了生态圈的动态平衡。</w:t>
      </w:r>
      <w:r w:rsidRPr="00CA7C3A">
        <w:rPr>
          <w:rFonts w:ascii="PingFang SC Regular" w:eastAsia="PingFang SC Regular" w:hAnsi="Helvetica Neue" w:cs="PingFang SC Regular" w:hint="eastAsia"/>
          <w:color w:val="812627"/>
          <w:kern w:val="0"/>
        </w:rPr>
        <w:t>不过我们的</w:t>
      </w:r>
      <w:r w:rsidRPr="00CA7C3A">
        <w:rPr>
          <w:rFonts w:ascii="Helvetica Neue" w:eastAsia="PingFang SC Regular" w:hAnsi="Helvetica Neue" w:cs="Helvetica Neue"/>
          <w:color w:val="812627"/>
          <w:kern w:val="0"/>
        </w:rPr>
        <w:t>iOS</w:t>
      </w:r>
      <w:r w:rsidRPr="00CA7C3A">
        <w:rPr>
          <w:rFonts w:ascii="PingFang SC Regular" w:eastAsia="PingFang SC Regular" w:hAnsi="Helvetica Neue" w:cs="PingFang SC Regular" w:hint="eastAsia"/>
          <w:color w:val="812627"/>
          <w:kern w:val="0"/>
        </w:rPr>
        <w:t>岗位仍然很多，就看我们应聘者的能力有多高有多强，比如技术能力，动手能力，解决问题能力，自学能力，沟通表达能力等等要求越来越高</w:t>
      </w:r>
      <w:r w:rsidRPr="00CA7C3A">
        <w:rPr>
          <w:rFonts w:ascii="PingFang SC Regular" w:eastAsia="PingFang SC Regular" w:hAnsi="Helvetica Neue" w:cs="PingFang SC Regular" w:hint="eastAsia"/>
          <w:color w:val="2F2F2F"/>
          <w:kern w:val="0"/>
        </w:rPr>
        <w:t>。接下来呢，</w:t>
      </w:r>
      <w:r w:rsidRPr="00CA7C3A">
        <w:rPr>
          <w:rFonts w:ascii="PingFang SC Regular" w:eastAsia="PingFang SC Regular" w:hAnsi="Helvetica Neue" w:cs="PingFang SC Regular" w:hint="eastAsia"/>
          <w:color w:val="B00004"/>
          <w:kern w:val="0"/>
        </w:rPr>
        <w:t>轩哥和轩哥的朋友</w:t>
      </w:r>
      <w:r w:rsidRPr="00CA7C3A">
        <w:rPr>
          <w:rFonts w:ascii="PingFang SC Regular" w:eastAsia="PingFang SC Regular" w:hAnsi="Helvetica Neue" w:cs="PingFang SC Regular" w:hint="eastAsia"/>
          <w:color w:val="2F2F2F"/>
          <w:kern w:val="0"/>
        </w:rPr>
        <w:t>一起帮大家整理一下面试题，希望能助一臂之力</w:t>
      </w:r>
      <w:r w:rsidRPr="00CA7C3A">
        <w:rPr>
          <w:rFonts w:ascii="Helvetica Neue" w:eastAsia="PingFang SC Regular" w:hAnsi="Helvetica Neue" w:cs="Helvetica Neue"/>
          <w:color w:val="2F2F2F"/>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OC</w:t>
      </w:r>
      <w:r w:rsidRPr="00CA7C3A">
        <w:rPr>
          <w:rFonts w:ascii="PingFang SC Regular" w:eastAsia="PingFang SC Regular" w:hAnsi="Helvetica Neue" w:cs="PingFang SC Regular" w:hint="eastAsia"/>
          <w:b/>
          <w:bCs/>
          <w:color w:val="16A53F"/>
          <w:kern w:val="0"/>
        </w:rPr>
        <w:t>的理解与特性</w:t>
      </w:r>
    </w:p>
    <w:p w:rsidR="00CA7C3A" w:rsidRPr="00CA7C3A" w:rsidRDefault="00CA7C3A" w:rsidP="00CA7C3A">
      <w:pPr>
        <w:widowControl/>
        <w:numPr>
          <w:ilvl w:val="0"/>
          <w:numId w:val="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OC</w:t>
      </w:r>
      <w:r w:rsidRPr="00CA7C3A">
        <w:rPr>
          <w:rFonts w:ascii="PingFang SC Regular" w:eastAsia="PingFang SC Regular" w:hAnsi="Helvetica Neue" w:cs="PingFang SC Regular" w:hint="eastAsia"/>
          <w:kern w:val="0"/>
        </w:rPr>
        <w:t>作为一门面向对象的语言，自然具有面向对象的语言特性：封装、继承、多态。它既具有静态语言的特性（如</w:t>
      </w:r>
      <w:r w:rsidRPr="00CA7C3A">
        <w:rPr>
          <w:rFonts w:ascii="Helvetica Neue" w:eastAsia="PingFang SC Regular" w:hAnsi="Helvetica Neue" w:cs="Helvetica Neue"/>
          <w:kern w:val="0"/>
        </w:rPr>
        <w:t>C++</w:t>
      </w:r>
      <w:r w:rsidRPr="00CA7C3A">
        <w:rPr>
          <w:rFonts w:ascii="PingFang SC Regular" w:eastAsia="PingFang SC Regular" w:hAnsi="Helvetica Neue" w:cs="PingFang SC Regular" w:hint="eastAsia"/>
          <w:kern w:val="0"/>
        </w:rPr>
        <w:t>），又有动态语言的效率（动态绑定、动态加载等）。总体来讲，</w:t>
      </w:r>
      <w:r w:rsidRPr="00CA7C3A">
        <w:rPr>
          <w:rFonts w:ascii="Helvetica Neue" w:eastAsia="PingFang SC Regular" w:hAnsi="Helvetica Neue" w:cs="Helvetica Neue"/>
          <w:kern w:val="0"/>
        </w:rPr>
        <w:t>OC</w:t>
      </w:r>
      <w:r w:rsidRPr="00CA7C3A">
        <w:rPr>
          <w:rFonts w:ascii="PingFang SC Regular" w:eastAsia="PingFang SC Regular" w:hAnsi="Helvetica Neue" w:cs="PingFang SC Regular" w:hint="eastAsia"/>
          <w:kern w:val="0"/>
        </w:rPr>
        <w:t>确实是一门不错的编程语言，</w:t>
      </w:r>
    </w:p>
    <w:p w:rsidR="00CA7C3A" w:rsidRPr="00CA7C3A" w:rsidRDefault="00CA7C3A" w:rsidP="00CA7C3A">
      <w:pPr>
        <w:widowControl/>
        <w:numPr>
          <w:ilvl w:val="0"/>
          <w:numId w:val="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Objective-C</w:t>
      </w:r>
      <w:r w:rsidRPr="00CA7C3A">
        <w:rPr>
          <w:rFonts w:ascii="PingFang SC Regular" w:eastAsia="PingFang SC Regular" w:hAnsi="Helvetica" w:cs="PingFang SC Regular" w:hint="eastAsia"/>
          <w:kern w:val="0"/>
        </w:rPr>
        <w:t>具有相当多的动态特性，表现为三方面：动态类型（</w:t>
      </w:r>
      <w:r w:rsidRPr="00CA7C3A">
        <w:rPr>
          <w:rFonts w:ascii="Helvetica" w:eastAsia="PingFang SC Regular" w:hAnsi="Helvetica" w:cs="Helvetica"/>
          <w:kern w:val="0"/>
        </w:rPr>
        <w:t>Dynamic typing</w:t>
      </w:r>
      <w:r w:rsidRPr="00CA7C3A">
        <w:rPr>
          <w:rFonts w:ascii="PingFang SC Regular" w:eastAsia="PingFang SC Regular" w:hAnsi="Helvetica" w:cs="PingFang SC Regular" w:hint="eastAsia"/>
          <w:kern w:val="0"/>
        </w:rPr>
        <w:t>）、动态绑定（</w:t>
      </w:r>
      <w:r w:rsidRPr="00CA7C3A">
        <w:rPr>
          <w:rFonts w:ascii="Helvetica" w:eastAsia="PingFang SC Regular" w:hAnsi="Helvetica" w:cs="Helvetica"/>
          <w:kern w:val="0"/>
        </w:rPr>
        <w:t>Dynamic binding</w:t>
      </w:r>
      <w:r w:rsidRPr="00CA7C3A">
        <w:rPr>
          <w:rFonts w:ascii="PingFang SC Regular" w:eastAsia="PingFang SC Regular" w:hAnsi="Helvetica" w:cs="PingFang SC Regular" w:hint="eastAsia"/>
          <w:kern w:val="0"/>
        </w:rPr>
        <w:t>）和动态加载（</w:t>
      </w:r>
      <w:r w:rsidRPr="00CA7C3A">
        <w:rPr>
          <w:rFonts w:ascii="Helvetica" w:eastAsia="PingFang SC Regular" w:hAnsi="Helvetica" w:cs="Helvetica"/>
          <w:kern w:val="0"/>
        </w:rPr>
        <w:t>Dynamic loading</w:t>
      </w:r>
      <w:r w:rsidRPr="00CA7C3A">
        <w:rPr>
          <w:rFonts w:ascii="PingFang SC Regular" w:eastAsia="PingFang SC Regular" w:hAnsi="Helvetica" w:cs="PingFang SC Regular" w:hint="eastAsia"/>
          <w:kern w:val="0"/>
        </w:rPr>
        <w:t>）。动态</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必须到运行时（</w:t>
      </w:r>
      <w:r w:rsidRPr="00CA7C3A">
        <w:rPr>
          <w:rFonts w:ascii="Helvetica" w:eastAsia="PingFang SC Regular" w:hAnsi="Helvetica" w:cs="Helvetica"/>
          <w:kern w:val="0"/>
        </w:rPr>
        <w:t>run time</w:t>
      </w:r>
      <w:r w:rsidRPr="00CA7C3A">
        <w:rPr>
          <w:rFonts w:ascii="PingFang SC Regular" w:eastAsia="PingFang SC Regular" w:hAnsi="Helvetica" w:cs="PingFang SC Regular" w:hint="eastAsia"/>
          <w:kern w:val="0"/>
        </w:rPr>
        <w:t>）才会做的一些事情。</w:t>
      </w:r>
    </w:p>
    <w:p w:rsidR="00CA7C3A" w:rsidRPr="00CA7C3A" w:rsidRDefault="00CA7C3A" w:rsidP="00CA7C3A">
      <w:pPr>
        <w:widowControl/>
        <w:numPr>
          <w:ilvl w:val="0"/>
          <w:numId w:val="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动态类型：即运行时再决定对象的类型，这种动态特性在日常的应用中非常常见，简单来说就是</w:t>
      </w:r>
      <w:r w:rsidRPr="00CA7C3A">
        <w:rPr>
          <w:rFonts w:ascii="Helvetica Neue" w:eastAsia="PingFang SC Regular" w:hAnsi="Helvetica Neue" w:cs="Helvetica Neue"/>
          <w:kern w:val="0"/>
        </w:rPr>
        <w:t>id</w:t>
      </w:r>
      <w:r w:rsidRPr="00CA7C3A">
        <w:rPr>
          <w:rFonts w:ascii="PingFang SC Regular" w:eastAsia="PingFang SC Regular" w:hAnsi="Helvetica Neue" w:cs="PingFang SC Regular" w:hint="eastAsia"/>
          <w:kern w:val="0"/>
        </w:rPr>
        <w:t>类型。事实上，由于静态类型的固定性和可预知性，从而使用的更加广泛。静态类型是强类型，而动态类型属于弱类型，运行时决定接受者。</w:t>
      </w:r>
    </w:p>
    <w:p w:rsidR="00CA7C3A" w:rsidRPr="00CA7C3A" w:rsidRDefault="00CA7C3A" w:rsidP="00CA7C3A">
      <w:pPr>
        <w:widowControl/>
        <w:numPr>
          <w:ilvl w:val="0"/>
          <w:numId w:val="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动态绑定：基于动态类型，在某个实例对象被确定后，其类型便被确定了，该对象对应的属性和响应消息也被完全确定。</w:t>
      </w:r>
    </w:p>
    <w:p w:rsidR="00CA7C3A" w:rsidRPr="00CA7C3A" w:rsidRDefault="00CA7C3A" w:rsidP="00CA7C3A">
      <w:pPr>
        <w:widowControl/>
        <w:numPr>
          <w:ilvl w:val="0"/>
          <w:numId w:val="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动态加载：根据需求加载所需要的资源，最基本就是不同机型的适配，例如，在</w:t>
      </w:r>
      <w:r w:rsidRPr="00CA7C3A">
        <w:rPr>
          <w:rFonts w:ascii="Helvetica Neue" w:eastAsia="PingFang SC Regular" w:hAnsi="Helvetica Neue" w:cs="Helvetica Neue"/>
          <w:kern w:val="0"/>
        </w:rPr>
        <w:t>Retina</w:t>
      </w:r>
      <w:r w:rsidRPr="00CA7C3A">
        <w:rPr>
          <w:rFonts w:ascii="PingFang SC Regular" w:eastAsia="PingFang SC Regular" w:hAnsi="Helvetica Neue" w:cs="PingFang SC Regular" w:hint="eastAsia"/>
          <w:kern w:val="0"/>
        </w:rPr>
        <w:t>设备上加载</w:t>
      </w:r>
      <w:r w:rsidRPr="00CA7C3A">
        <w:rPr>
          <w:rFonts w:ascii="Helvetica Neue" w:eastAsia="PingFang SC Regular" w:hAnsi="Helvetica Neue" w:cs="Helvetica Neue"/>
          <w:kern w:val="0"/>
        </w:rPr>
        <w:t>@2x</w:t>
      </w:r>
      <w:r w:rsidRPr="00CA7C3A">
        <w:rPr>
          <w:rFonts w:ascii="PingFang SC Regular" w:eastAsia="PingFang SC Regular" w:hAnsi="Helvetica Neue" w:cs="PingFang SC Regular" w:hint="eastAsia"/>
          <w:kern w:val="0"/>
        </w:rPr>
        <w:t>的图片，而在老一些的普通苹设备上加载原图，让程序在运行时添加代码模块以及其他资源，用户可根据需要加载一些可执行代码和资源，而不是在启动时就加载所有组件，可执行代码可以含有和程序运行时整合的新类。</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简述内存管理基本原则</w:t>
      </w:r>
    </w:p>
    <w:p w:rsidR="00CA7C3A" w:rsidRPr="00CA7C3A" w:rsidRDefault="00CA7C3A" w:rsidP="00CA7C3A">
      <w:pPr>
        <w:widowControl/>
        <w:numPr>
          <w:ilvl w:val="0"/>
          <w:numId w:val="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之前：</w:t>
      </w:r>
      <w:r w:rsidRPr="00CA7C3A">
        <w:rPr>
          <w:rFonts w:ascii="Helvetica Neue" w:eastAsia="PingFang SC Regular" w:hAnsi="Helvetica Neue" w:cs="Helvetica Neue"/>
          <w:kern w:val="0"/>
        </w:rPr>
        <w:t>OC</w:t>
      </w:r>
      <w:r w:rsidRPr="00CA7C3A">
        <w:rPr>
          <w:rFonts w:ascii="PingFang SC Regular" w:eastAsia="PingFang SC Regular" w:hAnsi="Helvetica Neue" w:cs="PingFang SC Regular" w:hint="eastAsia"/>
          <w:kern w:val="0"/>
        </w:rPr>
        <w:t>内存管理遵循</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谁创建，谁释放，谁引用，谁管理</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的机制，当创建或引用一个对象的时候，需要向她发送</w:t>
      </w:r>
      <w:r w:rsidRPr="00CA7C3A">
        <w:rPr>
          <w:rFonts w:ascii="Helvetica Neue" w:eastAsia="PingFang SC Regular" w:hAnsi="Helvetica Neue" w:cs="Helvetica Neue"/>
          <w:kern w:val="0"/>
        </w:rPr>
        <w:t>alloc</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copy</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retain</w:t>
      </w:r>
      <w:r w:rsidRPr="00CA7C3A">
        <w:rPr>
          <w:rFonts w:ascii="PingFang SC Regular" w:eastAsia="PingFang SC Regular" w:hAnsi="Helvetica Neue" w:cs="PingFang SC Regular" w:hint="eastAsia"/>
          <w:kern w:val="0"/>
        </w:rPr>
        <w:t>消息，当释放该对象时需要发送</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消息，当对象引用计数为</w:t>
      </w:r>
      <w:r w:rsidRPr="00CA7C3A">
        <w:rPr>
          <w:rFonts w:ascii="Helvetica Neue" w:eastAsia="PingFang SC Regular" w:hAnsi="Helvetica Neue" w:cs="Helvetica Neue"/>
          <w:kern w:val="0"/>
        </w:rPr>
        <w:t>0</w:t>
      </w:r>
      <w:r w:rsidRPr="00CA7C3A">
        <w:rPr>
          <w:rFonts w:ascii="PingFang SC Regular" w:eastAsia="PingFang SC Regular" w:hAnsi="Helvetica Neue" w:cs="PingFang SC Regular" w:hint="eastAsia"/>
          <w:kern w:val="0"/>
        </w:rPr>
        <w:t>时，系统将释放该对象，这是</w:t>
      </w:r>
      <w:r w:rsidRPr="00CA7C3A">
        <w:rPr>
          <w:rFonts w:ascii="Helvetica Neue" w:eastAsia="PingFang SC Regular" w:hAnsi="Helvetica Neue" w:cs="Helvetica Neue"/>
          <w:kern w:val="0"/>
        </w:rPr>
        <w:t>OC</w:t>
      </w:r>
      <w:r w:rsidRPr="00CA7C3A">
        <w:rPr>
          <w:rFonts w:ascii="PingFang SC Regular" w:eastAsia="PingFang SC Regular" w:hAnsi="Helvetica Neue" w:cs="PingFang SC Regular" w:hint="eastAsia"/>
          <w:kern w:val="0"/>
        </w:rPr>
        <w:t>的手动管理机制（</w:t>
      </w:r>
      <w:r w:rsidRPr="00CA7C3A">
        <w:rPr>
          <w:rFonts w:ascii="Helvetica Neue" w:eastAsia="PingFang SC Regular" w:hAnsi="Helvetica Neue" w:cs="Helvetica Neue"/>
          <w:kern w:val="0"/>
        </w:rPr>
        <w:t>MRC</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lastRenderedPageBreak/>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目前：</w:t>
      </w:r>
      <w:r w:rsidRPr="00CA7C3A">
        <w:rPr>
          <w:rFonts w:ascii="Helvetica Neue" w:eastAsia="PingFang SC Regular" w:hAnsi="Helvetica Neue" w:cs="Helvetica Neue"/>
          <w:kern w:val="0"/>
        </w:rPr>
        <w:t>iOS 5.0</w:t>
      </w:r>
      <w:r w:rsidRPr="00CA7C3A">
        <w:rPr>
          <w:rFonts w:ascii="PingFang SC Regular" w:eastAsia="PingFang SC Regular" w:hAnsi="Helvetica Neue" w:cs="PingFang SC Regular" w:hint="eastAsia"/>
          <w:kern w:val="0"/>
        </w:rPr>
        <w:t>之后引用自动管理机制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自动引用计数（</w:t>
      </w:r>
      <w:r w:rsidRPr="00CA7C3A">
        <w:rPr>
          <w:rFonts w:ascii="Helvetica Neue" w:eastAsia="PingFang SC Regular" w:hAnsi="Helvetica Neue" w:cs="Helvetica Neue"/>
          <w:kern w:val="0"/>
        </w:rPr>
        <w:t>ARC</w:t>
      </w:r>
      <w:r w:rsidRPr="00CA7C3A">
        <w:rPr>
          <w:rFonts w:ascii="PingFang SC Regular" w:eastAsia="PingFang SC Regular" w:hAnsi="Helvetica Neue" w:cs="PingFang SC Regular" w:hint="eastAsia"/>
          <w:kern w:val="0"/>
        </w:rPr>
        <w:t>），管理机制与手动机制一样，只是不再需要调用</w:t>
      </w:r>
      <w:r w:rsidRPr="00CA7C3A">
        <w:rPr>
          <w:rFonts w:ascii="Helvetica Neue" w:eastAsia="PingFang SC Regular" w:hAnsi="Helvetica Neue" w:cs="Helvetica Neue"/>
          <w:kern w:val="0"/>
        </w:rPr>
        <w:t>retain</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autorelease</w:t>
      </w:r>
      <w:r w:rsidRPr="00CA7C3A">
        <w:rPr>
          <w:rFonts w:ascii="PingFang SC Regular" w:eastAsia="PingFang SC Regular" w:hAnsi="Helvetica Neue" w:cs="PingFang SC Regular" w:hint="eastAsia"/>
          <w:kern w:val="0"/>
        </w:rPr>
        <w:t>；它编译时的特性，当你使用</w:t>
      </w:r>
      <w:r w:rsidRPr="00CA7C3A">
        <w:rPr>
          <w:rFonts w:ascii="Helvetica Neue" w:eastAsia="PingFang SC Regular" w:hAnsi="Helvetica Neue" w:cs="Helvetica Neue"/>
          <w:kern w:val="0"/>
        </w:rPr>
        <w:t>ARC</w:t>
      </w:r>
      <w:r w:rsidRPr="00CA7C3A">
        <w:rPr>
          <w:rFonts w:ascii="PingFang SC Regular" w:eastAsia="PingFang SC Regular" w:hAnsi="Helvetica Neue" w:cs="PingFang SC Regular" w:hint="eastAsia"/>
          <w:kern w:val="0"/>
        </w:rPr>
        <w:t>时，在适当位置插入</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autorelease</w:t>
      </w:r>
      <w:r w:rsidRPr="00CA7C3A">
        <w:rPr>
          <w:rFonts w:ascii="PingFang SC Regular" w:eastAsia="PingFang SC Regular" w:hAnsi="Helvetica Neue" w:cs="PingFang SC Regular" w:hint="eastAsia"/>
          <w:kern w:val="0"/>
        </w:rPr>
        <w:t>；它引用</w:t>
      </w:r>
      <w:r w:rsidRPr="00CA7C3A">
        <w:rPr>
          <w:rFonts w:ascii="Helvetica Neue" w:eastAsia="PingFang SC Regular" w:hAnsi="Helvetica Neue" w:cs="Helvetica Neue"/>
          <w:kern w:val="0"/>
        </w:rPr>
        <w:t>strong</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weak</w:t>
      </w:r>
      <w:r w:rsidRPr="00CA7C3A">
        <w:rPr>
          <w:rFonts w:ascii="PingFang SC Regular" w:eastAsia="PingFang SC Regular" w:hAnsi="Helvetica Neue" w:cs="PingFang SC Regular" w:hint="eastAsia"/>
          <w:kern w:val="0"/>
        </w:rPr>
        <w:t>关键字，</w:t>
      </w:r>
      <w:r w:rsidRPr="00CA7C3A">
        <w:rPr>
          <w:rFonts w:ascii="Helvetica Neue" w:eastAsia="PingFang SC Regular" w:hAnsi="Helvetica Neue" w:cs="Helvetica Neue"/>
          <w:kern w:val="0"/>
        </w:rPr>
        <w:t>strong</w:t>
      </w:r>
      <w:r w:rsidRPr="00CA7C3A">
        <w:rPr>
          <w:rFonts w:ascii="PingFang SC Regular" w:eastAsia="PingFang SC Regular" w:hAnsi="Helvetica Neue" w:cs="PingFang SC Regular" w:hint="eastAsia"/>
          <w:kern w:val="0"/>
        </w:rPr>
        <w:t>修饰的指针变量指向对象时，当指针指向新值或者指针不复存在，相关联的对象就会自动释放，而</w:t>
      </w:r>
      <w:r w:rsidRPr="00CA7C3A">
        <w:rPr>
          <w:rFonts w:ascii="Helvetica Neue" w:eastAsia="PingFang SC Regular" w:hAnsi="Helvetica Neue" w:cs="Helvetica Neue"/>
          <w:kern w:val="0"/>
        </w:rPr>
        <w:t>weak</w:t>
      </w:r>
      <w:r w:rsidRPr="00CA7C3A">
        <w:rPr>
          <w:rFonts w:ascii="PingFang SC Regular" w:eastAsia="PingFang SC Regular" w:hAnsi="Helvetica Neue" w:cs="PingFang SC Regular" w:hint="eastAsia"/>
          <w:kern w:val="0"/>
        </w:rPr>
        <w:t>修饰的指针变量指向对象，当对象的拥有者指向新值或者不存在时</w:t>
      </w:r>
      <w:r w:rsidRPr="00CA7C3A">
        <w:rPr>
          <w:rFonts w:ascii="Helvetica Neue" w:eastAsia="PingFang SC Regular" w:hAnsi="Helvetica Neue" w:cs="Helvetica Neue"/>
          <w:kern w:val="0"/>
        </w:rPr>
        <w:t>weak</w:t>
      </w:r>
      <w:r w:rsidRPr="00CA7C3A">
        <w:rPr>
          <w:rFonts w:ascii="PingFang SC Regular" w:eastAsia="PingFang SC Regular" w:hAnsi="Helvetica Neue" w:cs="PingFang SC Regular" w:hint="eastAsia"/>
          <w:kern w:val="0"/>
        </w:rPr>
        <w:t>修饰的指针会自动置为</w:t>
      </w:r>
      <w:r w:rsidRPr="00CA7C3A">
        <w:rPr>
          <w:rFonts w:ascii="Helvetica Neue" w:eastAsia="PingFang SC Regular" w:hAnsi="Helvetica Neue" w:cs="Helvetica Neue"/>
          <w:kern w:val="0"/>
        </w:rPr>
        <w:t>nil</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如果使用</w:t>
      </w:r>
      <w:r w:rsidRPr="00CA7C3A">
        <w:rPr>
          <w:rFonts w:ascii="Helvetica" w:eastAsia="PingFang SC Regular" w:hAnsi="Helvetica" w:cs="Helvetica"/>
          <w:kern w:val="0"/>
        </w:rPr>
        <w:t>alloc</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copy(mutableCopy)</w:t>
      </w:r>
      <w:r w:rsidRPr="00CA7C3A">
        <w:rPr>
          <w:rFonts w:ascii="PingFang SC Regular" w:eastAsia="PingFang SC Regular" w:hAnsi="Helvetica" w:cs="PingFang SC Regular" w:hint="eastAsia"/>
          <w:kern w:val="0"/>
        </w:rPr>
        <w:t>或者</w:t>
      </w:r>
      <w:r w:rsidRPr="00CA7C3A">
        <w:rPr>
          <w:rFonts w:ascii="Helvetica" w:eastAsia="PingFang SC Regular" w:hAnsi="Helvetica" w:cs="Helvetica"/>
          <w:kern w:val="0"/>
        </w:rPr>
        <w:t>retian</w:t>
      </w:r>
      <w:r w:rsidRPr="00CA7C3A">
        <w:rPr>
          <w:rFonts w:ascii="PingFang SC Regular" w:eastAsia="PingFang SC Regular" w:hAnsi="Helvetica" w:cs="PingFang SC Regular" w:hint="eastAsia"/>
          <w:kern w:val="0"/>
        </w:rPr>
        <w:t>一个对象时</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你就有义务</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向它发送一条</w:t>
      </w:r>
      <w:r w:rsidRPr="00CA7C3A">
        <w:rPr>
          <w:rFonts w:ascii="Helvetica" w:eastAsia="PingFang SC Regular" w:hAnsi="Helvetica" w:cs="Helvetica"/>
          <w:kern w:val="0"/>
        </w:rPr>
        <w:t>release</w:t>
      </w:r>
      <w:r w:rsidRPr="00CA7C3A">
        <w:rPr>
          <w:rFonts w:ascii="PingFang SC Regular" w:eastAsia="PingFang SC Regular" w:hAnsi="Helvetica" w:cs="PingFang SC Regular" w:hint="eastAsia"/>
          <w:kern w:val="0"/>
        </w:rPr>
        <w:t>或者</w:t>
      </w:r>
      <w:r w:rsidRPr="00CA7C3A">
        <w:rPr>
          <w:rFonts w:ascii="Helvetica" w:eastAsia="PingFang SC Regular" w:hAnsi="Helvetica" w:cs="Helvetica"/>
          <w:kern w:val="0"/>
        </w:rPr>
        <w:t>autorelease</w:t>
      </w:r>
      <w:r w:rsidRPr="00CA7C3A">
        <w:rPr>
          <w:rFonts w:ascii="PingFang SC Regular" w:eastAsia="PingFang SC Regular" w:hAnsi="Helvetica" w:cs="PingFang SC Regular" w:hint="eastAsia"/>
          <w:kern w:val="0"/>
        </w:rPr>
        <w:t>消息。其他方法创建的对象</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不需要由你来管理内存。</w:t>
      </w:r>
    </w:p>
    <w:p w:rsidR="00CA7C3A" w:rsidRPr="00CA7C3A" w:rsidRDefault="00CA7C3A" w:rsidP="00CA7C3A">
      <w:pPr>
        <w:widowControl/>
        <w:numPr>
          <w:ilvl w:val="0"/>
          <w:numId w:val="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向一个对象发送一条</w:t>
      </w:r>
      <w:r w:rsidRPr="00CA7C3A">
        <w:rPr>
          <w:rFonts w:ascii="Helvetica Neue" w:eastAsia="PingFang SC Regular" w:hAnsi="Helvetica Neue" w:cs="Helvetica Neue"/>
          <w:kern w:val="0"/>
        </w:rPr>
        <w:t>autorelease</w:t>
      </w:r>
      <w:r w:rsidRPr="00CA7C3A">
        <w:rPr>
          <w:rFonts w:ascii="PingFang SC Regular" w:eastAsia="PingFang SC Regular" w:hAnsi="Helvetica Neue" w:cs="PingFang SC Regular" w:hint="eastAsia"/>
          <w:kern w:val="0"/>
        </w:rPr>
        <w:t>消息</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这个对象并不会立即销毁</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而是将这个对象放入了自动释放池</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待池子释放时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它会向池中每一个对象发送</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一条</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消息</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以此来释放对象</w:t>
      </w:r>
      <w:r w:rsidRPr="00CA7C3A">
        <w:rPr>
          <w:rFonts w:ascii="Helvetica Neue" w:eastAsia="PingFang SC Regular" w:hAnsi="Helvetica Neue" w:cs="Helvetica Neue"/>
          <w:kern w:val="0"/>
        </w:rPr>
        <w:t>.</w:t>
      </w:r>
    </w:p>
    <w:p w:rsidR="00CA7C3A" w:rsidRPr="00CA7C3A" w:rsidRDefault="00CA7C3A" w:rsidP="00CA7C3A">
      <w:pPr>
        <w:widowControl/>
        <w:numPr>
          <w:ilvl w:val="0"/>
          <w:numId w:val="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向一个对象发送</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消息</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并不意味着这个对象被销毁了</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而是当这个对象的引用计数为</w:t>
      </w:r>
      <w:r w:rsidRPr="00CA7C3A">
        <w:rPr>
          <w:rFonts w:ascii="Helvetica Neue" w:eastAsia="PingFang SC Regular" w:hAnsi="Helvetica Neue" w:cs="Helvetica Neue"/>
          <w:kern w:val="0"/>
        </w:rPr>
        <w:t>0</w:t>
      </w:r>
      <w:r w:rsidRPr="00CA7C3A">
        <w:rPr>
          <w:rFonts w:ascii="PingFang SC Regular" w:eastAsia="PingFang SC Regular" w:hAnsi="Helvetica Neue" w:cs="PingFang SC Regular" w:hint="eastAsia"/>
          <w:kern w:val="0"/>
        </w:rPr>
        <w:t>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系统才会调用</w:t>
      </w:r>
      <w:r w:rsidRPr="00CA7C3A">
        <w:rPr>
          <w:rFonts w:ascii="Helvetica Neue" w:eastAsia="PingFang SC Regular" w:hAnsi="Helvetica Neue" w:cs="Helvetica Neue"/>
          <w:kern w:val="0"/>
        </w:rPr>
        <w:t>dealloc</w:t>
      </w:r>
      <w:r w:rsidRPr="00CA7C3A">
        <w:rPr>
          <w:rFonts w:ascii="PingFang SC Regular" w:eastAsia="PingFang SC Regular" w:hAnsi="Helvetica Neue" w:cs="PingFang SC Regular" w:hint="eastAsia"/>
          <w:kern w:val="0"/>
        </w:rPr>
        <w:t>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释放该对象和对象本身它所拥有的实例。</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w:cs="PingFang SC Regular" w:hint="eastAsia"/>
          <w:b/>
          <w:bCs/>
          <w:color w:val="2F2F2F"/>
          <w:kern w:val="0"/>
        </w:rPr>
        <w:t>其他注意事项</w:t>
      </w:r>
    </w:p>
    <w:p w:rsidR="00CA7C3A" w:rsidRPr="00CA7C3A" w:rsidRDefault="00CA7C3A" w:rsidP="00CA7C3A">
      <w:pPr>
        <w:widowControl/>
        <w:numPr>
          <w:ilvl w:val="0"/>
          <w:numId w:val="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如果一个对象有一个</w:t>
      </w:r>
      <w:r w:rsidRPr="00CA7C3A">
        <w:rPr>
          <w:rFonts w:ascii="Helvetica Neue" w:eastAsia="PingFang SC Regular" w:hAnsi="Helvetica Neue" w:cs="Helvetica Neue"/>
          <w:kern w:val="0"/>
        </w:rPr>
        <w:t>_strong</w:t>
      </w:r>
      <w:r w:rsidRPr="00CA7C3A">
        <w:rPr>
          <w:rFonts w:ascii="PingFang SC Regular" w:eastAsia="PingFang SC Regular" w:hAnsi="Helvetica Neue" w:cs="PingFang SC Regular" w:hint="eastAsia"/>
          <w:kern w:val="0"/>
        </w:rPr>
        <w:t>类型的指针指向着，找个对象就不会被释放。如果一个指针指向超出了它的作用域，就会被指向</w:t>
      </w:r>
      <w:r w:rsidRPr="00CA7C3A">
        <w:rPr>
          <w:rFonts w:ascii="Helvetica Neue" w:eastAsia="PingFang SC Regular" w:hAnsi="Helvetica Neue" w:cs="Helvetica Neue"/>
          <w:kern w:val="0"/>
        </w:rPr>
        <w:t>nil</w:t>
      </w:r>
      <w:r w:rsidRPr="00CA7C3A">
        <w:rPr>
          <w:rFonts w:ascii="PingFang SC Regular" w:eastAsia="PingFang SC Regular" w:hAnsi="Helvetica Neue" w:cs="PingFang SC Regular" w:hint="eastAsia"/>
          <w:kern w:val="0"/>
        </w:rPr>
        <w:t>。如果一个指针被指向</w:t>
      </w:r>
      <w:r w:rsidRPr="00CA7C3A">
        <w:rPr>
          <w:rFonts w:ascii="Helvetica Neue" w:eastAsia="PingFang SC Regular" w:hAnsi="Helvetica Neue" w:cs="Helvetica Neue"/>
          <w:kern w:val="0"/>
        </w:rPr>
        <w:t>nil</w:t>
      </w:r>
      <w:r w:rsidRPr="00CA7C3A">
        <w:rPr>
          <w:rFonts w:ascii="PingFang SC Regular" w:eastAsia="PingFang SC Regular" w:hAnsi="Helvetica Neue" w:cs="PingFang SC Regular" w:hint="eastAsia"/>
          <w:kern w:val="0"/>
        </w:rPr>
        <w:t>，那么它原来指向的对象就被释放了。当一个视图控制器被释放时，它内部的全局指针会被指向</w:t>
      </w:r>
      <w:r w:rsidRPr="00CA7C3A">
        <w:rPr>
          <w:rFonts w:ascii="Helvetica Neue" w:eastAsia="PingFang SC Regular" w:hAnsi="Helvetica Neue" w:cs="Helvetica Neue"/>
          <w:kern w:val="0"/>
        </w:rPr>
        <w:t>nil</w:t>
      </w:r>
      <w:r w:rsidRPr="00CA7C3A">
        <w:rPr>
          <w:rFonts w:ascii="PingFang SC Regular" w:eastAsia="PingFang SC Regular" w:hAnsi="Helvetica Neue" w:cs="PingFang SC Regular" w:hint="eastAsia"/>
          <w:kern w:val="0"/>
        </w:rPr>
        <w:t>。用法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：不管全局变量还是局部变量用</w:t>
      </w:r>
      <w:r w:rsidRPr="00CA7C3A">
        <w:rPr>
          <w:rFonts w:ascii="Helvetica Neue" w:eastAsia="PingFang SC Regular" w:hAnsi="Helvetica Neue" w:cs="Helvetica Neue"/>
          <w:kern w:val="0"/>
        </w:rPr>
        <w:t>_strong</w:t>
      </w:r>
      <w:r w:rsidRPr="00CA7C3A">
        <w:rPr>
          <w:rFonts w:ascii="PingFang SC Regular" w:eastAsia="PingFang SC Regular" w:hAnsi="Helvetica Neue" w:cs="PingFang SC Regular" w:hint="eastAsia"/>
          <w:kern w:val="0"/>
        </w:rPr>
        <w:t>描述就行。</w:t>
      </w:r>
    </w:p>
    <w:p w:rsidR="00CA7C3A" w:rsidRPr="00CA7C3A" w:rsidRDefault="00CA7C3A" w:rsidP="00CA7C3A">
      <w:pPr>
        <w:widowControl/>
        <w:numPr>
          <w:ilvl w:val="0"/>
          <w:numId w:val="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局部变量：出了作用域，指针会被置为</w:t>
      </w:r>
      <w:r w:rsidRPr="00CA7C3A">
        <w:rPr>
          <w:rFonts w:ascii="Helvetica Neue" w:eastAsia="PingFang SC Regular" w:hAnsi="Helvetica Neue" w:cs="Helvetica Neue"/>
          <w:kern w:val="0"/>
        </w:rPr>
        <w:t>nil</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方法内部创建对象，外部使用需要添加</w:t>
      </w:r>
      <w:r w:rsidRPr="00CA7C3A">
        <w:rPr>
          <w:rFonts w:ascii="Helvetica Neue" w:eastAsia="PingFang SC Regular" w:hAnsi="Helvetica Neue" w:cs="Helvetica Neue"/>
          <w:kern w:val="0"/>
        </w:rPr>
        <w:t>_autorelease;</w:t>
      </w:r>
    </w:p>
    <w:p w:rsidR="00CA7C3A" w:rsidRPr="00CA7C3A" w:rsidRDefault="00CA7C3A" w:rsidP="00CA7C3A">
      <w:pPr>
        <w:widowControl/>
        <w:numPr>
          <w:ilvl w:val="0"/>
          <w:numId w:val="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连线的时候，用</w:t>
      </w:r>
      <w:r w:rsidRPr="00CA7C3A">
        <w:rPr>
          <w:rFonts w:ascii="Helvetica Neue" w:eastAsia="PingFang SC Regular" w:hAnsi="Helvetica Neue" w:cs="Helvetica Neue"/>
          <w:kern w:val="0"/>
        </w:rPr>
        <w:t>_weak</w:t>
      </w:r>
      <w:r w:rsidRPr="00CA7C3A">
        <w:rPr>
          <w:rFonts w:ascii="PingFang SC Regular" w:eastAsia="PingFang SC Regular" w:hAnsi="Helvetica Neue" w:cs="PingFang SC Regular" w:hint="eastAsia"/>
          <w:kern w:val="0"/>
        </w:rPr>
        <w:t>描述。</w:t>
      </w:r>
    </w:p>
    <w:p w:rsidR="00CA7C3A" w:rsidRPr="00CA7C3A" w:rsidRDefault="00CA7C3A" w:rsidP="00CA7C3A">
      <w:pPr>
        <w:widowControl/>
        <w:numPr>
          <w:ilvl w:val="0"/>
          <w:numId w:val="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代理使用</w:t>
      </w:r>
      <w:r w:rsidRPr="00CA7C3A">
        <w:rPr>
          <w:rFonts w:ascii="Helvetica" w:eastAsia="PingFang SC Regular" w:hAnsi="Helvetica" w:cs="Helvetica"/>
          <w:kern w:val="0"/>
        </w:rPr>
        <w:t>unsafe_unretained</w:t>
      </w:r>
      <w:r w:rsidRPr="00CA7C3A">
        <w:rPr>
          <w:rFonts w:ascii="PingFang SC Regular" w:eastAsia="PingFang SC Regular" w:hAnsi="Helvetica" w:cs="PingFang SC Regular" w:hint="eastAsia"/>
          <w:kern w:val="0"/>
        </w:rPr>
        <w:t>就相当于</w:t>
      </w:r>
      <w:r w:rsidRPr="00CA7C3A">
        <w:rPr>
          <w:rFonts w:ascii="Helvetica" w:eastAsia="PingFang SC Regular" w:hAnsi="Helvetica" w:cs="Helvetica"/>
          <w:kern w:val="0"/>
        </w:rPr>
        <w:t>assign</w:t>
      </w:r>
      <w:r w:rsidRPr="00CA7C3A">
        <w:rPr>
          <w:rFonts w:ascii="PingFang SC Regular" w:eastAsia="PingFang SC Regular" w:hAnsi="Helvetica" w:cs="PingFang SC Regular" w:hint="eastAsia"/>
          <w:kern w:val="0"/>
        </w:rPr>
        <w:t>；</w:t>
      </w:r>
    </w:p>
    <w:p w:rsidR="00CA7C3A" w:rsidRPr="00CA7C3A" w:rsidRDefault="00CA7C3A" w:rsidP="00CA7C3A">
      <w:pPr>
        <w:widowControl/>
        <w:numPr>
          <w:ilvl w:val="0"/>
          <w:numId w:val="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block</w:t>
      </w:r>
      <w:r w:rsidRPr="00CA7C3A">
        <w:rPr>
          <w:rFonts w:ascii="PingFang SC Regular" w:eastAsia="PingFang SC Regular" w:hAnsi="Helvetica Neue" w:cs="PingFang SC Regular" w:hint="eastAsia"/>
          <w:kern w:val="0"/>
        </w:rPr>
        <w:t>中为了避免循环引用问题，使用</w:t>
      </w:r>
      <w:r w:rsidRPr="00CA7C3A">
        <w:rPr>
          <w:rFonts w:ascii="Helvetica Neue" w:eastAsia="PingFang SC Regular" w:hAnsi="Helvetica Neue" w:cs="Helvetica Neue"/>
          <w:kern w:val="0"/>
        </w:rPr>
        <w:t>_weak</w:t>
      </w:r>
      <w:r w:rsidRPr="00CA7C3A">
        <w:rPr>
          <w:rFonts w:ascii="PingFang SC Regular" w:eastAsia="PingFang SC Regular" w:hAnsi="Helvetica Neue" w:cs="PingFang SC Regular" w:hint="eastAsia"/>
          <w:kern w:val="0"/>
        </w:rPr>
        <w:t>描述；</w:t>
      </w:r>
    </w:p>
    <w:p w:rsidR="00CA7C3A" w:rsidRPr="00CA7C3A" w:rsidRDefault="00CA7C3A" w:rsidP="00CA7C3A">
      <w:pPr>
        <w:widowControl/>
        <w:numPr>
          <w:ilvl w:val="0"/>
          <w:numId w:val="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声明属性时，不要以</w:t>
      </w:r>
      <w:r w:rsidRPr="00CA7C3A">
        <w:rPr>
          <w:rFonts w:ascii="Helvetica Neue" w:eastAsia="PingFang SC Regular" w:hAnsi="Helvetica Neue" w:cs="Helvetica Neue"/>
          <w:kern w:val="0"/>
        </w:rPr>
        <w:t>new</w:t>
      </w:r>
      <w:r w:rsidRPr="00CA7C3A">
        <w:rPr>
          <w:rFonts w:ascii="PingFang SC Regular" w:eastAsia="PingFang SC Regular" w:hAnsi="Helvetica Neue" w:cs="PingFang SC Regular" w:hint="eastAsia"/>
          <w:kern w:val="0"/>
        </w:rPr>
        <w:t>开头。如果非要以</w:t>
      </w:r>
      <w:r w:rsidRPr="00CA7C3A">
        <w:rPr>
          <w:rFonts w:ascii="Helvetica Neue" w:eastAsia="PingFang SC Regular" w:hAnsi="Helvetica Neue" w:cs="Helvetica Neue"/>
          <w:kern w:val="0"/>
        </w:rPr>
        <w:t>new</w:t>
      </w:r>
      <w:r w:rsidRPr="00CA7C3A">
        <w:rPr>
          <w:rFonts w:ascii="PingFang SC Regular" w:eastAsia="PingFang SC Regular" w:hAnsi="Helvetica Neue" w:cs="PingFang SC Regular" w:hint="eastAsia"/>
          <w:kern w:val="0"/>
        </w:rPr>
        <w:t>开头命名属性的名字，需要自己定制</w:t>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方法名，如</w:t>
      </w:r>
    </w:p>
    <w:tbl>
      <w:tblPr>
        <w:tblW w:w="14340" w:type="dxa"/>
        <w:tblBorders>
          <w:top w:val="nil"/>
          <w:left w:val="nil"/>
          <w:right w:val="nil"/>
        </w:tblBorders>
        <w:tblLayout w:type="fixed"/>
        <w:tblLook w:val="0000" w:firstRow="0" w:lastRow="0" w:firstColumn="0" w:lastColumn="0" w:noHBand="0" w:noVBand="0"/>
      </w:tblPr>
      <w:tblGrid>
        <w:gridCol w:w="5184"/>
        <w:gridCol w:w="9156"/>
      </w:tblGrid>
      <w:tr w:rsidR="00CA7C3A" w:rsidRPr="00CA7C3A">
        <w:tblPrEx>
          <w:tblCellMar>
            <w:top w:w="0" w:type="dxa"/>
            <w:bottom w:w="0" w:type="dxa"/>
          </w:tblCellMar>
        </w:tblPrEx>
        <w:tc>
          <w:tcPr>
            <w:tcW w:w="48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tc>
        <w:tc>
          <w:tcPr>
            <w:tcW w:w="86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@property(getter=theString) NSString * newString;</w:t>
            </w:r>
          </w:p>
        </w:tc>
      </w:tr>
    </w:tbl>
    <w:p w:rsidR="00CA7C3A" w:rsidRPr="00CA7C3A" w:rsidRDefault="00CA7C3A" w:rsidP="00CA7C3A">
      <w:pPr>
        <w:widowControl/>
        <w:numPr>
          <w:ilvl w:val="0"/>
          <w:numId w:val="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Courier" w:cs="PingFang SC Regular"/>
          <w:kern w:val="1"/>
        </w:rPr>
        <w:tab/>
      </w:r>
      <w:r w:rsidRPr="00CA7C3A">
        <w:rPr>
          <w:rFonts w:ascii="PingFang SC Regular" w:eastAsia="PingFang SC Regular" w:hAnsi="Courier" w:cs="PingFang SC Regular"/>
          <w:kern w:val="1"/>
        </w:rPr>
        <w:tab/>
      </w:r>
      <w:r w:rsidRPr="00CA7C3A">
        <w:rPr>
          <w:rFonts w:ascii="PingFang SC Regular" w:eastAsia="PingFang SC Regular" w:hAnsi="Courier" w:cs="PingFang SC Regular" w:hint="eastAsia"/>
          <w:kern w:val="0"/>
        </w:rPr>
        <w:t>如果要使用自动释放池，用</w:t>
      </w:r>
      <w:r w:rsidRPr="00CA7C3A">
        <w:rPr>
          <w:rFonts w:ascii="Helvetica" w:eastAsia="PingFang SC Regular" w:hAnsi="Helvetica" w:cs="Helvetica"/>
          <w:kern w:val="0"/>
        </w:rPr>
        <w:t>@autoreleasepool{}</w:t>
      </w:r>
    </w:p>
    <w:p w:rsidR="00CA7C3A" w:rsidRPr="00CA7C3A" w:rsidRDefault="00CA7C3A" w:rsidP="00CA7C3A">
      <w:pPr>
        <w:widowControl/>
        <w:numPr>
          <w:ilvl w:val="0"/>
          <w:numId w:val="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ARC</w:t>
      </w:r>
      <w:r w:rsidRPr="00CA7C3A">
        <w:rPr>
          <w:rFonts w:ascii="PingFang SC Regular" w:eastAsia="PingFang SC Regular" w:hAnsi="Helvetica" w:cs="PingFang SC Regular" w:hint="eastAsia"/>
          <w:kern w:val="0"/>
        </w:rPr>
        <w:t>只能管理</w:t>
      </w:r>
      <w:r w:rsidRPr="00CA7C3A">
        <w:rPr>
          <w:rFonts w:ascii="Helvetica" w:eastAsia="PingFang SC Regular" w:hAnsi="Helvetica" w:cs="Helvetica"/>
          <w:kern w:val="0"/>
        </w:rPr>
        <w:t>Foundation</w:t>
      </w:r>
      <w:r w:rsidRPr="00CA7C3A">
        <w:rPr>
          <w:rFonts w:ascii="PingFang SC Regular" w:eastAsia="PingFang SC Regular" w:hAnsi="Helvetica" w:cs="PingFang SC Regular" w:hint="eastAsia"/>
          <w:kern w:val="0"/>
        </w:rPr>
        <w:t>框架的变量，如果程序中把</w:t>
      </w:r>
      <w:r w:rsidRPr="00CA7C3A">
        <w:rPr>
          <w:rFonts w:ascii="Helvetica" w:eastAsia="PingFang SC Regular" w:hAnsi="Helvetica" w:cs="Helvetica"/>
          <w:kern w:val="0"/>
        </w:rPr>
        <w:t>Foundation</w:t>
      </w:r>
      <w:r w:rsidRPr="00CA7C3A">
        <w:rPr>
          <w:rFonts w:ascii="PingFang SC Regular" w:eastAsia="PingFang SC Regular" w:hAnsi="Helvetica" w:cs="PingFang SC Regular" w:hint="eastAsia"/>
          <w:kern w:val="0"/>
        </w:rPr>
        <w:t>中的变量强制换成</w:t>
      </w:r>
      <w:r w:rsidRPr="00CA7C3A">
        <w:rPr>
          <w:rFonts w:ascii="Helvetica" w:eastAsia="PingFang SC Regular" w:hAnsi="Helvetica" w:cs="Helvetica"/>
          <w:kern w:val="0"/>
        </w:rPr>
        <w:t>COre Foundation</w:t>
      </w:r>
      <w:r w:rsidRPr="00CA7C3A">
        <w:rPr>
          <w:rFonts w:ascii="PingFang SC Regular" w:eastAsia="PingFang SC Regular" w:hAnsi="Helvetica" w:cs="PingFang SC Regular" w:hint="eastAsia"/>
          <w:kern w:val="0"/>
        </w:rPr>
        <w:t>中的变量需要交换管理权；</w:t>
      </w:r>
    </w:p>
    <w:p w:rsidR="00CA7C3A" w:rsidRPr="00CA7C3A" w:rsidRDefault="00CA7C3A" w:rsidP="00CA7C3A">
      <w:pPr>
        <w:widowControl/>
        <w:numPr>
          <w:ilvl w:val="0"/>
          <w:numId w:val="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在非</w:t>
      </w:r>
      <w:r w:rsidRPr="00CA7C3A">
        <w:rPr>
          <w:rFonts w:ascii="Helvetica" w:eastAsia="PingFang SC Regular" w:hAnsi="Helvetica" w:cs="Helvetica"/>
          <w:kern w:val="0"/>
        </w:rPr>
        <w:t>ARC</w:t>
      </w:r>
      <w:r w:rsidRPr="00CA7C3A">
        <w:rPr>
          <w:rFonts w:ascii="PingFang SC Regular" w:eastAsia="PingFang SC Regular" w:hAnsi="Helvetica" w:cs="PingFang SC Regular" w:hint="eastAsia"/>
          <w:kern w:val="0"/>
        </w:rPr>
        <w:t>工程中采用</w:t>
      </w:r>
      <w:r w:rsidRPr="00CA7C3A">
        <w:rPr>
          <w:rFonts w:ascii="Helvetica" w:eastAsia="PingFang SC Regular" w:hAnsi="Helvetica" w:cs="Helvetica"/>
          <w:kern w:val="0"/>
        </w:rPr>
        <w:t>ARC</w:t>
      </w:r>
      <w:r w:rsidRPr="00CA7C3A">
        <w:rPr>
          <w:rFonts w:ascii="PingFang SC Regular" w:eastAsia="PingFang SC Regular" w:hAnsi="Helvetica" w:cs="PingFang SC Regular" w:hint="eastAsia"/>
          <w:kern w:val="0"/>
        </w:rPr>
        <w:t>去编译某些类：</w:t>
      </w:r>
      <w:r w:rsidRPr="00CA7C3A">
        <w:rPr>
          <w:rFonts w:ascii="Helvetica" w:eastAsia="PingFang SC Regular" w:hAnsi="Helvetica" w:cs="Helvetica"/>
          <w:kern w:val="0"/>
        </w:rPr>
        <w:t>-fobjc-arc</w:t>
      </w:r>
      <w:r w:rsidRPr="00CA7C3A">
        <w:rPr>
          <w:rFonts w:ascii="PingFang SC Regular" w:eastAsia="PingFang SC Regular" w:hAnsi="Helvetica" w:cs="PingFang SC Regular" w:hint="eastAsia"/>
          <w:kern w:val="0"/>
        </w:rPr>
        <w:t>。</w:t>
      </w:r>
    </w:p>
    <w:p w:rsidR="00CA7C3A" w:rsidRPr="00CA7C3A" w:rsidRDefault="00CA7C3A" w:rsidP="00CA7C3A">
      <w:pPr>
        <w:widowControl/>
        <w:numPr>
          <w:ilvl w:val="0"/>
          <w:numId w:val="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在</w:t>
      </w:r>
      <w:r w:rsidRPr="00CA7C3A">
        <w:rPr>
          <w:rFonts w:ascii="Helvetica" w:eastAsia="PingFang SC Regular" w:hAnsi="Helvetica" w:cs="Helvetica"/>
          <w:kern w:val="0"/>
        </w:rPr>
        <w:t>ARC</w:t>
      </w:r>
      <w:r w:rsidRPr="00CA7C3A">
        <w:rPr>
          <w:rFonts w:ascii="PingFang SC Regular" w:eastAsia="PingFang SC Regular" w:hAnsi="Helvetica" w:cs="PingFang SC Regular" w:hint="eastAsia"/>
          <w:kern w:val="0"/>
        </w:rPr>
        <w:t>下的工程采用非</w:t>
      </w:r>
      <w:r w:rsidRPr="00CA7C3A">
        <w:rPr>
          <w:rFonts w:ascii="Helvetica" w:eastAsia="PingFang SC Regular" w:hAnsi="Helvetica" w:cs="Helvetica"/>
          <w:kern w:val="0"/>
        </w:rPr>
        <w:t>ARC</w:t>
      </w:r>
      <w:r w:rsidRPr="00CA7C3A">
        <w:rPr>
          <w:rFonts w:ascii="PingFang SC Regular" w:eastAsia="PingFang SC Regular" w:hAnsi="Helvetica" w:cs="PingFang SC Regular" w:hint="eastAsia"/>
          <w:kern w:val="0"/>
        </w:rPr>
        <w:t>去编译某些类：</w:t>
      </w:r>
      <w:r w:rsidRPr="00CA7C3A">
        <w:rPr>
          <w:rFonts w:ascii="Helvetica" w:eastAsia="PingFang SC Regular" w:hAnsi="Helvetica" w:cs="Helvetica"/>
          <w:kern w:val="0"/>
        </w:rPr>
        <w:t>-fno-fobjc-arc</w:t>
      </w:r>
      <w:r w:rsidRPr="00CA7C3A">
        <w:rPr>
          <w:rFonts w:ascii="PingFang SC Regular" w:eastAsia="PingFang SC Regular" w:hAnsi="Helvetica" w:cs="PingFang SC Regular" w:hint="eastAsia"/>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如何理解</w:t>
      </w:r>
      <w:r w:rsidRPr="00CA7C3A">
        <w:rPr>
          <w:rFonts w:ascii="Helvetica Neue" w:eastAsia="PingFang SC Regular" w:hAnsi="Helvetica Neue" w:cs="Helvetica Neue"/>
          <w:b/>
          <w:bCs/>
          <w:color w:val="16A53F"/>
          <w:kern w:val="0"/>
        </w:rPr>
        <w:t>MVC</w:t>
      </w:r>
      <w:r w:rsidRPr="00CA7C3A">
        <w:rPr>
          <w:rFonts w:ascii="PingFang SC Regular" w:eastAsia="PingFang SC Regular" w:hAnsi="Helvetica Neue" w:cs="PingFang SC Regular" w:hint="eastAsia"/>
          <w:b/>
          <w:bCs/>
          <w:color w:val="16A53F"/>
          <w:kern w:val="0"/>
        </w:rPr>
        <w:t>设计模式</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MVC</w:t>
      </w:r>
      <w:r w:rsidRPr="00CA7C3A">
        <w:rPr>
          <w:rFonts w:ascii="PingFang SC Regular" w:eastAsia="PingFang SC Regular" w:hAnsi="Helvetica Neue" w:cs="PingFang SC Regular" w:hint="eastAsia"/>
          <w:color w:val="2F2F2F"/>
          <w:kern w:val="0"/>
        </w:rPr>
        <w:t>是一种架构模式，</w:t>
      </w:r>
      <w:r w:rsidRPr="00CA7C3A">
        <w:rPr>
          <w:rFonts w:ascii="Helvetica Neue" w:eastAsia="PingFang SC Regular" w:hAnsi="Helvetica Neue" w:cs="Helvetica Neue"/>
          <w:color w:val="2F2F2F"/>
          <w:kern w:val="0"/>
        </w:rPr>
        <w:t>M</w:t>
      </w:r>
      <w:r w:rsidRPr="00CA7C3A">
        <w:rPr>
          <w:rFonts w:ascii="PingFang SC Regular" w:eastAsia="PingFang SC Regular" w:hAnsi="Helvetica Neue" w:cs="PingFang SC Regular" w:hint="eastAsia"/>
          <w:color w:val="2F2F2F"/>
          <w:kern w:val="0"/>
        </w:rPr>
        <w:t>表示</w:t>
      </w:r>
      <w:r w:rsidRPr="00CA7C3A">
        <w:rPr>
          <w:rFonts w:ascii="Helvetica Neue" w:eastAsia="PingFang SC Regular" w:hAnsi="Helvetica Neue" w:cs="Helvetica Neue"/>
          <w:color w:val="2F2F2F"/>
          <w:kern w:val="0"/>
        </w:rPr>
        <w:t>MOdel</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V</w:t>
      </w:r>
      <w:r w:rsidRPr="00CA7C3A">
        <w:rPr>
          <w:rFonts w:ascii="PingFang SC Regular" w:eastAsia="PingFang SC Regular" w:hAnsi="Helvetica Neue" w:cs="PingFang SC Regular" w:hint="eastAsia"/>
          <w:color w:val="2F2F2F"/>
          <w:kern w:val="0"/>
        </w:rPr>
        <w:t>表示视图</w:t>
      </w:r>
      <w:r w:rsidRPr="00CA7C3A">
        <w:rPr>
          <w:rFonts w:ascii="Helvetica Neue" w:eastAsia="PingFang SC Regular" w:hAnsi="Helvetica Neue" w:cs="Helvetica Neue"/>
          <w:color w:val="2F2F2F"/>
          <w:kern w:val="0"/>
        </w:rPr>
        <w:t>View</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C</w:t>
      </w:r>
      <w:r w:rsidRPr="00CA7C3A">
        <w:rPr>
          <w:rFonts w:ascii="PingFang SC Regular" w:eastAsia="PingFang SC Regular" w:hAnsi="Helvetica Neue" w:cs="PingFang SC Regular" w:hint="eastAsia"/>
          <w:color w:val="2F2F2F"/>
          <w:kern w:val="0"/>
        </w:rPr>
        <w:t>表示控制器</w:t>
      </w:r>
      <w:r w:rsidRPr="00CA7C3A">
        <w:rPr>
          <w:rFonts w:ascii="Helvetica Neue" w:eastAsia="PingFang SC Regular" w:hAnsi="Helvetica Neue" w:cs="Helvetica Neue"/>
          <w:color w:val="2F2F2F"/>
          <w:kern w:val="0"/>
        </w:rPr>
        <w:t>Controller</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numPr>
          <w:ilvl w:val="0"/>
          <w:numId w:val="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Model</w:t>
      </w:r>
      <w:r w:rsidRPr="00CA7C3A">
        <w:rPr>
          <w:rFonts w:ascii="PingFang SC Regular" w:eastAsia="PingFang SC Regular" w:hAnsi="Helvetica Neue" w:cs="PingFang SC Regular" w:hint="eastAsia"/>
          <w:kern w:val="0"/>
        </w:rPr>
        <w:t>负责存储、定义、操作数据；</w:t>
      </w:r>
    </w:p>
    <w:p w:rsidR="00CA7C3A" w:rsidRPr="00CA7C3A" w:rsidRDefault="00CA7C3A" w:rsidP="00CA7C3A">
      <w:pPr>
        <w:widowControl/>
        <w:numPr>
          <w:ilvl w:val="0"/>
          <w:numId w:val="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View</w:t>
      </w:r>
      <w:r w:rsidRPr="00CA7C3A">
        <w:rPr>
          <w:rFonts w:ascii="PingFang SC Regular" w:eastAsia="PingFang SC Regular" w:hAnsi="Helvetica Neue" w:cs="PingFang SC Regular" w:hint="eastAsia"/>
          <w:kern w:val="0"/>
        </w:rPr>
        <w:t>用来展示书给用户，和用户进行操作交互；</w:t>
      </w:r>
    </w:p>
    <w:p w:rsidR="00CA7C3A" w:rsidRPr="00CA7C3A" w:rsidRDefault="00CA7C3A" w:rsidP="00CA7C3A">
      <w:pPr>
        <w:widowControl/>
        <w:numPr>
          <w:ilvl w:val="0"/>
          <w:numId w:val="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是</w:t>
      </w:r>
      <w:r w:rsidRPr="00CA7C3A">
        <w:rPr>
          <w:rFonts w:ascii="Helvetica" w:eastAsia="PingFang SC Regular" w:hAnsi="Helvetica" w:cs="Helvetica"/>
          <w:kern w:val="0"/>
        </w:rPr>
        <w:t>Model</w:t>
      </w:r>
      <w:r w:rsidRPr="00CA7C3A">
        <w:rPr>
          <w:rFonts w:ascii="PingFang SC Regular" w:eastAsia="PingFang SC Regular" w:hAnsi="Helvetica" w:cs="PingFang SC Regular" w:hint="eastAsia"/>
          <w:kern w:val="0"/>
        </w:rPr>
        <w:t>和</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的协调者，</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把</w:t>
      </w:r>
      <w:r w:rsidRPr="00CA7C3A">
        <w:rPr>
          <w:rFonts w:ascii="Helvetica" w:eastAsia="PingFang SC Regular" w:hAnsi="Helvetica" w:cs="Helvetica"/>
          <w:kern w:val="0"/>
        </w:rPr>
        <w:t>Model</w:t>
      </w:r>
      <w:r w:rsidRPr="00CA7C3A">
        <w:rPr>
          <w:rFonts w:ascii="PingFang SC Regular" w:eastAsia="PingFang SC Regular" w:hAnsi="Helvetica" w:cs="PingFang SC Regular" w:hint="eastAsia"/>
          <w:kern w:val="0"/>
        </w:rPr>
        <w:t>中的数据拿过来给</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用。</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可以直接与</w:t>
      </w:r>
      <w:r w:rsidRPr="00CA7C3A">
        <w:rPr>
          <w:rFonts w:ascii="Helvetica" w:eastAsia="PingFang SC Regular" w:hAnsi="Helvetica" w:cs="Helvetica"/>
          <w:kern w:val="0"/>
        </w:rPr>
        <w:t>Model</w:t>
      </w:r>
      <w:r w:rsidRPr="00CA7C3A">
        <w:rPr>
          <w:rFonts w:ascii="PingFang SC Regular" w:eastAsia="PingFang SC Regular" w:hAnsi="Helvetica" w:cs="PingFang SC Regular" w:hint="eastAsia"/>
          <w:kern w:val="0"/>
        </w:rPr>
        <w:t>和</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进行通信，而</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不能和</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直接通信。</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与</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通信需要利用代理协议的方式，当有数据更新时，</w:t>
      </w:r>
      <w:r w:rsidRPr="00CA7C3A">
        <w:rPr>
          <w:rFonts w:ascii="Helvetica" w:eastAsia="PingFang SC Regular" w:hAnsi="Helvetica" w:cs="Helvetica"/>
          <w:kern w:val="0"/>
        </w:rPr>
        <w:t>MOdel</w:t>
      </w:r>
      <w:r w:rsidRPr="00CA7C3A">
        <w:rPr>
          <w:rFonts w:ascii="PingFang SC Regular" w:eastAsia="PingFang SC Regular" w:hAnsi="Helvetica" w:cs="PingFang SC Regular" w:hint="eastAsia"/>
          <w:kern w:val="0"/>
        </w:rPr>
        <w:t>也要与</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进行通信，这个时候就要用</w:t>
      </w:r>
      <w:r w:rsidRPr="00CA7C3A">
        <w:rPr>
          <w:rFonts w:ascii="Helvetica" w:eastAsia="PingFang SC Regular" w:hAnsi="Helvetica" w:cs="Helvetica"/>
          <w:kern w:val="0"/>
        </w:rPr>
        <w:t>Notification</w:t>
      </w:r>
      <w:r w:rsidRPr="00CA7C3A">
        <w:rPr>
          <w:rFonts w:ascii="PingFang SC Regular" w:eastAsia="PingFang SC Regular" w:hAnsi="Helvetica" w:cs="PingFang SC Regular" w:hint="eastAsia"/>
          <w:kern w:val="0"/>
        </w:rPr>
        <w:t>和</w:t>
      </w:r>
      <w:r w:rsidRPr="00CA7C3A">
        <w:rPr>
          <w:rFonts w:ascii="Helvetica" w:eastAsia="PingFang SC Regular" w:hAnsi="Helvetica" w:cs="Helvetica"/>
          <w:kern w:val="0"/>
        </w:rPr>
        <w:t>KVO</w:t>
      </w:r>
      <w:r w:rsidRPr="00CA7C3A">
        <w:rPr>
          <w:rFonts w:ascii="PingFang SC Regular" w:eastAsia="PingFang SC Regular" w:hAnsi="Helvetica" w:cs="PingFang SC Regular" w:hint="eastAsia"/>
          <w:kern w:val="0"/>
        </w:rPr>
        <w:t>，这个方式就像一个广播一样，</w:t>
      </w:r>
      <w:r w:rsidRPr="00CA7C3A">
        <w:rPr>
          <w:rFonts w:ascii="Helvetica" w:eastAsia="PingFang SC Regular" w:hAnsi="Helvetica" w:cs="Helvetica"/>
          <w:kern w:val="0"/>
        </w:rPr>
        <w:t>MOdel</w:t>
      </w:r>
      <w:r w:rsidRPr="00CA7C3A">
        <w:rPr>
          <w:rFonts w:ascii="PingFang SC Regular" w:eastAsia="PingFang SC Regular" w:hAnsi="Helvetica" w:cs="PingFang SC Regular" w:hint="eastAsia"/>
          <w:kern w:val="0"/>
        </w:rPr>
        <w:t>发信号，</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设置监听接受信号，当有数据更新时就发信号给</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Model</w:t>
      </w:r>
      <w:r w:rsidRPr="00CA7C3A">
        <w:rPr>
          <w:rFonts w:ascii="PingFang SC Regular" w:eastAsia="PingFang SC Regular" w:hAnsi="Helvetica" w:cs="PingFang SC Regular" w:hint="eastAsia"/>
          <w:kern w:val="0"/>
        </w:rPr>
        <w:t>和</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不能直接进行通信，这样会违背</w:t>
      </w:r>
      <w:r w:rsidRPr="00CA7C3A">
        <w:rPr>
          <w:rFonts w:ascii="Helvetica" w:eastAsia="PingFang SC Regular" w:hAnsi="Helvetica" w:cs="Helvetica"/>
          <w:kern w:val="0"/>
        </w:rPr>
        <w:t>MVC</w:t>
      </w:r>
      <w:r w:rsidRPr="00CA7C3A">
        <w:rPr>
          <w:rFonts w:ascii="PingFang SC Regular" w:eastAsia="PingFang SC Regular" w:hAnsi="Helvetica" w:cs="PingFang SC Regular" w:hint="eastAsia"/>
          <w:kern w:val="0"/>
        </w:rPr>
        <w:t>设计模式。</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如何理解</w:t>
      </w:r>
      <w:r w:rsidRPr="00CA7C3A">
        <w:rPr>
          <w:rFonts w:ascii="Helvetica Neue" w:eastAsia="PingFang SC Regular" w:hAnsi="Helvetica Neue" w:cs="Helvetica Neue"/>
          <w:b/>
          <w:bCs/>
          <w:color w:val="16A53F"/>
          <w:kern w:val="0"/>
        </w:rPr>
        <w:t>MVVM</w:t>
      </w:r>
      <w:r w:rsidRPr="00CA7C3A">
        <w:rPr>
          <w:rFonts w:ascii="PingFang SC Regular" w:eastAsia="PingFang SC Regular" w:hAnsi="Helvetica Neue" w:cs="PingFang SC Regular" w:hint="eastAsia"/>
          <w:b/>
          <w:bCs/>
          <w:color w:val="16A53F"/>
          <w:kern w:val="0"/>
        </w:rPr>
        <w:t>设计模式。</w:t>
      </w:r>
    </w:p>
    <w:p w:rsidR="00CA7C3A" w:rsidRPr="00CA7C3A" w:rsidRDefault="00CA7C3A" w:rsidP="00CA7C3A">
      <w:pPr>
        <w:widowControl/>
        <w:numPr>
          <w:ilvl w:val="0"/>
          <w:numId w:val="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ViewModel</w:t>
      </w:r>
      <w:r w:rsidRPr="00CA7C3A">
        <w:rPr>
          <w:rFonts w:ascii="PingFang SC Regular" w:eastAsia="PingFang SC Regular" w:hAnsi="Helvetica Neue" w:cs="PingFang SC Regular" w:hint="eastAsia"/>
          <w:kern w:val="0"/>
        </w:rPr>
        <w:t>层，就是</w:t>
      </w:r>
      <w:r w:rsidRPr="00CA7C3A">
        <w:rPr>
          <w:rFonts w:ascii="Helvetica Neue" w:eastAsia="PingFang SC Regular" w:hAnsi="Helvetica Neue" w:cs="Helvetica Neue"/>
          <w:kern w:val="0"/>
        </w:rPr>
        <w:t>View</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Model</w:t>
      </w:r>
      <w:r w:rsidRPr="00CA7C3A">
        <w:rPr>
          <w:rFonts w:ascii="PingFang SC Regular" w:eastAsia="PingFang SC Regular" w:hAnsi="Helvetica Neue" w:cs="PingFang SC Regular" w:hint="eastAsia"/>
          <w:kern w:val="0"/>
        </w:rPr>
        <w:t>层的粘合剂，他是一个放置用户输入验证逻辑，视图显示逻辑，发起网络请求和其他各种各样的代码的极好的地方。说白了，就是把原来</w:t>
      </w:r>
      <w:r w:rsidRPr="00CA7C3A">
        <w:rPr>
          <w:rFonts w:ascii="Helvetica Neue" w:eastAsia="PingFang SC Regular" w:hAnsi="Helvetica Neue" w:cs="Helvetica Neue"/>
          <w:kern w:val="0"/>
        </w:rPr>
        <w:t>ViewController</w:t>
      </w:r>
      <w:r w:rsidRPr="00CA7C3A">
        <w:rPr>
          <w:rFonts w:ascii="PingFang SC Regular" w:eastAsia="PingFang SC Regular" w:hAnsi="Helvetica Neue" w:cs="PingFang SC Regular" w:hint="eastAsia"/>
          <w:kern w:val="0"/>
        </w:rPr>
        <w:t>层的业务逻辑和页面逻辑等剥离出来放到</w:t>
      </w:r>
      <w:r w:rsidRPr="00CA7C3A">
        <w:rPr>
          <w:rFonts w:ascii="Helvetica Neue" w:eastAsia="PingFang SC Regular" w:hAnsi="Helvetica Neue" w:cs="Helvetica Neue"/>
          <w:kern w:val="0"/>
        </w:rPr>
        <w:t>ViewModel</w:t>
      </w:r>
      <w:r w:rsidRPr="00CA7C3A">
        <w:rPr>
          <w:rFonts w:ascii="PingFang SC Regular" w:eastAsia="PingFang SC Regular" w:hAnsi="Helvetica Neue" w:cs="PingFang SC Regular" w:hint="eastAsia"/>
          <w:kern w:val="0"/>
        </w:rPr>
        <w:t>层。</w:t>
      </w:r>
    </w:p>
    <w:p w:rsidR="00CA7C3A" w:rsidRPr="00CA7C3A" w:rsidRDefault="00CA7C3A" w:rsidP="00CA7C3A">
      <w:pPr>
        <w:widowControl/>
        <w:numPr>
          <w:ilvl w:val="0"/>
          <w:numId w:val="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层，就是</w:t>
      </w:r>
      <w:r w:rsidRPr="00CA7C3A">
        <w:rPr>
          <w:rFonts w:ascii="Helvetica" w:eastAsia="PingFang SC Regular" w:hAnsi="Helvetica" w:cs="Helvetica"/>
          <w:kern w:val="0"/>
        </w:rPr>
        <w:t>ViewController</w:t>
      </w:r>
      <w:r w:rsidRPr="00CA7C3A">
        <w:rPr>
          <w:rFonts w:ascii="PingFang SC Regular" w:eastAsia="PingFang SC Regular" w:hAnsi="Helvetica" w:cs="PingFang SC Regular" w:hint="eastAsia"/>
          <w:kern w:val="0"/>
        </w:rPr>
        <w:t>层，他的任务就是从</w:t>
      </w:r>
      <w:r w:rsidRPr="00CA7C3A">
        <w:rPr>
          <w:rFonts w:ascii="Helvetica" w:eastAsia="PingFang SC Regular" w:hAnsi="Helvetica" w:cs="Helvetica"/>
          <w:kern w:val="0"/>
        </w:rPr>
        <w:t>ViewModel</w:t>
      </w:r>
      <w:r w:rsidRPr="00CA7C3A">
        <w:rPr>
          <w:rFonts w:ascii="PingFang SC Regular" w:eastAsia="PingFang SC Regular" w:hAnsi="Helvetica" w:cs="PingFang SC Regular" w:hint="eastAsia"/>
          <w:kern w:val="0"/>
        </w:rPr>
        <w:t>层获取数据，然后显示。</w:t>
      </w:r>
    </w:p>
    <w:p w:rsidR="00CA7C3A" w:rsidRPr="00CA7C3A" w:rsidRDefault="00CA7C3A" w:rsidP="00CA7C3A">
      <w:pPr>
        <w:widowControl/>
        <w:numPr>
          <w:ilvl w:val="0"/>
          <w:numId w:val="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如需了解更多，请查看唐巧的这篇文章。</w:t>
      </w:r>
    </w:p>
    <w:p w:rsidR="00CA7C3A" w:rsidRPr="00CA7C3A" w:rsidRDefault="00CA7C3A" w:rsidP="00CA7C3A">
      <w:pPr>
        <w:widowControl/>
        <w:numPr>
          <w:ilvl w:val="0"/>
          <w:numId w:val="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http://blog.devtang.com/2015/11/02/mvc-and-mvvm/</w:t>
      </w:r>
    </w:p>
    <w:p w:rsidR="00CA7C3A" w:rsidRPr="00CA7C3A" w:rsidRDefault="00CA7C3A" w:rsidP="00CA7C3A">
      <w:pPr>
        <w:widowControl/>
        <w:numPr>
          <w:ilvl w:val="0"/>
          <w:numId w:val="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或者</w:t>
      </w:r>
      <w:r w:rsidRPr="00CA7C3A">
        <w:rPr>
          <w:rFonts w:ascii="Helvetica" w:eastAsia="PingFang SC Regular" w:hAnsi="Helvetica" w:cs="Helvetica"/>
          <w:kern w:val="0"/>
        </w:rPr>
        <w:t>http://www.cocoachina.com/ios/20160107/14916.html  </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 xml:space="preserve">Objective-C </w:t>
      </w:r>
      <w:r w:rsidRPr="00CA7C3A">
        <w:rPr>
          <w:rFonts w:ascii="PingFang SC Regular" w:eastAsia="PingFang SC Regular" w:hAnsi="Helvetica Neue" w:cs="PingFang SC Regular" w:hint="eastAsia"/>
          <w:b/>
          <w:bCs/>
          <w:color w:val="16A53F"/>
          <w:kern w:val="0"/>
        </w:rPr>
        <w:t>中是否支持垃圾回收机制？</w:t>
      </w:r>
    </w:p>
    <w:p w:rsidR="00CA7C3A" w:rsidRPr="00CA7C3A" w:rsidRDefault="00CA7C3A" w:rsidP="00CA7C3A">
      <w:pPr>
        <w:widowControl/>
        <w:numPr>
          <w:ilvl w:val="0"/>
          <w:numId w:val="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OC</w:t>
      </w:r>
      <w:r w:rsidRPr="00CA7C3A">
        <w:rPr>
          <w:rFonts w:ascii="PingFang SC Regular" w:eastAsia="PingFang SC Regular" w:hAnsi="Helvetica" w:cs="PingFang SC Regular" w:hint="eastAsia"/>
          <w:kern w:val="0"/>
        </w:rPr>
        <w:t>是支持垃圾回收机制的</w:t>
      </w:r>
      <w:r w:rsidRPr="00CA7C3A">
        <w:rPr>
          <w:rFonts w:ascii="Helvetica" w:eastAsia="PingFang SC Regular" w:hAnsi="Helvetica" w:cs="Helvetica"/>
          <w:kern w:val="0"/>
        </w:rPr>
        <w:t>(Garbage collection</w:t>
      </w:r>
      <w:r w:rsidRPr="00CA7C3A">
        <w:rPr>
          <w:rFonts w:ascii="PingFang SC Regular" w:eastAsia="PingFang SC Regular" w:hAnsi="Helvetica" w:cs="PingFang SC Regular" w:hint="eastAsia"/>
          <w:kern w:val="0"/>
        </w:rPr>
        <w:t>简称</w:t>
      </w:r>
      <w:r w:rsidRPr="00CA7C3A">
        <w:rPr>
          <w:rFonts w:ascii="Helvetica" w:eastAsia="PingFang SC Regular" w:hAnsi="Helvetica" w:cs="Helvetica"/>
          <w:kern w:val="0"/>
        </w:rPr>
        <w:t>GC),</w:t>
      </w:r>
      <w:r w:rsidRPr="00CA7C3A">
        <w:rPr>
          <w:rFonts w:ascii="PingFang SC Regular" w:eastAsia="PingFang SC Regular" w:hAnsi="Helvetica" w:cs="PingFang SC Regular" w:hint="eastAsia"/>
          <w:kern w:val="0"/>
        </w:rPr>
        <w:t>但是</w:t>
      </w:r>
      <w:r w:rsidRPr="00CA7C3A">
        <w:rPr>
          <w:rFonts w:ascii="Helvetica" w:eastAsia="PingFang SC Regular" w:hAnsi="Helvetica" w:cs="Helvetica"/>
          <w:kern w:val="0"/>
        </w:rPr>
        <w:t>apple</w:t>
      </w:r>
      <w:r w:rsidRPr="00CA7C3A">
        <w:rPr>
          <w:rFonts w:ascii="PingFang SC Regular" w:eastAsia="PingFang SC Regular" w:hAnsi="Helvetica" w:cs="PingFang SC Regular" w:hint="eastAsia"/>
          <w:kern w:val="0"/>
        </w:rPr>
        <w:t>的移动终端中</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是不支持</w:t>
      </w:r>
      <w:r w:rsidRPr="00CA7C3A">
        <w:rPr>
          <w:rFonts w:ascii="Helvetica" w:eastAsia="PingFang SC Regular" w:hAnsi="Helvetica" w:cs="Helvetica"/>
          <w:kern w:val="0"/>
        </w:rPr>
        <w:t>GC</w:t>
      </w:r>
      <w:r w:rsidRPr="00CA7C3A">
        <w:rPr>
          <w:rFonts w:ascii="PingFang SC Regular" w:eastAsia="PingFang SC Regular" w:hAnsi="Helvetica" w:cs="PingFang SC Regular" w:hint="eastAsia"/>
          <w:kern w:val="0"/>
        </w:rPr>
        <w:t>的</w:t>
      </w:r>
      <w:r w:rsidRPr="00CA7C3A">
        <w:rPr>
          <w:rFonts w:ascii="Helvetica" w:eastAsia="PingFang SC Regular" w:hAnsi="Helvetica" w:cs="Helvetica"/>
          <w:kern w:val="0"/>
        </w:rPr>
        <w:t>,Mac</w:t>
      </w:r>
      <w:r w:rsidRPr="00CA7C3A">
        <w:rPr>
          <w:rFonts w:ascii="PingFang SC Regular" w:eastAsia="PingFang SC Regular" w:hAnsi="Helvetica" w:cs="PingFang SC Regular" w:hint="eastAsia"/>
          <w:kern w:val="0"/>
        </w:rPr>
        <w:t>桌面系统开发中是支持的</w:t>
      </w:r>
      <w:r w:rsidRPr="00CA7C3A">
        <w:rPr>
          <w:rFonts w:ascii="Helvetica" w:eastAsia="PingFang SC Regular" w:hAnsi="Helvetica" w:cs="Helvetica"/>
          <w:kern w:val="0"/>
        </w:rPr>
        <w:t>.</w:t>
      </w:r>
    </w:p>
    <w:p w:rsidR="00CA7C3A" w:rsidRPr="00CA7C3A" w:rsidRDefault="00CA7C3A" w:rsidP="00CA7C3A">
      <w:pPr>
        <w:widowControl/>
        <w:numPr>
          <w:ilvl w:val="0"/>
          <w:numId w:val="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移动终端开发是支持</w:t>
      </w:r>
      <w:r w:rsidRPr="00CA7C3A">
        <w:rPr>
          <w:rFonts w:ascii="Helvetica Neue" w:eastAsia="PingFang SC Regular" w:hAnsi="Helvetica Neue" w:cs="Helvetica Neue"/>
          <w:kern w:val="0"/>
        </w:rPr>
        <w:t>ARC</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Automatic Reference Counting</w:t>
      </w:r>
      <w:r w:rsidRPr="00CA7C3A">
        <w:rPr>
          <w:rFonts w:ascii="PingFang SC Regular" w:eastAsia="PingFang SC Regular" w:hAnsi="Helvetica Neue" w:cs="PingFang SC Regular" w:hint="eastAsia"/>
          <w:kern w:val="0"/>
        </w:rPr>
        <w:t>的简称）</w:t>
      </w:r>
      <w:r w:rsidRPr="00CA7C3A">
        <w:rPr>
          <w:rFonts w:ascii="Helvetica Neue" w:eastAsia="PingFang SC Regular" w:hAnsi="Helvetica Neue" w:cs="Helvetica Neue"/>
          <w:kern w:val="0"/>
        </w:rPr>
        <w:t>,ARC</w:t>
      </w:r>
      <w:r w:rsidRPr="00CA7C3A">
        <w:rPr>
          <w:rFonts w:ascii="PingFang SC Regular" w:eastAsia="PingFang SC Regular" w:hAnsi="Helvetica Neue" w:cs="PingFang SC Regular" w:hint="eastAsia"/>
          <w:kern w:val="0"/>
        </w:rPr>
        <w:t>是在</w:t>
      </w:r>
      <w:r w:rsidRPr="00CA7C3A">
        <w:rPr>
          <w:rFonts w:ascii="Helvetica Neue" w:eastAsia="PingFang SC Regular" w:hAnsi="Helvetica Neue" w:cs="Helvetica Neue"/>
          <w:kern w:val="0"/>
        </w:rPr>
        <w:t>IOS5</w:t>
      </w:r>
      <w:r w:rsidRPr="00CA7C3A">
        <w:rPr>
          <w:rFonts w:ascii="PingFang SC Regular" w:eastAsia="PingFang SC Regular" w:hAnsi="Helvetica Neue" w:cs="PingFang SC Regular" w:hint="eastAsia"/>
          <w:kern w:val="0"/>
        </w:rPr>
        <w:t>之后推出的新技术</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它与</w:t>
      </w:r>
      <w:r w:rsidRPr="00CA7C3A">
        <w:rPr>
          <w:rFonts w:ascii="Helvetica Neue" w:eastAsia="PingFang SC Regular" w:hAnsi="Helvetica Neue" w:cs="Helvetica Neue"/>
          <w:kern w:val="0"/>
        </w:rPr>
        <w:t>GC</w:t>
      </w:r>
      <w:r w:rsidRPr="00CA7C3A">
        <w:rPr>
          <w:rFonts w:ascii="PingFang SC Regular" w:eastAsia="PingFang SC Regular" w:hAnsi="Helvetica Neue" w:cs="PingFang SC Regular" w:hint="eastAsia"/>
          <w:kern w:val="0"/>
        </w:rPr>
        <w:t>的机制是不同的。我们在编写代码时</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不需要向对象发送</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或者</w:t>
      </w:r>
      <w:r w:rsidRPr="00CA7C3A">
        <w:rPr>
          <w:rFonts w:ascii="Helvetica Neue" w:eastAsia="PingFang SC Regular" w:hAnsi="Helvetica Neue" w:cs="Helvetica Neue"/>
          <w:kern w:val="0"/>
        </w:rPr>
        <w:t>autorelease</w:t>
      </w:r>
      <w:r w:rsidRPr="00CA7C3A">
        <w:rPr>
          <w:rFonts w:ascii="PingFang SC Regular" w:eastAsia="PingFang SC Regular" w:hAnsi="Helvetica Neue" w:cs="PingFang SC Regular" w:hint="eastAsia"/>
          <w:kern w:val="0"/>
        </w:rPr>
        <w:t>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也不可以调用</w:t>
      </w:r>
      <w:r w:rsidRPr="00CA7C3A">
        <w:rPr>
          <w:rFonts w:ascii="Helvetica Neue" w:eastAsia="PingFang SC Regular" w:hAnsi="Helvetica Neue" w:cs="Helvetica Neue"/>
          <w:kern w:val="0"/>
        </w:rPr>
        <w:t>delloc</w:t>
      </w:r>
      <w:r w:rsidRPr="00CA7C3A">
        <w:rPr>
          <w:rFonts w:ascii="PingFang SC Regular" w:eastAsia="PingFang SC Regular" w:hAnsi="Helvetica Neue" w:cs="PingFang SC Regular" w:hint="eastAsia"/>
          <w:kern w:val="0"/>
        </w:rPr>
        <w:t>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编译器会在合适的位置自动给用户生成</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消息</w:t>
      </w:r>
      <w:r w:rsidRPr="00CA7C3A">
        <w:rPr>
          <w:rFonts w:ascii="Helvetica Neue" w:eastAsia="PingFang SC Regular" w:hAnsi="Helvetica Neue" w:cs="Helvetica Neue"/>
          <w:kern w:val="0"/>
        </w:rPr>
        <w:t xml:space="preserve">(autorelease),ARC </w:t>
      </w:r>
      <w:r w:rsidRPr="00CA7C3A">
        <w:rPr>
          <w:rFonts w:ascii="PingFang SC Regular" w:eastAsia="PingFang SC Regular" w:hAnsi="Helvetica Neue" w:cs="PingFang SC Regular" w:hint="eastAsia"/>
          <w:kern w:val="0"/>
        </w:rPr>
        <w:t>的特点是自动引用技术简化了内存管理的难度</w:t>
      </w:r>
      <w:r w:rsidRPr="00CA7C3A">
        <w:rPr>
          <w:rFonts w:ascii="Helvetica Neue" w:eastAsia="PingFang SC Regular" w:hAnsi="Helvetica Neue" w:cs="Helvetica Neue"/>
          <w:kern w:val="0"/>
        </w:rPr>
        <w:t>.</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协议的基本概念和协议中方法默认为什么类型。</w:t>
      </w:r>
    </w:p>
    <w:p w:rsidR="00CA7C3A" w:rsidRPr="00CA7C3A" w:rsidRDefault="00CA7C3A" w:rsidP="00CA7C3A">
      <w:pPr>
        <w:widowControl/>
        <w:numPr>
          <w:ilvl w:val="0"/>
          <w:numId w:val="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OC</w:t>
      </w:r>
      <w:r w:rsidRPr="00CA7C3A">
        <w:rPr>
          <w:rFonts w:ascii="PingFang SC Regular" w:eastAsia="PingFang SC Regular" w:hAnsi="Helvetica Neue" w:cs="PingFang SC Regular" w:hint="eastAsia"/>
          <w:kern w:val="0"/>
        </w:rPr>
        <w:t>中的协议是一个方法列表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且多少有点相关。它的特点是可以被任何类使用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实现</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但它并不是类</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这里我们需要注意</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自身不会实现这样方法</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而是又其他人来实现协议经常用来实现委托对象</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委托设计模式</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。如果一个类采用了一个协议</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那么它必须实现协议中必须需要实现的方法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在协议中的方法默认是必须实现</w:t>
      </w:r>
      <w:r w:rsidRPr="00CA7C3A">
        <w:rPr>
          <w:rFonts w:ascii="Helvetica Neue" w:eastAsia="PingFang SC Regular" w:hAnsi="Helvetica Neue" w:cs="Helvetica Neue"/>
          <w:kern w:val="0"/>
        </w:rPr>
        <w:t>(@required),</w:t>
      </w:r>
      <w:r w:rsidRPr="00CA7C3A">
        <w:rPr>
          <w:rFonts w:ascii="PingFang SC Regular" w:eastAsia="PingFang SC Regular" w:hAnsi="Helvetica Neue" w:cs="PingFang SC Regular" w:hint="eastAsia"/>
          <w:kern w:val="0"/>
        </w:rPr>
        <w:t>添加关键字</w:t>
      </w:r>
      <w:r w:rsidRPr="00CA7C3A">
        <w:rPr>
          <w:rFonts w:ascii="Helvetica Neue" w:eastAsia="PingFang SC Regular" w:hAnsi="Helvetica Neue" w:cs="Helvetica Neue"/>
          <w:kern w:val="0"/>
        </w:rPr>
        <w:t>@optional,</w:t>
      </w:r>
      <w:r w:rsidRPr="00CA7C3A">
        <w:rPr>
          <w:rFonts w:ascii="PingFang SC Regular" w:eastAsia="PingFang SC Regular" w:hAnsi="Helvetica Neue" w:cs="PingFang SC Regular" w:hint="eastAsia"/>
          <w:kern w:val="0"/>
        </w:rPr>
        <w:t>表明一旦采用该协议</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这些</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可选</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的方法是可以选择不实现的。</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简述类目</w:t>
      </w:r>
      <w:r w:rsidRPr="00CA7C3A">
        <w:rPr>
          <w:rFonts w:ascii="Helvetica Neue" w:eastAsia="PingFang SC Regular" w:hAnsi="Helvetica Neue" w:cs="Helvetica Neue"/>
          <w:b/>
          <w:bCs/>
          <w:color w:val="16A53F"/>
          <w:kern w:val="0"/>
        </w:rPr>
        <w:t>category</w:t>
      </w:r>
      <w:r w:rsidRPr="00CA7C3A">
        <w:rPr>
          <w:rFonts w:ascii="PingFang SC Regular" w:eastAsia="PingFang SC Regular" w:hAnsi="Helvetica Neue" w:cs="PingFang SC Regular" w:hint="eastAsia"/>
          <w:b/>
          <w:bCs/>
          <w:color w:val="16A53F"/>
          <w:kern w:val="0"/>
        </w:rPr>
        <w:t>优点和缺点。</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Neue" w:cs="PingFang SC Regular" w:hint="eastAsia"/>
          <w:b/>
          <w:bCs/>
          <w:color w:val="2F2F2F"/>
          <w:kern w:val="0"/>
        </w:rPr>
        <w:t>优点：</w:t>
      </w:r>
    </w:p>
    <w:p w:rsidR="00CA7C3A" w:rsidRPr="00CA7C3A" w:rsidRDefault="00CA7C3A" w:rsidP="00CA7C3A">
      <w:pPr>
        <w:widowControl/>
        <w:numPr>
          <w:ilvl w:val="0"/>
          <w:numId w:val="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不需要通过增加子类而增加现有类的行为</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且类目中的方法与原始类方法基本没有区别</w:t>
      </w:r>
      <w:r w:rsidRPr="00CA7C3A">
        <w:rPr>
          <w:rFonts w:ascii="Helvetica Neue" w:eastAsia="PingFang SC Regular" w:hAnsi="Helvetica Neue" w:cs="Helvetica Neue"/>
          <w:kern w:val="0"/>
        </w:rPr>
        <w:t>;</w:t>
      </w:r>
    </w:p>
    <w:p w:rsidR="00CA7C3A" w:rsidRPr="00CA7C3A" w:rsidRDefault="00CA7C3A" w:rsidP="00CA7C3A">
      <w:pPr>
        <w:widowControl/>
        <w:numPr>
          <w:ilvl w:val="0"/>
          <w:numId w:val="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通过类目可以将庞大一个类的方法进行划分</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从而便于代码的日后的维护、更新以及提高代码的阅读性</w:t>
      </w:r>
      <w:r w:rsidRPr="00CA7C3A">
        <w:rPr>
          <w:rFonts w:ascii="Helvetica Neue" w:eastAsia="PingFang SC Regular" w:hAnsi="Helvetica Neue" w:cs="Helvetica Neue"/>
          <w:kern w:val="0"/>
        </w:rPr>
        <w:t>;</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w:cs="PingFang SC Regular" w:hint="eastAsia"/>
          <w:b/>
          <w:bCs/>
          <w:color w:val="2F2F2F"/>
          <w:kern w:val="0"/>
        </w:rPr>
        <w:t>缺点：</w:t>
      </w:r>
    </w:p>
    <w:p w:rsidR="00CA7C3A" w:rsidRPr="00CA7C3A" w:rsidRDefault="00CA7C3A" w:rsidP="00CA7C3A">
      <w:pPr>
        <w:widowControl/>
        <w:numPr>
          <w:ilvl w:val="0"/>
          <w:numId w:val="1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无法向类目添加实例变量</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如果需要添加实例变量</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只能通过定义子类的方式</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或者</w:t>
      </w:r>
      <w:r w:rsidRPr="00CA7C3A">
        <w:rPr>
          <w:rFonts w:ascii="Helvetica Neue" w:eastAsia="PingFang SC Regular" w:hAnsi="Helvetica Neue" w:cs="Helvetica Neue"/>
          <w:kern w:val="0"/>
        </w:rPr>
        <w:t>runtime</w:t>
      </w:r>
      <w:r w:rsidRPr="00CA7C3A">
        <w:rPr>
          <w:rFonts w:ascii="PingFang SC Regular" w:eastAsia="PingFang SC Regular" w:hAnsi="Helvetica Neue" w:cs="PingFang SC Regular" w:hint="eastAsia"/>
          <w:kern w:val="0"/>
        </w:rPr>
        <w:t>的形式达到增加成员变量的目的</w:t>
      </w:r>
      <w:r w:rsidRPr="00CA7C3A">
        <w:rPr>
          <w:rFonts w:ascii="Helvetica Neue" w:eastAsia="PingFang SC Regular" w:hAnsi="Helvetica Neue" w:cs="Helvetica Neue"/>
          <w:kern w:val="0"/>
        </w:rPr>
        <w:t>;</w:t>
      </w:r>
    </w:p>
    <w:p w:rsidR="00CA7C3A" w:rsidRPr="00CA7C3A" w:rsidRDefault="00CA7C3A" w:rsidP="00CA7C3A">
      <w:pPr>
        <w:widowControl/>
        <w:numPr>
          <w:ilvl w:val="0"/>
          <w:numId w:val="1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类目中的方法与原始类以及父类方法相比具有更高优先级</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如果覆盖父类的方法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可能导致</w:t>
      </w:r>
      <w:r w:rsidRPr="00CA7C3A">
        <w:rPr>
          <w:rFonts w:ascii="Helvetica Neue" w:eastAsia="PingFang SC Regular" w:hAnsi="Helvetica Neue" w:cs="Helvetica Neue"/>
          <w:kern w:val="0"/>
        </w:rPr>
        <w:t>super</w:t>
      </w:r>
      <w:r w:rsidRPr="00CA7C3A">
        <w:rPr>
          <w:rFonts w:ascii="PingFang SC Regular" w:eastAsia="PingFang SC Regular" w:hAnsi="Helvetica Neue" w:cs="PingFang SC Regular" w:hint="eastAsia"/>
          <w:kern w:val="0"/>
        </w:rPr>
        <w:t>消息的断裂。因此</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最好不要覆盖原始类中的方法。</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类别的作用</w:t>
      </w:r>
    </w:p>
    <w:p w:rsidR="00CA7C3A" w:rsidRPr="00CA7C3A" w:rsidRDefault="00CA7C3A" w:rsidP="00CA7C3A">
      <w:pPr>
        <w:widowControl/>
        <w:numPr>
          <w:ilvl w:val="0"/>
          <w:numId w:val="1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给系统原有类添加方法，不能扩展属性。如果类别中方法的名字跟系统的方法名一样，在调用的时候类别中的方法优先级更高</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color w:val="B00004"/>
          <w:kern w:val="0"/>
        </w:rPr>
        <w:t>不过如果通过类别更改系统方法现在的编译器会报警，有些根本改不了的，所有还是不要改了</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1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分散类的实现：如：</w:t>
      </w:r>
    </w:p>
    <w:tbl>
      <w:tblPr>
        <w:tblW w:w="14340" w:type="dxa"/>
        <w:tblBorders>
          <w:top w:val="nil"/>
          <w:left w:val="nil"/>
          <w:right w:val="nil"/>
        </w:tblBorders>
        <w:tblLayout w:type="fixed"/>
        <w:tblLook w:val="0000" w:firstRow="0" w:lastRow="0" w:firstColumn="0" w:lastColumn="0" w:noHBand="0" w:noVBand="0"/>
      </w:tblPr>
      <w:tblGrid>
        <w:gridCol w:w="5757"/>
        <w:gridCol w:w="8583"/>
      </w:tblGrid>
      <w:tr w:rsidR="00CA7C3A" w:rsidRPr="00CA7C3A">
        <w:tblPrEx>
          <w:tblCellMar>
            <w:top w:w="0" w:type="dxa"/>
            <w:bottom w:w="0" w:type="dxa"/>
          </w:tblCellMar>
        </w:tblPrEx>
        <w:tc>
          <w:tcPr>
            <w:tcW w:w="54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tc>
        <w:tc>
          <w:tcPr>
            <w:tcW w:w="80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(NSIndexPath *)indexPathForRow:(NSInteger)row</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inSection:(NSInteger)section</w:t>
            </w:r>
          </w:p>
        </w:tc>
      </w:tr>
    </w:tbl>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Courier" w:cs="PingFang SC Regular" w:hint="eastAsia"/>
          <w:color w:val="2F2F2F"/>
          <w:kern w:val="0"/>
        </w:rPr>
        <w:t>原本属于</w:t>
      </w:r>
      <w:r w:rsidRPr="00CA7C3A">
        <w:rPr>
          <w:rFonts w:ascii="Helvetica Neue" w:eastAsia="PingFang SC Regular" w:hAnsi="Helvetica Neue" w:cs="Helvetica Neue"/>
          <w:color w:val="2F2F2F"/>
          <w:kern w:val="0"/>
        </w:rPr>
        <w:t>NSIndexPath</w:t>
      </w:r>
      <w:r w:rsidRPr="00CA7C3A">
        <w:rPr>
          <w:rFonts w:ascii="PingFang SC Regular" w:eastAsia="PingFang SC Regular" w:hAnsi="Helvetica Neue" w:cs="PingFang SC Regular" w:hint="eastAsia"/>
          <w:color w:val="2F2F2F"/>
          <w:kern w:val="0"/>
        </w:rPr>
        <w:t>的方法，但因为这个方法经常使用的表的时候调用、跟表的关系特别密切，因此把这个方法一类别的形式、声明在</w:t>
      </w:r>
      <w:r w:rsidRPr="00CA7C3A">
        <w:rPr>
          <w:rFonts w:ascii="Helvetica Neue" w:eastAsia="PingFang SC Regular" w:hAnsi="Helvetica Neue" w:cs="Helvetica Neue"/>
          <w:color w:val="2F2F2F"/>
          <w:kern w:val="0"/>
        </w:rPr>
        <w:t>UITableView.h</w:t>
      </w:r>
      <w:r w:rsidRPr="00CA7C3A">
        <w:rPr>
          <w:rFonts w:ascii="PingFang SC Regular" w:eastAsia="PingFang SC Regular" w:hAnsi="Helvetica Neue" w:cs="PingFang SC Regular" w:hint="eastAsia"/>
          <w:color w:val="2F2F2F"/>
          <w:kern w:val="0"/>
        </w:rPr>
        <w:t>中。</w:t>
      </w:r>
    </w:p>
    <w:p w:rsidR="00CA7C3A" w:rsidRPr="00CA7C3A" w:rsidRDefault="00CA7C3A" w:rsidP="00CA7C3A">
      <w:pPr>
        <w:widowControl/>
        <w:numPr>
          <w:ilvl w:val="0"/>
          <w:numId w:val="1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声明私有方法，某一个方法只实现，不声明，相当于私有方法。</w:t>
      </w:r>
    </w:p>
    <w:p w:rsidR="00CA7C3A" w:rsidRPr="00CA7C3A" w:rsidRDefault="00CA7C3A" w:rsidP="00CA7C3A">
      <w:pPr>
        <w:widowControl/>
        <w:numPr>
          <w:ilvl w:val="0"/>
          <w:numId w:val="1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类别不能声明变量，类别不可以直接添加属性。</w:t>
      </w:r>
      <w:r w:rsidRPr="00CA7C3A">
        <w:rPr>
          <w:rFonts w:ascii="Helvetica Neue" w:eastAsia="PingFang SC Regular" w:hAnsi="Helvetica Neue" w:cs="Helvetica Neue"/>
          <w:kern w:val="0"/>
        </w:rPr>
        <w:t>property</w:t>
      </w:r>
      <w:r w:rsidRPr="00CA7C3A">
        <w:rPr>
          <w:rFonts w:ascii="PingFang SC Regular" w:eastAsia="PingFang SC Regular" w:hAnsi="Helvetica Neue" w:cs="PingFang SC Regular" w:hint="eastAsia"/>
          <w:kern w:val="0"/>
        </w:rPr>
        <w:t>描述</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方法，就不会报错。</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循环引用的产生原因，以及解决方法。</w:t>
      </w:r>
    </w:p>
    <w:p w:rsidR="00CA7C3A" w:rsidRPr="00CA7C3A" w:rsidRDefault="00CA7C3A" w:rsidP="00CA7C3A">
      <w:pPr>
        <w:widowControl/>
        <w:numPr>
          <w:ilvl w:val="0"/>
          <w:numId w:val="1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产生原因：如下图所示，对象</w:t>
      </w:r>
      <w:r w:rsidRPr="00CA7C3A">
        <w:rPr>
          <w:rFonts w:ascii="Helvetica Neue" w:eastAsia="PingFang SC Regular" w:hAnsi="Helvetica Neue" w:cs="Helvetica Neue"/>
          <w:kern w:val="0"/>
        </w:rPr>
        <w:t>A</w:t>
      </w:r>
      <w:r w:rsidRPr="00CA7C3A">
        <w:rPr>
          <w:rFonts w:ascii="PingFang SC Regular" w:eastAsia="PingFang SC Regular" w:hAnsi="Helvetica Neue" w:cs="PingFang SC Regular" w:hint="eastAsia"/>
          <w:kern w:val="0"/>
        </w:rPr>
        <w:t>和对象</w:t>
      </w:r>
      <w:r w:rsidRPr="00CA7C3A">
        <w:rPr>
          <w:rFonts w:ascii="Helvetica Neue" w:eastAsia="PingFang SC Regular" w:hAnsi="Helvetica Neue" w:cs="Helvetica Neue"/>
          <w:kern w:val="0"/>
        </w:rPr>
        <w:t>B</w:t>
      </w:r>
      <w:r w:rsidRPr="00CA7C3A">
        <w:rPr>
          <w:rFonts w:ascii="PingFang SC Regular" w:eastAsia="PingFang SC Regular" w:hAnsi="Helvetica Neue" w:cs="PingFang SC Regular" w:hint="eastAsia"/>
          <w:kern w:val="0"/>
        </w:rPr>
        <w:t>相互引用了对方作为自己的成员变量，只有自己销毁的时候才能将成员变量的引用计数减</w:t>
      </w:r>
      <w:r w:rsidRPr="00CA7C3A">
        <w:rPr>
          <w:rFonts w:ascii="Helvetica Neue" w:eastAsia="PingFang SC Regular" w:hAnsi="Helvetica Neue" w:cs="Helvetica Neue"/>
          <w:kern w:val="0"/>
        </w:rPr>
        <w:t>1</w:t>
      </w:r>
      <w:r w:rsidRPr="00CA7C3A">
        <w:rPr>
          <w:rFonts w:ascii="PingFang SC Regular" w:eastAsia="PingFang SC Regular" w:hAnsi="Helvetica Neue" w:cs="PingFang SC Regular" w:hint="eastAsia"/>
          <w:kern w:val="0"/>
        </w:rPr>
        <w:t>。对象</w:t>
      </w:r>
      <w:r w:rsidRPr="00CA7C3A">
        <w:rPr>
          <w:rFonts w:ascii="Helvetica Neue" w:eastAsia="PingFang SC Regular" w:hAnsi="Helvetica Neue" w:cs="Helvetica Neue"/>
          <w:kern w:val="0"/>
        </w:rPr>
        <w:t>A</w:t>
      </w:r>
      <w:r w:rsidRPr="00CA7C3A">
        <w:rPr>
          <w:rFonts w:ascii="PingFang SC Regular" w:eastAsia="PingFang SC Regular" w:hAnsi="Helvetica Neue" w:cs="PingFang SC Regular" w:hint="eastAsia"/>
          <w:kern w:val="0"/>
        </w:rPr>
        <w:t>的销毁依赖于对象</w:t>
      </w:r>
      <w:r w:rsidRPr="00CA7C3A">
        <w:rPr>
          <w:rFonts w:ascii="Helvetica Neue" w:eastAsia="PingFang SC Regular" w:hAnsi="Helvetica Neue" w:cs="Helvetica Neue"/>
          <w:kern w:val="0"/>
        </w:rPr>
        <w:t>B</w:t>
      </w:r>
      <w:r w:rsidRPr="00CA7C3A">
        <w:rPr>
          <w:rFonts w:ascii="PingFang SC Regular" w:eastAsia="PingFang SC Regular" w:hAnsi="Helvetica Neue" w:cs="PingFang SC Regular" w:hint="eastAsia"/>
          <w:kern w:val="0"/>
        </w:rPr>
        <w:t>的销毁，同时对象</w:t>
      </w:r>
      <w:r w:rsidRPr="00CA7C3A">
        <w:rPr>
          <w:rFonts w:ascii="Helvetica Neue" w:eastAsia="PingFang SC Regular" w:hAnsi="Helvetica Neue" w:cs="Helvetica Neue"/>
          <w:kern w:val="0"/>
        </w:rPr>
        <w:t>B</w:t>
      </w:r>
      <w:r w:rsidRPr="00CA7C3A">
        <w:rPr>
          <w:rFonts w:ascii="PingFang SC Regular" w:eastAsia="PingFang SC Regular" w:hAnsi="Helvetica Neue" w:cs="PingFang SC Regular" w:hint="eastAsia"/>
          <w:kern w:val="0"/>
        </w:rPr>
        <w:t>销毁也依赖与对象</w:t>
      </w:r>
      <w:r w:rsidRPr="00CA7C3A">
        <w:rPr>
          <w:rFonts w:ascii="Helvetica Neue" w:eastAsia="PingFang SC Regular" w:hAnsi="Helvetica Neue" w:cs="Helvetica Neue"/>
          <w:kern w:val="0"/>
        </w:rPr>
        <w:t>A</w:t>
      </w:r>
      <w:r w:rsidRPr="00CA7C3A">
        <w:rPr>
          <w:rFonts w:ascii="PingFang SC Regular" w:eastAsia="PingFang SC Regular" w:hAnsi="Helvetica Neue" w:cs="PingFang SC Regular" w:hint="eastAsia"/>
          <w:kern w:val="0"/>
        </w:rPr>
        <w:t>的销毁，从而形成循环引用，此时，即使外界没有任何指针访问它，它也无法释放。</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循环引用示例图</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多个对象间依然会存在循环引用问题，形成一个环，在编程中，形成的环越大越不容易察觉，如下图所示：</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多个对象引用示例图</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解决方法：</w:t>
      </w:r>
    </w:p>
    <w:p w:rsidR="00CA7C3A" w:rsidRPr="00CA7C3A" w:rsidRDefault="00CA7C3A" w:rsidP="00CA7C3A">
      <w:pPr>
        <w:widowControl/>
        <w:numPr>
          <w:ilvl w:val="0"/>
          <w:numId w:val="1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事先知道存在循环引用的地方，在合理的位置主动断开一个引用，是对象回收；</w:t>
      </w:r>
    </w:p>
    <w:p w:rsidR="00CA7C3A" w:rsidRPr="00CA7C3A" w:rsidRDefault="00CA7C3A" w:rsidP="00CA7C3A">
      <w:pPr>
        <w:widowControl/>
        <w:numPr>
          <w:ilvl w:val="0"/>
          <w:numId w:val="1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使用弱引用的方法。</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键路径</w:t>
      </w:r>
      <w:r w:rsidRPr="00CA7C3A">
        <w:rPr>
          <w:rFonts w:ascii="Helvetica Neue" w:eastAsia="PingFang SC Regular" w:hAnsi="Helvetica Neue" w:cs="Helvetica Neue"/>
          <w:b/>
          <w:bCs/>
          <w:color w:val="16A53F"/>
          <w:kern w:val="0"/>
        </w:rPr>
        <w:t>(keyPath)</w:t>
      </w:r>
      <w:r w:rsidRPr="00CA7C3A">
        <w:rPr>
          <w:rFonts w:ascii="PingFang SC Regular" w:eastAsia="PingFang SC Regular" w:hAnsi="Helvetica Neue" w:cs="PingFang SC Regular" w:hint="eastAsia"/>
          <w:b/>
          <w:bCs/>
          <w:color w:val="16A53F"/>
          <w:kern w:val="0"/>
        </w:rPr>
        <w:t>、键值编码（</w:t>
      </w:r>
      <w:r w:rsidRPr="00CA7C3A">
        <w:rPr>
          <w:rFonts w:ascii="Helvetica Neue" w:eastAsia="PingFang SC Regular" w:hAnsi="Helvetica Neue" w:cs="Helvetica Neue"/>
          <w:b/>
          <w:bCs/>
          <w:color w:val="16A53F"/>
          <w:kern w:val="0"/>
        </w:rPr>
        <w:t>KVC</w:t>
      </w:r>
      <w:r w:rsidRPr="00CA7C3A">
        <w:rPr>
          <w:rFonts w:ascii="PingFang SC Regular" w:eastAsia="PingFang SC Regular" w:hAnsi="Helvetica Neue" w:cs="PingFang SC Regular" w:hint="eastAsia"/>
          <w:b/>
          <w:bCs/>
          <w:color w:val="16A53F"/>
          <w:kern w:val="0"/>
        </w:rPr>
        <w:t>）和键值观察（</w:t>
      </w:r>
      <w:r w:rsidRPr="00CA7C3A">
        <w:rPr>
          <w:rFonts w:ascii="Helvetica Neue" w:eastAsia="PingFang SC Regular" w:hAnsi="Helvetica Neue" w:cs="Helvetica Neue"/>
          <w:b/>
          <w:bCs/>
          <w:color w:val="16A53F"/>
          <w:kern w:val="0"/>
        </w:rPr>
        <w:t>KVO</w:t>
      </w:r>
      <w:r w:rsidRPr="00CA7C3A">
        <w:rPr>
          <w:rFonts w:ascii="PingFang SC Regular" w:eastAsia="PingFang SC Regular" w:hAnsi="Helvetica Neue" w:cs="PingFang SC Regular" w:hint="eastAsia"/>
          <w:b/>
          <w:bCs/>
          <w:color w:val="16A53F"/>
          <w:kern w:val="0"/>
        </w:rPr>
        <w:t>）</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Neue" w:cs="PingFang SC Regular" w:hint="eastAsia"/>
          <w:b/>
          <w:bCs/>
          <w:color w:val="2F2F2F"/>
          <w:kern w:val="0"/>
        </w:rPr>
        <w:t>键路径</w:t>
      </w:r>
    </w:p>
    <w:p w:rsidR="00CA7C3A" w:rsidRPr="00CA7C3A" w:rsidRDefault="00CA7C3A" w:rsidP="00CA7C3A">
      <w:pPr>
        <w:widowControl/>
        <w:numPr>
          <w:ilvl w:val="0"/>
          <w:numId w:val="1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在一个给定的实体中</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同一个属性的所有值具有相同的数据类型。</w:t>
      </w:r>
    </w:p>
    <w:p w:rsidR="00CA7C3A" w:rsidRPr="00CA7C3A" w:rsidRDefault="00CA7C3A" w:rsidP="00CA7C3A">
      <w:pPr>
        <w:widowControl/>
        <w:numPr>
          <w:ilvl w:val="0"/>
          <w:numId w:val="1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键</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值编码技术用于进行这样的查找</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它是一种间接访问对象属性的机制。</w:t>
      </w:r>
      <w:r w:rsidRPr="00CA7C3A">
        <w:rPr>
          <w:rFonts w:ascii="Helvetica Neue" w:eastAsia="PingFang SC Regular" w:hAnsi="Helvetica Neue" w:cs="Helvetica Neue"/>
          <w:kern w:val="0"/>
        </w:rPr>
        <w:t xml:space="preserve"> - </w:t>
      </w:r>
      <w:r w:rsidRPr="00CA7C3A">
        <w:rPr>
          <w:rFonts w:ascii="PingFang SC Regular" w:eastAsia="PingFang SC Regular" w:hAnsi="Helvetica Neue" w:cs="PingFang SC Regular" w:hint="eastAsia"/>
          <w:kern w:val="0"/>
        </w:rPr>
        <w:t>键路径是一个由用点作分隔符的键组成的字符串</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用于指定一个连接在一起的对象性质序列。第一个键的性质是由先前的性质决定的</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接下来每个键的值也是相对于其前面的性质。</w:t>
      </w:r>
    </w:p>
    <w:p w:rsidR="00CA7C3A" w:rsidRPr="00CA7C3A" w:rsidRDefault="00CA7C3A" w:rsidP="00CA7C3A">
      <w:pPr>
        <w:widowControl/>
        <w:numPr>
          <w:ilvl w:val="0"/>
          <w:numId w:val="1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键路径使您可以以独立于模型实现的方式指定相关对象的性质。通过键路径</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您可以指定对象图中的一个任意深度的路径</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使其指向相关对象的特定属性。</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w:cs="PingFang SC Regular" w:hint="eastAsia"/>
          <w:b/>
          <w:bCs/>
          <w:color w:val="2F2F2F"/>
          <w:kern w:val="0"/>
        </w:rPr>
        <w:t>键值编码</w:t>
      </w:r>
      <w:r w:rsidRPr="00CA7C3A">
        <w:rPr>
          <w:rFonts w:ascii="Helvetica Neue" w:eastAsia="PingFang SC Regular" w:hAnsi="Helvetica Neue" w:cs="Helvetica Neue"/>
          <w:b/>
          <w:bCs/>
          <w:color w:val="2F2F2F"/>
          <w:kern w:val="0"/>
        </w:rPr>
        <w:t>KVC</w:t>
      </w:r>
    </w:p>
    <w:p w:rsidR="00CA7C3A" w:rsidRPr="00CA7C3A" w:rsidRDefault="00CA7C3A" w:rsidP="00CA7C3A">
      <w:pPr>
        <w:widowControl/>
        <w:numPr>
          <w:ilvl w:val="0"/>
          <w:numId w:val="1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键值编码是一种间接访问对象的属性使用字符串来标识属性，而不是通过调用存取方法，直接或通过实例变量访问的机制，非对象类型的变量将被自动封装或者解封成对象，很多情况下会简化程序代码；</w:t>
      </w:r>
    </w:p>
    <w:p w:rsidR="00CA7C3A" w:rsidRPr="00CA7C3A" w:rsidRDefault="00CA7C3A" w:rsidP="00CA7C3A">
      <w:pPr>
        <w:widowControl/>
        <w:numPr>
          <w:ilvl w:val="0"/>
          <w:numId w:val="1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KVC</w:t>
      </w:r>
      <w:r w:rsidRPr="00CA7C3A">
        <w:rPr>
          <w:rFonts w:ascii="PingFang SC Regular" w:eastAsia="PingFang SC Regular" w:hAnsi="Helvetica Neue" w:cs="PingFang SC Regular" w:hint="eastAsia"/>
          <w:kern w:val="0"/>
        </w:rPr>
        <w:t>的缺点：一旦使用</w:t>
      </w:r>
      <w:r w:rsidRPr="00CA7C3A">
        <w:rPr>
          <w:rFonts w:ascii="Helvetica Neue" w:eastAsia="PingFang SC Regular" w:hAnsi="Helvetica Neue" w:cs="Helvetica Neue"/>
          <w:kern w:val="0"/>
        </w:rPr>
        <w:t xml:space="preserve"> KVC </w:t>
      </w:r>
      <w:r w:rsidRPr="00CA7C3A">
        <w:rPr>
          <w:rFonts w:ascii="PingFang SC Regular" w:eastAsia="PingFang SC Regular" w:hAnsi="Helvetica Neue" w:cs="PingFang SC Regular" w:hint="eastAsia"/>
          <w:kern w:val="0"/>
        </w:rPr>
        <w:t>你的编译器无法检查出错误</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即不会对设置的键、键路径进行错误检查</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且执行效率要低于合成存取器方法和自定的</w:t>
      </w:r>
      <w:r w:rsidRPr="00CA7C3A">
        <w:rPr>
          <w:rFonts w:ascii="Helvetica Neue" w:eastAsia="PingFang SC Regular" w:hAnsi="Helvetica Neue" w:cs="Helvetica Neue"/>
          <w:kern w:val="0"/>
        </w:rPr>
        <w:t xml:space="preserve"> setter </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 xml:space="preserve"> getter </w:t>
      </w:r>
      <w:r w:rsidRPr="00CA7C3A">
        <w:rPr>
          <w:rFonts w:ascii="PingFang SC Regular" w:eastAsia="PingFang SC Regular" w:hAnsi="Helvetica Neue" w:cs="PingFang SC Regular" w:hint="eastAsia"/>
          <w:kern w:val="0"/>
        </w:rPr>
        <w:t>方法。因为使用</w:t>
      </w:r>
      <w:r w:rsidRPr="00CA7C3A">
        <w:rPr>
          <w:rFonts w:ascii="Helvetica Neue" w:eastAsia="PingFang SC Regular" w:hAnsi="Helvetica Neue" w:cs="Helvetica Neue"/>
          <w:kern w:val="0"/>
        </w:rPr>
        <w:t xml:space="preserve"> KVC </w:t>
      </w:r>
      <w:r w:rsidRPr="00CA7C3A">
        <w:rPr>
          <w:rFonts w:ascii="PingFang SC Regular" w:eastAsia="PingFang SC Regular" w:hAnsi="Helvetica Neue" w:cs="PingFang SC Regular" w:hint="eastAsia"/>
          <w:kern w:val="0"/>
        </w:rPr>
        <w:t>键值编码</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它必须先解析字符串</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然后在设置或者访问对象的实例变量。</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w:cs="PingFang SC Regular" w:hint="eastAsia"/>
          <w:b/>
          <w:bCs/>
          <w:color w:val="2F2F2F"/>
          <w:kern w:val="0"/>
        </w:rPr>
        <w:t>键值观察</w:t>
      </w:r>
      <w:r w:rsidRPr="00CA7C3A">
        <w:rPr>
          <w:rFonts w:ascii="Helvetica Neue" w:eastAsia="PingFang SC Regular" w:hAnsi="Helvetica Neue" w:cs="Helvetica Neue"/>
          <w:b/>
          <w:bCs/>
          <w:color w:val="2F2F2F"/>
          <w:kern w:val="0"/>
        </w:rPr>
        <w:t>KVO</w:t>
      </w:r>
    </w:p>
    <w:p w:rsidR="00CA7C3A" w:rsidRPr="00CA7C3A" w:rsidRDefault="00CA7C3A" w:rsidP="00CA7C3A">
      <w:pPr>
        <w:widowControl/>
        <w:numPr>
          <w:ilvl w:val="0"/>
          <w:numId w:val="1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键值观察机制是一种能使得对象获取到其他对象属性变化的通知</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，极大的简化了代码。</w:t>
      </w:r>
    </w:p>
    <w:p w:rsidR="00CA7C3A" w:rsidRPr="00CA7C3A" w:rsidRDefault="00CA7C3A" w:rsidP="00CA7C3A">
      <w:pPr>
        <w:widowControl/>
        <w:numPr>
          <w:ilvl w:val="0"/>
          <w:numId w:val="1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实现</w:t>
      </w:r>
      <w:r w:rsidRPr="00CA7C3A">
        <w:rPr>
          <w:rFonts w:ascii="Helvetica Neue" w:eastAsia="PingFang SC Regular" w:hAnsi="Helvetica Neue" w:cs="Helvetica Neue"/>
          <w:kern w:val="0"/>
        </w:rPr>
        <w:t xml:space="preserve"> KVO </w:t>
      </w:r>
      <w:r w:rsidRPr="00CA7C3A">
        <w:rPr>
          <w:rFonts w:ascii="PingFang SC Regular" w:eastAsia="PingFang SC Regular" w:hAnsi="Helvetica Neue" w:cs="PingFang SC Regular" w:hint="eastAsia"/>
          <w:kern w:val="0"/>
        </w:rPr>
        <w:t>键值观察模式</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被观察的对象必须使用</w:t>
      </w:r>
      <w:r w:rsidRPr="00CA7C3A">
        <w:rPr>
          <w:rFonts w:ascii="Helvetica Neue" w:eastAsia="PingFang SC Regular" w:hAnsi="Helvetica Neue" w:cs="Helvetica Neue"/>
          <w:kern w:val="0"/>
        </w:rPr>
        <w:t xml:space="preserve"> KVC </w:t>
      </w:r>
      <w:r w:rsidRPr="00CA7C3A">
        <w:rPr>
          <w:rFonts w:ascii="PingFang SC Regular" w:eastAsia="PingFang SC Regular" w:hAnsi="Helvetica Neue" w:cs="PingFang SC Regular" w:hint="eastAsia"/>
          <w:kern w:val="0"/>
        </w:rPr>
        <w:t>键值编码</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或者</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方法或者增加触发</w:t>
      </w:r>
      <w:r w:rsidRPr="00CA7C3A">
        <w:rPr>
          <w:rFonts w:ascii="Helvetica Neue" w:eastAsia="PingFang SC Regular" w:hAnsi="Helvetica Neue" w:cs="Helvetica Neue"/>
          <w:kern w:val="0"/>
        </w:rPr>
        <w:t>kvo</w:t>
      </w:r>
      <w:r w:rsidRPr="00CA7C3A">
        <w:rPr>
          <w:rFonts w:ascii="PingFang SC Regular" w:eastAsia="PingFang SC Regular" w:hAnsi="Helvetica Neue" w:cs="PingFang SC Regular" w:hint="eastAsia"/>
          <w:kern w:val="0"/>
        </w:rPr>
        <w:t>的方法，详细请看苹果的官方文档有详细说明</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来修</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改它的实例变量</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这样才能被观察者观察到。</w:t>
      </w:r>
    </w:p>
    <w:p w:rsidR="00CA7C3A" w:rsidRPr="00CA7C3A" w:rsidRDefault="00CA7C3A" w:rsidP="00CA7C3A">
      <w:pPr>
        <w:widowControl/>
        <w:numPr>
          <w:ilvl w:val="0"/>
          <w:numId w:val="1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苹果</w:t>
      </w:r>
      <w:r w:rsidRPr="00CA7C3A">
        <w:rPr>
          <w:rFonts w:ascii="Helvetica" w:eastAsia="PingFang SC Regular" w:hAnsi="Helvetica" w:cs="Helvetica"/>
          <w:kern w:val="0"/>
        </w:rPr>
        <w:t xml:space="preserve">kvo </w:t>
      </w:r>
      <w:r w:rsidRPr="00CA7C3A">
        <w:rPr>
          <w:rFonts w:ascii="PingFang SC Regular" w:eastAsia="PingFang SC Regular" w:hAnsi="Helvetica" w:cs="PingFang SC Regular" w:hint="eastAsia"/>
          <w:kern w:val="0"/>
        </w:rPr>
        <w:t>官方文档</w:t>
      </w:r>
      <w:r w:rsidRPr="00CA7C3A">
        <w:rPr>
          <w:rFonts w:ascii="Helvetica" w:eastAsia="PingFang SC Regular" w:hAnsi="Helvetica" w:cs="Helvetica"/>
          <w:kern w:val="0"/>
        </w:rPr>
        <w:t>:https://developer.apple.com/library/ios/documentation/Cocoa/Conceptual/KeyValueObserving/Articles/KVOCompliance.html#//apple_ref/doc/uid/20002178-BAJEAIEE  </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b/>
          <w:bCs/>
          <w:color w:val="2F2F2F"/>
          <w:kern w:val="0"/>
        </w:rPr>
        <w:t>Demo</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比如我自定义的一个</w:t>
      </w:r>
      <w:r w:rsidRPr="00CA7C3A">
        <w:rPr>
          <w:rFonts w:ascii="Helvetica Neue" w:eastAsia="PingFang SC Regular" w:hAnsi="Helvetica Neue" w:cs="Helvetica Neue"/>
          <w:color w:val="2F2F2F"/>
          <w:kern w:val="0"/>
        </w:rPr>
        <w:t>button</w:t>
      </w:r>
    </w:p>
    <w:tbl>
      <w:tblPr>
        <w:tblW w:w="14340" w:type="dxa"/>
        <w:tblBorders>
          <w:top w:val="nil"/>
          <w:left w:val="nil"/>
          <w:right w:val="nil"/>
        </w:tblBorders>
        <w:tblLayout w:type="fixed"/>
        <w:tblLook w:val="0000" w:firstRow="0" w:lastRow="0" w:firstColumn="0" w:lastColumn="0" w:noHBand="0" w:noVBand="0"/>
      </w:tblPr>
      <w:tblGrid>
        <w:gridCol w:w="404"/>
        <w:gridCol w:w="13936"/>
      </w:tblGrid>
      <w:tr w:rsidR="00CA7C3A" w:rsidRPr="00CA7C3A">
        <w:tblPrEx>
          <w:tblCellMar>
            <w:top w:w="0" w:type="dxa"/>
            <w:bottom w:w="0" w:type="dxa"/>
          </w:tblCellMar>
        </w:tblPrEx>
        <w:tc>
          <w:tcPr>
            <w:tcW w:w="3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7</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8</w:t>
            </w:r>
          </w:p>
        </w:tc>
        <w:tc>
          <w:tcPr>
            <w:tcW w:w="131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[self addObserver:self forKeyPath:@"highlighted"</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options:0 context:nil];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#pragma mark KVO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(void)observeValueForKeyPath:(NSString *)keyPath ofObject:(id)object change:(NSDictionary *)change context:(void *)context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if</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([keyPath isEqualToString:@"highlighted"] ) {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[self setNeedsDisplay];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w:t>
            </w:r>
          </w:p>
        </w:tc>
      </w:tr>
    </w:tbl>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Courier" w:cs="PingFang SC Regular" w:hint="eastAsia"/>
          <w:color w:val="2F2F2F"/>
          <w:kern w:val="0"/>
        </w:rPr>
        <w:t>对于系统是根据</w:t>
      </w:r>
      <w:r w:rsidRPr="00CA7C3A">
        <w:rPr>
          <w:rFonts w:ascii="Helvetica Neue" w:eastAsia="PingFang SC Regular" w:hAnsi="Helvetica Neue" w:cs="Helvetica Neue"/>
          <w:color w:val="2F2F2F"/>
          <w:kern w:val="0"/>
        </w:rPr>
        <w:t>keypath</w:t>
      </w:r>
      <w:r w:rsidRPr="00CA7C3A">
        <w:rPr>
          <w:rFonts w:ascii="PingFang SC Regular" w:eastAsia="PingFang SC Regular" w:hAnsi="Helvetica Neue" w:cs="PingFang SC Regular" w:hint="eastAsia"/>
          <w:color w:val="2F2F2F"/>
          <w:kern w:val="0"/>
        </w:rPr>
        <w:t>去取的到相应的值发生改变，理论上来说是和</w:t>
      </w:r>
      <w:r w:rsidRPr="00CA7C3A">
        <w:rPr>
          <w:rFonts w:ascii="Helvetica Neue" w:eastAsia="PingFang SC Regular" w:hAnsi="Helvetica Neue" w:cs="Helvetica Neue"/>
          <w:color w:val="2F2F2F"/>
          <w:kern w:val="0"/>
        </w:rPr>
        <w:t>kvc</w:t>
      </w:r>
      <w:r w:rsidRPr="00CA7C3A">
        <w:rPr>
          <w:rFonts w:ascii="PingFang SC Regular" w:eastAsia="PingFang SC Regular" w:hAnsi="Helvetica Neue" w:cs="PingFang SC Regular" w:hint="eastAsia"/>
          <w:color w:val="2F2F2F"/>
          <w:kern w:val="0"/>
        </w:rPr>
        <w:t>机制的道理是一样的。</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KVC</w:t>
      </w:r>
      <w:r w:rsidRPr="00CA7C3A">
        <w:rPr>
          <w:rFonts w:ascii="PingFang SC Regular" w:eastAsia="PingFang SC Regular" w:hAnsi="Helvetica Neue" w:cs="PingFang SC Regular" w:hint="eastAsia"/>
          <w:b/>
          <w:bCs/>
          <w:color w:val="16A53F"/>
          <w:kern w:val="0"/>
        </w:rPr>
        <w:t>机制通过</w:t>
      </w:r>
      <w:r w:rsidRPr="00CA7C3A">
        <w:rPr>
          <w:rFonts w:ascii="Helvetica Neue" w:eastAsia="PingFang SC Regular" w:hAnsi="Helvetica Neue" w:cs="Helvetica Neue"/>
          <w:b/>
          <w:bCs/>
          <w:color w:val="16A53F"/>
          <w:kern w:val="0"/>
        </w:rPr>
        <w:t>key</w:t>
      </w:r>
      <w:r w:rsidRPr="00CA7C3A">
        <w:rPr>
          <w:rFonts w:ascii="PingFang SC Regular" w:eastAsia="PingFang SC Regular" w:hAnsi="Helvetica Neue" w:cs="PingFang SC Regular" w:hint="eastAsia"/>
          <w:b/>
          <w:bCs/>
          <w:color w:val="16A53F"/>
          <w:kern w:val="0"/>
        </w:rPr>
        <w:t>找到</w:t>
      </w:r>
      <w:r w:rsidRPr="00CA7C3A">
        <w:rPr>
          <w:rFonts w:ascii="Helvetica Neue" w:eastAsia="PingFang SC Regular" w:hAnsi="Helvetica Neue" w:cs="Helvetica Neue"/>
          <w:b/>
          <w:bCs/>
          <w:color w:val="16A53F"/>
          <w:kern w:val="0"/>
        </w:rPr>
        <w:t>value</w:t>
      </w:r>
      <w:r w:rsidRPr="00CA7C3A">
        <w:rPr>
          <w:rFonts w:ascii="PingFang SC Regular" w:eastAsia="PingFang SC Regular" w:hAnsi="Helvetica Neue" w:cs="PingFang SC Regular" w:hint="eastAsia"/>
          <w:b/>
          <w:bCs/>
          <w:color w:val="16A53F"/>
          <w:kern w:val="0"/>
        </w:rPr>
        <w:t>的原理。</w:t>
      </w:r>
    </w:p>
    <w:p w:rsidR="00CA7C3A" w:rsidRPr="00CA7C3A" w:rsidRDefault="00CA7C3A" w:rsidP="00CA7C3A">
      <w:pPr>
        <w:widowControl/>
        <w:autoSpaceDE w:val="0"/>
        <w:autoSpaceDN w:val="0"/>
        <w:adjustRightInd w:val="0"/>
        <w:jc w:val="left"/>
        <w:rPr>
          <w:rFonts w:ascii="Helvetica Neue" w:eastAsia="PingFang SC Regular" w:hAnsi="Helvetica Neue" w:cs="Helvetica Neue"/>
          <w:b/>
          <w:bCs/>
          <w:color w:val="16A53F"/>
          <w:kern w:val="0"/>
        </w:rPr>
      </w:pPr>
      <w:r w:rsidRPr="00CA7C3A">
        <w:rPr>
          <w:rFonts w:ascii="Helvetica Neue" w:eastAsia="PingFang SC Regular" w:hAnsi="Helvetica Neue" w:cs="Helvetica Neue"/>
          <w:b/>
          <w:bCs/>
          <w:color w:val="16A53F"/>
          <w:kern w:val="0"/>
        </w:rPr>
        <w:t>    </w:t>
      </w:r>
      <w:r w:rsidRPr="00CA7C3A">
        <w:rPr>
          <w:rFonts w:ascii="PingFang SC Regular" w:eastAsia="PingFang SC Regular" w:hAnsi="Helvetica Neue" w:cs="PingFang SC Regular" w:hint="eastAsia"/>
          <w:b/>
          <w:bCs/>
          <w:color w:val="16A53F"/>
          <w:kern w:val="0"/>
        </w:rPr>
        <w:t>首先查看苹果的官方文档</w:t>
      </w:r>
      <w:r w:rsidRPr="00CA7C3A">
        <w:rPr>
          <w:rFonts w:ascii="Helvetica Neue" w:eastAsia="PingFang SC Regular" w:hAnsi="Helvetica Neue" w:cs="Helvetica Neue"/>
          <w:b/>
          <w:bCs/>
          <w:color w:val="16A53F"/>
          <w:kern w:val="0"/>
        </w:rPr>
        <w:t>:https://developer.apple.com/library/ios/documentation/Cocoa/Conceptual/KeyValueCoding/Articles/Compliant.html#//apple_ref/doc/uid/20002172</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     </w:t>
      </w:r>
    </w:p>
    <w:p w:rsidR="00CA7C3A" w:rsidRPr="00CA7C3A" w:rsidRDefault="00CA7C3A" w:rsidP="00CA7C3A">
      <w:pPr>
        <w:widowControl/>
        <w:numPr>
          <w:ilvl w:val="0"/>
          <w:numId w:val="1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当通过</w:t>
      </w:r>
      <w:r w:rsidRPr="00CA7C3A">
        <w:rPr>
          <w:rFonts w:ascii="Helvetica Neue" w:eastAsia="PingFang SC Regular" w:hAnsi="Helvetica Neue" w:cs="Helvetica Neue"/>
          <w:kern w:val="0"/>
        </w:rPr>
        <w:t>KVC</w:t>
      </w:r>
      <w:r w:rsidRPr="00CA7C3A">
        <w:rPr>
          <w:rFonts w:ascii="PingFang SC Regular" w:eastAsia="PingFang SC Regular" w:hAnsi="Helvetica Neue" w:cs="PingFang SC Regular" w:hint="eastAsia"/>
          <w:kern w:val="0"/>
        </w:rPr>
        <w:t>调用对象时，比如：</w:t>
      </w:r>
      <w:r w:rsidRPr="00CA7C3A">
        <w:rPr>
          <w:rFonts w:ascii="Helvetica Neue" w:eastAsia="PingFang SC Regular" w:hAnsi="Helvetica Neue" w:cs="Helvetica Neue"/>
          <w:kern w:val="0"/>
        </w:rPr>
        <w:t>[self valueForKey:@”someKey”]</w:t>
      </w:r>
      <w:r w:rsidRPr="00CA7C3A">
        <w:rPr>
          <w:rFonts w:ascii="PingFang SC Regular" w:eastAsia="PingFang SC Regular" w:hAnsi="Helvetica Neue" w:cs="PingFang SC Regular" w:hint="eastAsia"/>
          <w:kern w:val="0"/>
        </w:rPr>
        <w:t>时，程序会自动试图通过下面几种不同的方式解析这个调用。</w:t>
      </w:r>
    </w:p>
    <w:p w:rsidR="00CA7C3A" w:rsidRPr="00CA7C3A" w:rsidRDefault="00CA7C3A" w:rsidP="00CA7C3A">
      <w:pPr>
        <w:widowControl/>
        <w:numPr>
          <w:ilvl w:val="0"/>
          <w:numId w:val="1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首先查找对象是否带有</w:t>
      </w:r>
      <w:r w:rsidRPr="00CA7C3A">
        <w:rPr>
          <w:rFonts w:ascii="Helvetica Neue" w:eastAsia="PingFang SC Regular" w:hAnsi="Helvetica Neue" w:cs="Helvetica Neue"/>
          <w:kern w:val="0"/>
        </w:rPr>
        <w:t xml:space="preserve"> someKey </w:t>
      </w:r>
      <w:r w:rsidRPr="00CA7C3A">
        <w:rPr>
          <w:rFonts w:ascii="PingFang SC Regular" w:eastAsia="PingFang SC Regular" w:hAnsi="Helvetica Neue" w:cs="PingFang SC Regular" w:hint="eastAsia"/>
          <w:kern w:val="0"/>
        </w:rPr>
        <w:t>这个方法，如果没找到，会继续查找对象是否带有</w:t>
      </w:r>
      <w:r w:rsidRPr="00CA7C3A">
        <w:rPr>
          <w:rFonts w:ascii="Helvetica Neue" w:eastAsia="PingFang SC Regular" w:hAnsi="Helvetica Neue" w:cs="Helvetica Neue"/>
          <w:kern w:val="0"/>
        </w:rPr>
        <w:t>someKey</w:t>
      </w:r>
      <w:r w:rsidRPr="00CA7C3A">
        <w:rPr>
          <w:rFonts w:ascii="PingFang SC Regular" w:eastAsia="PingFang SC Regular" w:hAnsi="Helvetica Neue" w:cs="PingFang SC Regular" w:hint="eastAsia"/>
          <w:kern w:val="0"/>
        </w:rPr>
        <w:t>这个实例变量（</w:t>
      </w:r>
      <w:r w:rsidRPr="00CA7C3A">
        <w:rPr>
          <w:rFonts w:ascii="Helvetica Neue" w:eastAsia="PingFang SC Regular" w:hAnsi="Helvetica Neue" w:cs="Helvetica Neue"/>
          <w:kern w:val="0"/>
        </w:rPr>
        <w:t>iVar</w:t>
      </w:r>
      <w:r w:rsidRPr="00CA7C3A">
        <w:rPr>
          <w:rFonts w:ascii="PingFang SC Regular" w:eastAsia="PingFang SC Regular" w:hAnsi="Helvetica Neue" w:cs="PingFang SC Regular" w:hint="eastAsia"/>
          <w:kern w:val="0"/>
        </w:rPr>
        <w:t>），如果还没有找到，程序会继续试图调用</w:t>
      </w:r>
      <w:r w:rsidRPr="00CA7C3A">
        <w:rPr>
          <w:rFonts w:ascii="Helvetica Neue" w:eastAsia="PingFang SC Regular" w:hAnsi="Helvetica Neue" w:cs="Helvetica Neue"/>
          <w:kern w:val="0"/>
        </w:rPr>
        <w:t xml:space="preserve"> -(id) valueForUndefinedKey:</w:t>
      </w:r>
      <w:r w:rsidRPr="00CA7C3A">
        <w:rPr>
          <w:rFonts w:ascii="PingFang SC Regular" w:eastAsia="PingFang SC Regular" w:hAnsi="Helvetica Neue" w:cs="PingFang SC Regular" w:hint="eastAsia"/>
          <w:kern w:val="0"/>
        </w:rPr>
        <w:t>这个方法。如果这个方法还是没有被实现的话，程序会抛出一个</w:t>
      </w:r>
      <w:r w:rsidRPr="00CA7C3A">
        <w:rPr>
          <w:rFonts w:ascii="Helvetica Neue" w:eastAsia="PingFang SC Regular" w:hAnsi="Helvetica Neue" w:cs="Helvetica Neue"/>
          <w:kern w:val="0"/>
        </w:rPr>
        <w:t>NSUndefinedKeyException</w:t>
      </w:r>
      <w:r w:rsidRPr="00CA7C3A">
        <w:rPr>
          <w:rFonts w:ascii="PingFang SC Regular" w:eastAsia="PingFang SC Regular" w:hAnsi="Helvetica Neue" w:cs="PingFang SC Regular" w:hint="eastAsia"/>
          <w:kern w:val="0"/>
        </w:rPr>
        <w:t>异常错误。</w:t>
      </w:r>
    </w:p>
    <w:p w:rsidR="00CA7C3A" w:rsidRPr="00CA7C3A" w:rsidRDefault="00CA7C3A" w:rsidP="00CA7C3A">
      <w:pPr>
        <w:widowControl/>
        <w:numPr>
          <w:ilvl w:val="0"/>
          <w:numId w:val="1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补充：</w:t>
      </w:r>
      <w:r w:rsidRPr="00CA7C3A">
        <w:rPr>
          <w:rFonts w:ascii="Helvetica Neue" w:eastAsia="PingFang SC Regular" w:hAnsi="Helvetica Neue" w:cs="Helvetica Neue"/>
          <w:kern w:val="0"/>
        </w:rPr>
        <w:t>KVC</w:t>
      </w:r>
      <w:r w:rsidRPr="00CA7C3A">
        <w:rPr>
          <w:rFonts w:ascii="PingFang SC Regular" w:eastAsia="PingFang SC Regular" w:hAnsi="Helvetica Neue" w:cs="PingFang SC Regular" w:hint="eastAsia"/>
          <w:kern w:val="0"/>
        </w:rPr>
        <w:t>查找方法的时候，不仅仅会查找</w:t>
      </w:r>
      <w:r w:rsidRPr="00CA7C3A">
        <w:rPr>
          <w:rFonts w:ascii="Helvetica Neue" w:eastAsia="PingFang SC Regular" w:hAnsi="Helvetica Neue" w:cs="Helvetica Neue"/>
          <w:kern w:val="0"/>
        </w:rPr>
        <w:t>someKey</w:t>
      </w:r>
      <w:r w:rsidRPr="00CA7C3A">
        <w:rPr>
          <w:rFonts w:ascii="PingFang SC Regular" w:eastAsia="PingFang SC Regular" w:hAnsi="Helvetica Neue" w:cs="PingFang SC Regular" w:hint="eastAsia"/>
          <w:kern w:val="0"/>
        </w:rPr>
        <w:t>这个方法，还会查找</w:t>
      </w:r>
      <w:r w:rsidRPr="00CA7C3A">
        <w:rPr>
          <w:rFonts w:ascii="Helvetica Neue" w:eastAsia="PingFang SC Regular" w:hAnsi="Helvetica Neue" w:cs="Helvetica Neue"/>
          <w:kern w:val="0"/>
        </w:rPr>
        <w:t>getsomeKey</w:t>
      </w:r>
      <w:r w:rsidRPr="00CA7C3A">
        <w:rPr>
          <w:rFonts w:ascii="PingFang SC Regular" w:eastAsia="PingFang SC Regular" w:hAnsi="Helvetica Neue" w:cs="PingFang SC Regular" w:hint="eastAsia"/>
          <w:kern w:val="0"/>
        </w:rPr>
        <w:t>这个方法，前面加一个</w:t>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，或者</w:t>
      </w:r>
      <w:r w:rsidRPr="00CA7C3A">
        <w:rPr>
          <w:rFonts w:ascii="Helvetica Neue" w:eastAsia="PingFang SC Regular" w:hAnsi="Helvetica Neue" w:cs="Helvetica Neue"/>
          <w:kern w:val="0"/>
        </w:rPr>
        <w:t>_someKey</w:t>
      </w:r>
      <w:r w:rsidRPr="00CA7C3A">
        <w:rPr>
          <w:rFonts w:ascii="PingFang SC Regular" w:eastAsia="PingFang SC Regular" w:hAnsi="Helvetica Neue" w:cs="PingFang SC Regular" w:hint="eastAsia"/>
          <w:kern w:val="0"/>
        </w:rPr>
        <w:t>以</w:t>
      </w:r>
      <w:r w:rsidRPr="00CA7C3A">
        <w:rPr>
          <w:rFonts w:ascii="Helvetica Neue" w:eastAsia="PingFang SC Regular" w:hAnsi="Helvetica Neue" w:cs="Helvetica Neue"/>
          <w:kern w:val="0"/>
        </w:rPr>
        <w:t>_getsomeKey</w:t>
      </w:r>
      <w:r w:rsidRPr="00CA7C3A">
        <w:rPr>
          <w:rFonts w:ascii="PingFang SC Regular" w:eastAsia="PingFang SC Regular" w:hAnsi="Helvetica Neue" w:cs="PingFang SC Regular" w:hint="eastAsia"/>
          <w:kern w:val="0"/>
        </w:rPr>
        <w:t>这几种形式。同时，查找实例变量的时候也会不仅仅查找</w:t>
      </w:r>
      <w:r w:rsidRPr="00CA7C3A">
        <w:rPr>
          <w:rFonts w:ascii="Helvetica Neue" w:eastAsia="PingFang SC Regular" w:hAnsi="Helvetica Neue" w:cs="Helvetica Neue"/>
          <w:kern w:val="0"/>
        </w:rPr>
        <w:t>someKey</w:t>
      </w:r>
      <w:r w:rsidRPr="00CA7C3A">
        <w:rPr>
          <w:rFonts w:ascii="PingFang SC Regular" w:eastAsia="PingFang SC Regular" w:hAnsi="Helvetica Neue" w:cs="PingFang SC Regular" w:hint="eastAsia"/>
          <w:kern w:val="0"/>
        </w:rPr>
        <w:t>这个变量，也会查找</w:t>
      </w:r>
      <w:r w:rsidRPr="00CA7C3A">
        <w:rPr>
          <w:rFonts w:ascii="Helvetica Neue" w:eastAsia="PingFang SC Regular" w:hAnsi="Helvetica Neue" w:cs="Helvetica Neue"/>
          <w:kern w:val="0"/>
        </w:rPr>
        <w:t>_someKey</w:t>
      </w:r>
      <w:r w:rsidRPr="00CA7C3A">
        <w:rPr>
          <w:rFonts w:ascii="PingFang SC Regular" w:eastAsia="PingFang SC Regular" w:hAnsi="Helvetica Neue" w:cs="PingFang SC Regular" w:hint="eastAsia"/>
          <w:kern w:val="0"/>
        </w:rPr>
        <w:t>这个变量是否存在。</w:t>
      </w:r>
    </w:p>
    <w:p w:rsidR="00CA7C3A" w:rsidRPr="00CA7C3A" w:rsidRDefault="00CA7C3A" w:rsidP="00CA7C3A">
      <w:pPr>
        <w:widowControl/>
        <w:numPr>
          <w:ilvl w:val="0"/>
          <w:numId w:val="1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设计</w:t>
      </w:r>
      <w:r w:rsidRPr="00CA7C3A">
        <w:rPr>
          <w:rFonts w:ascii="Helvetica Neue" w:eastAsia="PingFang SC Regular" w:hAnsi="Helvetica Neue" w:cs="Helvetica Neue"/>
          <w:kern w:val="0"/>
        </w:rPr>
        <w:t>valueForUndefinedKey:</w:t>
      </w:r>
      <w:r w:rsidRPr="00CA7C3A">
        <w:rPr>
          <w:rFonts w:ascii="PingFang SC Regular" w:eastAsia="PingFang SC Regular" w:hAnsi="Helvetica Neue" w:cs="PingFang SC Regular" w:hint="eastAsia"/>
          <w:kern w:val="0"/>
        </w:rPr>
        <w:t>方法的主要目的是当你使用</w:t>
      </w:r>
      <w:r w:rsidRPr="00CA7C3A">
        <w:rPr>
          <w:rFonts w:ascii="Helvetica Neue" w:eastAsia="PingFang SC Regular" w:hAnsi="Helvetica Neue" w:cs="Helvetica Neue"/>
          <w:kern w:val="0"/>
        </w:rPr>
        <w:t>-(id)valueForKey</w:t>
      </w:r>
      <w:r w:rsidRPr="00CA7C3A">
        <w:rPr>
          <w:rFonts w:ascii="PingFang SC Regular" w:eastAsia="PingFang SC Regular" w:hAnsi="Helvetica Neue" w:cs="PingFang SC Regular" w:hint="eastAsia"/>
          <w:kern w:val="0"/>
        </w:rPr>
        <w:t>方法从对象中请求值时，对象能够在错误发生前，有最后的机会响应这个请求。</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Helvetica" w:cs="PingFang SC Regular" w:hint="eastAsia"/>
          <w:b/>
          <w:bCs/>
          <w:color w:val="16A53F"/>
          <w:kern w:val="0"/>
        </w:rPr>
        <w:t>在</w:t>
      </w:r>
      <w:r w:rsidRPr="00CA7C3A">
        <w:rPr>
          <w:rFonts w:ascii="Helvetica Neue" w:eastAsia="PingFang SC Regular" w:hAnsi="Helvetica Neue" w:cs="Helvetica Neue"/>
          <w:b/>
          <w:bCs/>
          <w:color w:val="16A53F"/>
          <w:kern w:val="0"/>
        </w:rPr>
        <w:t xml:space="preserve"> Objective-C </w:t>
      </w:r>
      <w:r w:rsidRPr="00CA7C3A">
        <w:rPr>
          <w:rFonts w:ascii="PingFang SC Regular" w:eastAsia="PingFang SC Regular" w:hAnsi="Helvetica Neue" w:cs="PingFang SC Regular" w:hint="eastAsia"/>
          <w:b/>
          <w:bCs/>
          <w:color w:val="16A53F"/>
          <w:kern w:val="0"/>
        </w:rPr>
        <w:t>中如何实现</w:t>
      </w:r>
      <w:r w:rsidRPr="00CA7C3A">
        <w:rPr>
          <w:rFonts w:ascii="Helvetica Neue" w:eastAsia="PingFang SC Regular" w:hAnsi="Helvetica Neue" w:cs="Helvetica Neue"/>
          <w:b/>
          <w:bCs/>
          <w:color w:val="16A53F"/>
          <w:kern w:val="0"/>
        </w:rPr>
        <w:t xml:space="preserve"> KVO</w:t>
      </w:r>
    </w:p>
    <w:p w:rsidR="00CA7C3A" w:rsidRPr="00CA7C3A" w:rsidRDefault="00CA7C3A" w:rsidP="00CA7C3A">
      <w:pPr>
        <w:widowControl/>
        <w:numPr>
          <w:ilvl w:val="0"/>
          <w:numId w:val="1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注册观察者</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注意：观察者和被观察者不会被保留也不会被释放</w:t>
      </w:r>
      <w:r w:rsidRPr="00CA7C3A">
        <w:rPr>
          <w:rFonts w:ascii="Helvetica Neue" w:eastAsia="PingFang SC Regular" w:hAnsi="Helvetica Neue" w:cs="Helvetica Neue"/>
          <w:kern w:val="0"/>
        </w:rPr>
        <w:t>)</w:t>
      </w:r>
    </w:p>
    <w:tbl>
      <w:tblPr>
        <w:tblW w:w="14340" w:type="dxa"/>
        <w:tblBorders>
          <w:top w:val="nil"/>
          <w:left w:val="nil"/>
          <w:right w:val="nil"/>
        </w:tblBorders>
        <w:tblLayout w:type="fixed"/>
        <w:tblLook w:val="0000" w:firstRow="0" w:lastRow="0" w:firstColumn="0" w:lastColumn="0" w:noHBand="0" w:noVBand="0"/>
      </w:tblPr>
      <w:tblGrid>
        <w:gridCol w:w="1763"/>
        <w:gridCol w:w="12577"/>
      </w:tblGrid>
      <w:tr w:rsidR="00CA7C3A" w:rsidRPr="00CA7C3A">
        <w:tblPrEx>
          <w:tblCellMar>
            <w:top w:w="0" w:type="dxa"/>
            <w:bottom w:w="0" w:type="dxa"/>
          </w:tblCellMar>
        </w:tblPrEx>
        <w:tc>
          <w:tcPr>
            <w:tcW w:w="16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tc>
        <w:tc>
          <w:tcPr>
            <w:tcW w:w="118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(void)addObserver:(NSObject *)observer forKeyPath:(NSString *)keyPath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options:(NSKeyValueObservingOptions)options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context:(void *)context;</w:t>
            </w:r>
          </w:p>
        </w:tc>
      </w:tr>
    </w:tbl>
    <w:p w:rsidR="00CA7C3A" w:rsidRPr="00CA7C3A" w:rsidRDefault="00CA7C3A" w:rsidP="00CA7C3A">
      <w:pPr>
        <w:widowControl/>
        <w:numPr>
          <w:ilvl w:val="0"/>
          <w:numId w:val="2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接收变更通知</w:t>
      </w:r>
    </w:p>
    <w:tbl>
      <w:tblPr>
        <w:tblW w:w="14340" w:type="dxa"/>
        <w:tblBorders>
          <w:top w:val="nil"/>
          <w:left w:val="nil"/>
          <w:right w:val="nil"/>
        </w:tblBorders>
        <w:tblLayout w:type="fixed"/>
        <w:tblLook w:val="0000" w:firstRow="0" w:lastRow="0" w:firstColumn="0" w:lastColumn="0" w:noHBand="0" w:noVBand="0"/>
      </w:tblPr>
      <w:tblGrid>
        <w:gridCol w:w="1296"/>
        <w:gridCol w:w="13044"/>
      </w:tblGrid>
      <w:tr w:rsidR="00CA7C3A" w:rsidRPr="00CA7C3A">
        <w:tblPrEx>
          <w:tblCellMar>
            <w:top w:w="0" w:type="dxa"/>
            <w:bottom w:w="0" w:type="dxa"/>
          </w:tblCellMar>
        </w:tblPrEx>
        <w:tc>
          <w:tcPr>
            <w:tcW w:w="12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tc>
        <w:tc>
          <w:tcPr>
            <w:tcW w:w="122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(void)observeValueForKeyPath:(NSString *)keyPath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ofObject:(id)object change:(NSDictionary *)change   context:(void *)context;</w:t>
            </w:r>
          </w:p>
        </w:tc>
      </w:tr>
    </w:tbl>
    <w:p w:rsidR="00CA7C3A" w:rsidRPr="00CA7C3A" w:rsidRDefault="00CA7C3A" w:rsidP="00CA7C3A">
      <w:pPr>
        <w:widowControl/>
        <w:numPr>
          <w:ilvl w:val="0"/>
          <w:numId w:val="2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移除对象的观察者身份</w:t>
      </w:r>
    </w:p>
    <w:tbl>
      <w:tblPr>
        <w:tblW w:w="14340" w:type="dxa"/>
        <w:tblBorders>
          <w:top w:val="nil"/>
          <w:left w:val="nil"/>
          <w:right w:val="nil"/>
        </w:tblBorders>
        <w:tblLayout w:type="fixed"/>
        <w:tblLook w:val="0000" w:firstRow="0" w:lastRow="0" w:firstColumn="0" w:lastColumn="0" w:noHBand="0" w:noVBand="0"/>
      </w:tblPr>
      <w:tblGrid>
        <w:gridCol w:w="6118"/>
        <w:gridCol w:w="8222"/>
      </w:tblGrid>
      <w:tr w:rsidR="00CA7C3A" w:rsidRPr="00CA7C3A">
        <w:tblPrEx>
          <w:tblCellMar>
            <w:top w:w="0" w:type="dxa"/>
            <w:bottom w:w="0" w:type="dxa"/>
          </w:tblCellMar>
        </w:tblPrEx>
        <w:tc>
          <w:tcPr>
            <w:tcW w:w="57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tc>
        <w:tc>
          <w:tcPr>
            <w:tcW w:w="77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(void)removeObserver:(NSObject *)observer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forKeyPath:(NSString *)keyPath;</w:t>
            </w:r>
          </w:p>
        </w:tc>
      </w:tr>
    </w:tbl>
    <w:p w:rsidR="00CA7C3A" w:rsidRPr="00CA7C3A" w:rsidRDefault="00CA7C3A" w:rsidP="00CA7C3A">
      <w:pPr>
        <w:widowControl/>
        <w:numPr>
          <w:ilvl w:val="0"/>
          <w:numId w:val="2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KVO</w:t>
      </w:r>
      <w:r w:rsidRPr="00CA7C3A">
        <w:rPr>
          <w:rFonts w:ascii="PingFang SC Regular" w:eastAsia="PingFang SC Regular" w:hAnsi="Helvetica Neue" w:cs="PingFang SC Regular" w:hint="eastAsia"/>
          <w:kern w:val="0"/>
        </w:rPr>
        <w:t>中谁要监听谁注册，然后对响应进行处理，使得观察者与被观察者完全解耦。</w:t>
      </w:r>
      <w:r w:rsidRPr="00CA7C3A">
        <w:rPr>
          <w:rFonts w:ascii="Helvetica Neue" w:eastAsia="PingFang SC Regular" w:hAnsi="Helvetica Neue" w:cs="Helvetica Neue"/>
          <w:kern w:val="0"/>
        </w:rPr>
        <w:t>KVO</w:t>
      </w:r>
      <w:r w:rsidRPr="00CA7C3A">
        <w:rPr>
          <w:rFonts w:ascii="PingFang SC Regular" w:eastAsia="PingFang SC Regular" w:hAnsi="Helvetica Neue" w:cs="PingFang SC Regular" w:hint="eastAsia"/>
          <w:kern w:val="0"/>
        </w:rPr>
        <w:t>只检测类中的属性，并且属性名都是通过</w:t>
      </w:r>
      <w:r w:rsidRPr="00CA7C3A">
        <w:rPr>
          <w:rFonts w:ascii="Helvetica Neue" w:eastAsia="PingFang SC Regular" w:hAnsi="Helvetica Neue" w:cs="Helvetica Neue"/>
          <w:kern w:val="0"/>
        </w:rPr>
        <w:t>NSString</w:t>
      </w:r>
      <w:r w:rsidRPr="00CA7C3A">
        <w:rPr>
          <w:rFonts w:ascii="PingFang SC Regular" w:eastAsia="PingFang SC Regular" w:hAnsi="Helvetica Neue" w:cs="PingFang SC Regular" w:hint="eastAsia"/>
          <w:kern w:val="0"/>
        </w:rPr>
        <w:t>来查找，编译器不会检错和补全，全部取决于自己。</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代理的作用</w:t>
      </w:r>
    </w:p>
    <w:p w:rsidR="00CA7C3A" w:rsidRPr="00CA7C3A" w:rsidRDefault="00CA7C3A" w:rsidP="00CA7C3A">
      <w:pPr>
        <w:widowControl/>
        <w:numPr>
          <w:ilvl w:val="0"/>
          <w:numId w:val="2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代理又叫委托，是一种设计模式，代理是对象与对象之间的通信交互，代理解除了对象之间的耦合性。</w:t>
      </w:r>
    </w:p>
    <w:p w:rsidR="00CA7C3A" w:rsidRPr="00CA7C3A" w:rsidRDefault="00CA7C3A" w:rsidP="00CA7C3A">
      <w:pPr>
        <w:widowControl/>
        <w:numPr>
          <w:ilvl w:val="0"/>
          <w:numId w:val="2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改变或传递控制链。允许一个类在某些特定时刻通知到其他类，而不需要获取到那些类的指针。可以减少框架复杂度。</w:t>
      </w:r>
    </w:p>
    <w:p w:rsidR="00CA7C3A" w:rsidRPr="00CA7C3A" w:rsidRDefault="00CA7C3A" w:rsidP="00CA7C3A">
      <w:pPr>
        <w:widowControl/>
        <w:numPr>
          <w:ilvl w:val="0"/>
          <w:numId w:val="2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另外一点，代理可以理解为</w:t>
      </w:r>
      <w:r w:rsidRPr="00CA7C3A">
        <w:rPr>
          <w:rFonts w:ascii="Helvetica Neue" w:eastAsia="PingFang SC Regular" w:hAnsi="Helvetica Neue" w:cs="Helvetica Neue"/>
          <w:kern w:val="0"/>
        </w:rPr>
        <w:t>java</w:t>
      </w:r>
      <w:r w:rsidRPr="00CA7C3A">
        <w:rPr>
          <w:rFonts w:ascii="PingFang SC Regular" w:eastAsia="PingFang SC Regular" w:hAnsi="Helvetica Neue" w:cs="PingFang SC Regular" w:hint="eastAsia"/>
          <w:kern w:val="0"/>
        </w:rPr>
        <w:t>中的回调监听机制的一种类似。</w:t>
      </w:r>
    </w:p>
    <w:p w:rsidR="00CA7C3A" w:rsidRPr="00CA7C3A" w:rsidRDefault="00CA7C3A" w:rsidP="00CA7C3A">
      <w:pPr>
        <w:widowControl/>
        <w:numPr>
          <w:ilvl w:val="0"/>
          <w:numId w:val="2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代理的属性常是</w:t>
      </w:r>
      <w:r w:rsidRPr="00CA7C3A">
        <w:rPr>
          <w:rFonts w:ascii="Helvetica Neue" w:eastAsia="PingFang SC Regular" w:hAnsi="Helvetica Neue" w:cs="Helvetica Neue"/>
          <w:kern w:val="0"/>
        </w:rPr>
        <w:t>assign</w:t>
      </w:r>
      <w:r w:rsidRPr="00CA7C3A">
        <w:rPr>
          <w:rFonts w:ascii="PingFang SC Regular" w:eastAsia="PingFang SC Regular" w:hAnsi="Helvetica Neue" w:cs="PingFang SC Regular" w:hint="eastAsia"/>
          <w:kern w:val="0"/>
        </w:rPr>
        <w:t>的原因：防止循环引用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以至对象无法得到正确的释放。</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NSNotification</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Block</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Delegate</w:t>
      </w:r>
      <w:r w:rsidRPr="00CA7C3A">
        <w:rPr>
          <w:rFonts w:ascii="PingFang SC Regular" w:eastAsia="PingFang SC Regular" w:hAnsi="Helvetica Neue" w:cs="PingFang SC Regular" w:hint="eastAsia"/>
          <w:b/>
          <w:bCs/>
          <w:color w:val="16A53F"/>
          <w:kern w:val="0"/>
        </w:rPr>
        <w:t>和</w:t>
      </w:r>
      <w:r w:rsidRPr="00CA7C3A">
        <w:rPr>
          <w:rFonts w:ascii="Helvetica Neue" w:eastAsia="PingFang SC Regular" w:hAnsi="Helvetica Neue" w:cs="Helvetica Neue"/>
          <w:b/>
          <w:bCs/>
          <w:color w:val="16A53F"/>
          <w:kern w:val="0"/>
        </w:rPr>
        <w:t>KVO</w:t>
      </w:r>
      <w:r w:rsidRPr="00CA7C3A">
        <w:rPr>
          <w:rFonts w:ascii="PingFang SC Regular" w:eastAsia="PingFang SC Regular" w:hAnsi="Helvetica Neue" w:cs="PingFang SC Regular" w:hint="eastAsia"/>
          <w:b/>
          <w:bCs/>
          <w:color w:val="16A53F"/>
          <w:kern w:val="0"/>
        </w:rPr>
        <w:t>的区别。</w:t>
      </w:r>
    </w:p>
    <w:p w:rsidR="00CA7C3A" w:rsidRPr="00CA7C3A" w:rsidRDefault="00CA7C3A" w:rsidP="00CA7C3A">
      <w:pPr>
        <w:widowControl/>
        <w:numPr>
          <w:ilvl w:val="0"/>
          <w:numId w:val="2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代理是一种回调机制，且是一对一的关系，通知是一对多的关系，一个对向所有的观察者提供变更通知；</w:t>
      </w:r>
    </w:p>
    <w:p w:rsidR="00CA7C3A" w:rsidRPr="00CA7C3A" w:rsidRDefault="00CA7C3A" w:rsidP="00CA7C3A">
      <w:pPr>
        <w:widowControl/>
        <w:numPr>
          <w:ilvl w:val="0"/>
          <w:numId w:val="2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效率：</w:t>
      </w:r>
      <w:r w:rsidRPr="00CA7C3A">
        <w:rPr>
          <w:rFonts w:ascii="Helvetica" w:eastAsia="PingFang SC Regular" w:hAnsi="Helvetica" w:cs="Helvetica"/>
          <w:kern w:val="0"/>
        </w:rPr>
        <w:t>Delegate</w:t>
      </w:r>
      <w:r w:rsidRPr="00CA7C3A">
        <w:rPr>
          <w:rFonts w:ascii="PingFang SC Regular" w:eastAsia="PingFang SC Regular" w:hAnsi="Helvetica" w:cs="PingFang SC Regular" w:hint="eastAsia"/>
          <w:kern w:val="0"/>
        </w:rPr>
        <w:t>比</w:t>
      </w:r>
      <w:r w:rsidRPr="00CA7C3A">
        <w:rPr>
          <w:rFonts w:ascii="Helvetica" w:eastAsia="PingFang SC Regular" w:hAnsi="Helvetica" w:cs="Helvetica"/>
          <w:kern w:val="0"/>
        </w:rPr>
        <w:t>NSNOtification</w:t>
      </w:r>
      <w:r w:rsidRPr="00CA7C3A">
        <w:rPr>
          <w:rFonts w:ascii="PingFang SC Regular" w:eastAsia="PingFang SC Regular" w:hAnsi="Helvetica" w:cs="PingFang SC Regular" w:hint="eastAsia"/>
          <w:kern w:val="0"/>
        </w:rPr>
        <w:t>高；</w:t>
      </w:r>
    </w:p>
    <w:p w:rsidR="00CA7C3A" w:rsidRPr="00CA7C3A" w:rsidRDefault="00CA7C3A" w:rsidP="00CA7C3A">
      <w:pPr>
        <w:widowControl/>
        <w:numPr>
          <w:ilvl w:val="0"/>
          <w:numId w:val="2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Delegate</w:t>
      </w:r>
      <w:r w:rsidRPr="00CA7C3A">
        <w:rPr>
          <w:rFonts w:ascii="PingFang SC Regular" w:eastAsia="PingFang SC Regular" w:hAnsi="Helvetica" w:cs="PingFang SC Regular" w:hint="eastAsia"/>
          <w:kern w:val="0"/>
        </w:rPr>
        <w:t>和</w:t>
      </w:r>
      <w:r w:rsidRPr="00CA7C3A">
        <w:rPr>
          <w:rFonts w:ascii="Helvetica" w:eastAsia="PingFang SC Regular" w:hAnsi="Helvetica" w:cs="Helvetica"/>
          <w:kern w:val="0"/>
        </w:rPr>
        <w:t>Block</w:t>
      </w:r>
      <w:r w:rsidRPr="00CA7C3A">
        <w:rPr>
          <w:rFonts w:ascii="PingFang SC Regular" w:eastAsia="PingFang SC Regular" w:hAnsi="Helvetica" w:cs="PingFang SC Regular" w:hint="eastAsia"/>
          <w:kern w:val="0"/>
        </w:rPr>
        <w:t>一般是一对一的通信；</w:t>
      </w:r>
    </w:p>
    <w:p w:rsidR="00CA7C3A" w:rsidRPr="00CA7C3A" w:rsidRDefault="00CA7C3A" w:rsidP="00CA7C3A">
      <w:pPr>
        <w:widowControl/>
        <w:numPr>
          <w:ilvl w:val="0"/>
          <w:numId w:val="2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Delegate</w:t>
      </w:r>
      <w:r w:rsidRPr="00CA7C3A">
        <w:rPr>
          <w:rFonts w:ascii="PingFang SC Regular" w:eastAsia="PingFang SC Regular" w:hAnsi="Helvetica Neue" w:cs="PingFang SC Regular" w:hint="eastAsia"/>
          <w:kern w:val="0"/>
        </w:rPr>
        <w:t>需要定义协议方法，代理对象实现协议方法，并且需要建立代理关系才可以实现通信；</w:t>
      </w:r>
    </w:p>
    <w:p w:rsidR="00CA7C3A" w:rsidRPr="00CA7C3A" w:rsidRDefault="00CA7C3A" w:rsidP="00CA7C3A">
      <w:pPr>
        <w:widowControl/>
        <w:numPr>
          <w:ilvl w:val="0"/>
          <w:numId w:val="2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Block</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Block</w:t>
      </w:r>
      <w:r w:rsidRPr="00CA7C3A">
        <w:rPr>
          <w:rFonts w:ascii="PingFang SC Regular" w:eastAsia="PingFang SC Regular" w:hAnsi="Helvetica Neue" w:cs="PingFang SC Regular" w:hint="eastAsia"/>
          <w:kern w:val="0"/>
        </w:rPr>
        <w:t>更加简洁，不需要定义繁琐的协议方法，但通信事件比较多的话，建议使用</w:t>
      </w:r>
      <w:r w:rsidRPr="00CA7C3A">
        <w:rPr>
          <w:rFonts w:ascii="Helvetica Neue" w:eastAsia="PingFang SC Regular" w:hAnsi="Helvetica Neue" w:cs="Helvetica Neue"/>
          <w:kern w:val="0"/>
        </w:rPr>
        <w:t>Delegate</w:t>
      </w:r>
      <w:r w:rsidRPr="00CA7C3A">
        <w:rPr>
          <w:rFonts w:ascii="PingFang SC Regular" w:eastAsia="PingFang SC Regular" w:hAnsi="Helvetica Neue" w:cs="PingFang SC Regular" w:hint="eastAsia"/>
          <w:kern w:val="0"/>
        </w:rPr>
        <w:t>；</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Objective-C</w:t>
      </w:r>
      <w:r w:rsidRPr="00CA7C3A">
        <w:rPr>
          <w:rFonts w:ascii="PingFang SC Regular" w:eastAsia="PingFang SC Regular" w:hAnsi="Helvetica Neue" w:cs="PingFang SC Regular" w:hint="eastAsia"/>
          <w:b/>
          <w:bCs/>
          <w:color w:val="16A53F"/>
          <w:kern w:val="0"/>
        </w:rPr>
        <w:t>中可修改和不可以修改类型。</w:t>
      </w:r>
    </w:p>
    <w:p w:rsidR="00CA7C3A" w:rsidRPr="00CA7C3A" w:rsidRDefault="00CA7C3A" w:rsidP="00CA7C3A">
      <w:pPr>
        <w:widowControl/>
        <w:numPr>
          <w:ilvl w:val="0"/>
          <w:numId w:val="2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可修改不可修改的集合类，就是可动态添加修改和不可动态添加修改。</w:t>
      </w:r>
    </w:p>
    <w:p w:rsidR="00CA7C3A" w:rsidRPr="00CA7C3A" w:rsidRDefault="00CA7C3A" w:rsidP="00CA7C3A">
      <w:pPr>
        <w:widowControl/>
        <w:numPr>
          <w:ilvl w:val="0"/>
          <w:numId w:val="2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比如</w:t>
      </w:r>
      <w:r w:rsidRPr="00CA7C3A">
        <w:rPr>
          <w:rFonts w:ascii="Helvetica Neue" w:eastAsia="PingFang SC Regular" w:hAnsi="Helvetica Neue" w:cs="Helvetica Neue"/>
          <w:kern w:val="0"/>
        </w:rPr>
        <w:t>NSArray</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NSMutableArray,</w:t>
      </w:r>
      <w:r w:rsidRPr="00CA7C3A">
        <w:rPr>
          <w:rFonts w:ascii="PingFang SC Regular" w:eastAsia="PingFang SC Regular" w:hAnsi="Helvetica Neue" w:cs="PingFang SC Regular" w:hint="eastAsia"/>
          <w:kern w:val="0"/>
        </w:rPr>
        <w:t>前者在初始化后的内存控件就是固定不可变的，后者可以添加等，可以动态申请新的内存空间</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当我们调用一个静态方法时</w:t>
      </w:r>
      <w:r w:rsidRPr="00CA7C3A">
        <w:rPr>
          <w:rFonts w:ascii="Helvetica Neue" w:eastAsia="PingFang SC Regular" w:hAnsi="Helvetica Neue" w:cs="Helvetica Neue"/>
          <w:b/>
          <w:bCs/>
          <w:color w:val="16A53F"/>
          <w:kern w:val="0"/>
        </w:rPr>
        <w:t>,</w:t>
      </w:r>
      <w:r w:rsidRPr="00CA7C3A">
        <w:rPr>
          <w:rFonts w:ascii="PingFang SC Regular" w:eastAsia="PingFang SC Regular" w:hAnsi="Helvetica Neue" w:cs="PingFang SC Regular" w:hint="eastAsia"/>
          <w:b/>
          <w:bCs/>
          <w:color w:val="16A53F"/>
          <w:kern w:val="0"/>
        </w:rPr>
        <w:t>需要对对象进行</w:t>
      </w:r>
      <w:r w:rsidRPr="00CA7C3A">
        <w:rPr>
          <w:rFonts w:ascii="Helvetica Neue" w:eastAsia="PingFang SC Regular" w:hAnsi="Helvetica Neue" w:cs="Helvetica Neue"/>
          <w:b/>
          <w:bCs/>
          <w:color w:val="16A53F"/>
          <w:kern w:val="0"/>
        </w:rPr>
        <w:t xml:space="preserve"> release </w:t>
      </w:r>
      <w:r w:rsidRPr="00CA7C3A">
        <w:rPr>
          <w:rFonts w:ascii="PingFang SC Regular" w:eastAsia="PingFang SC Regular" w:hAnsi="Helvetica Neue" w:cs="PingFang SC Regular" w:hint="eastAsia"/>
          <w:b/>
          <w:bCs/>
          <w:color w:val="16A53F"/>
          <w:kern w:val="0"/>
        </w:rPr>
        <w:t>吗</w:t>
      </w:r>
      <w:r w:rsidRPr="00CA7C3A">
        <w:rPr>
          <w:rFonts w:ascii="Helvetica Neue" w:eastAsia="PingFang SC Regular" w:hAnsi="Helvetica Neue" w:cs="Helvetica Neue"/>
          <w:b/>
          <w:bCs/>
          <w:color w:val="16A53F"/>
          <w:kern w:val="0"/>
        </w:rPr>
        <w:t>?</w:t>
      </w:r>
    </w:p>
    <w:p w:rsidR="00CA7C3A" w:rsidRPr="00CA7C3A" w:rsidRDefault="00CA7C3A" w:rsidP="00CA7C3A">
      <w:pPr>
        <w:widowControl/>
        <w:numPr>
          <w:ilvl w:val="0"/>
          <w:numId w:val="2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不需要</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静态方法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类方法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创建一个对象时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对象已被放入自动释放池。在自动释放池被释放时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很有可能被销毁。</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当我们释放我们的对象时</w:t>
      </w:r>
      <w:r w:rsidRPr="00CA7C3A">
        <w:rPr>
          <w:rFonts w:ascii="Helvetica Neue" w:eastAsia="PingFang SC Regular" w:hAnsi="Helvetica Neue" w:cs="Helvetica Neue"/>
          <w:b/>
          <w:bCs/>
          <w:color w:val="16A53F"/>
          <w:kern w:val="0"/>
        </w:rPr>
        <w:t>,</w:t>
      </w:r>
      <w:r w:rsidRPr="00CA7C3A">
        <w:rPr>
          <w:rFonts w:ascii="PingFang SC Regular" w:eastAsia="PingFang SC Regular" w:hAnsi="Helvetica Neue" w:cs="PingFang SC Regular" w:hint="eastAsia"/>
          <w:b/>
          <w:bCs/>
          <w:color w:val="16A53F"/>
          <w:kern w:val="0"/>
        </w:rPr>
        <w:t>为什么需要调用</w:t>
      </w:r>
      <w:r w:rsidRPr="00CA7C3A">
        <w:rPr>
          <w:rFonts w:ascii="Helvetica Neue" w:eastAsia="PingFang SC Regular" w:hAnsi="Helvetica Neue" w:cs="Helvetica Neue"/>
          <w:b/>
          <w:bCs/>
          <w:color w:val="16A53F"/>
          <w:kern w:val="0"/>
        </w:rPr>
        <w:t>[super dealloc]</w:t>
      </w:r>
      <w:r w:rsidRPr="00CA7C3A">
        <w:rPr>
          <w:rFonts w:ascii="PingFang SC Regular" w:eastAsia="PingFang SC Regular" w:hAnsi="Helvetica Neue" w:cs="PingFang SC Regular" w:hint="eastAsia"/>
          <w:b/>
          <w:bCs/>
          <w:color w:val="16A53F"/>
          <w:kern w:val="0"/>
        </w:rPr>
        <w:t>方法</w:t>
      </w:r>
      <w:r w:rsidRPr="00CA7C3A">
        <w:rPr>
          <w:rFonts w:ascii="Helvetica Neue" w:eastAsia="PingFang SC Regular" w:hAnsi="Helvetica Neue" w:cs="Helvetica Neue"/>
          <w:b/>
          <w:bCs/>
          <w:color w:val="16A53F"/>
          <w:kern w:val="0"/>
        </w:rPr>
        <w:t>,</w:t>
      </w:r>
      <w:r w:rsidRPr="00CA7C3A">
        <w:rPr>
          <w:rFonts w:ascii="PingFang SC Regular" w:eastAsia="PingFang SC Regular" w:hAnsi="Helvetica Neue" w:cs="PingFang SC Regular" w:hint="eastAsia"/>
          <w:b/>
          <w:bCs/>
          <w:color w:val="16A53F"/>
          <w:kern w:val="0"/>
        </w:rPr>
        <w:t>它的位置又是如何的呢</w:t>
      </w:r>
      <w:r w:rsidRPr="00CA7C3A">
        <w:rPr>
          <w:rFonts w:ascii="Helvetica Neue" w:eastAsia="PingFang SC Regular" w:hAnsi="Helvetica Neue" w:cs="Helvetica Neue"/>
          <w:b/>
          <w:bCs/>
          <w:color w:val="16A53F"/>
          <w:kern w:val="0"/>
        </w:rPr>
        <w:t>?</w:t>
      </w:r>
    </w:p>
    <w:p w:rsidR="00CA7C3A" w:rsidRPr="00CA7C3A" w:rsidRDefault="00CA7C3A" w:rsidP="00CA7C3A">
      <w:pPr>
        <w:widowControl/>
        <w:numPr>
          <w:ilvl w:val="0"/>
          <w:numId w:val="2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因为子类的某些实例是继承自父类的</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因此需要调用</w:t>
      </w:r>
      <w:r w:rsidRPr="00CA7C3A">
        <w:rPr>
          <w:rFonts w:ascii="Helvetica Neue" w:eastAsia="PingFang SC Regular" w:hAnsi="Helvetica Neue" w:cs="Helvetica Neue"/>
          <w:kern w:val="0"/>
        </w:rPr>
        <w:t>[super dealloc]</w:t>
      </w:r>
      <w:r w:rsidRPr="00CA7C3A">
        <w:rPr>
          <w:rFonts w:ascii="PingFang SC Regular" w:eastAsia="PingFang SC Regular" w:hAnsi="Helvetica Neue" w:cs="PingFang SC Regular" w:hint="eastAsia"/>
          <w:kern w:val="0"/>
        </w:rPr>
        <w:t>方法</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来释放父类拥有的实例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其实也就是子类本身的。一般来说我们优先释放子类拥</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有的实例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最后释放父类所拥有的实例。</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对谓词的认识</w:t>
      </w:r>
    </w:p>
    <w:p w:rsidR="00CA7C3A" w:rsidRPr="00CA7C3A" w:rsidRDefault="00CA7C3A" w:rsidP="00CA7C3A">
      <w:pPr>
        <w:widowControl/>
        <w:numPr>
          <w:ilvl w:val="0"/>
          <w:numId w:val="2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 xml:space="preserve">Cocoa </w:t>
      </w:r>
      <w:r w:rsidRPr="00CA7C3A">
        <w:rPr>
          <w:rFonts w:ascii="PingFang SC Regular" w:eastAsia="PingFang SC Regular" w:hAnsi="Helvetica Neue" w:cs="PingFang SC Regular" w:hint="eastAsia"/>
          <w:kern w:val="0"/>
        </w:rPr>
        <w:t>中提供了一个</w:t>
      </w:r>
      <w:r w:rsidRPr="00CA7C3A">
        <w:rPr>
          <w:rFonts w:ascii="Helvetica Neue" w:eastAsia="PingFang SC Regular" w:hAnsi="Helvetica Neue" w:cs="Helvetica Neue"/>
          <w:kern w:val="0"/>
        </w:rPr>
        <w:t>NSPredicate</w:t>
      </w:r>
      <w:r w:rsidRPr="00CA7C3A">
        <w:rPr>
          <w:rFonts w:ascii="PingFang SC Regular" w:eastAsia="PingFang SC Regular" w:hAnsi="Helvetica Neue" w:cs="PingFang SC Regular" w:hint="eastAsia"/>
          <w:kern w:val="0"/>
        </w:rPr>
        <w:t>的类</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该类主要用于指定过滤器的条件</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每一个对象通过谓词进行筛选</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判断条件是否匹配。如果需要了解使用方法，请看谓词的具体使用</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static</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self</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super</w:t>
      </w:r>
      <w:r w:rsidRPr="00CA7C3A">
        <w:rPr>
          <w:rFonts w:ascii="PingFang SC Regular" w:eastAsia="PingFang SC Regular" w:hAnsi="Helvetica Neue" w:cs="PingFang SC Regular" w:hint="eastAsia"/>
          <w:b/>
          <w:bCs/>
          <w:color w:val="16A53F"/>
          <w:kern w:val="0"/>
        </w:rPr>
        <w:t>关键字的作用</w:t>
      </w:r>
    </w:p>
    <w:p w:rsidR="00CA7C3A" w:rsidRPr="00CA7C3A" w:rsidRDefault="00CA7C3A" w:rsidP="00CA7C3A">
      <w:pPr>
        <w:widowControl/>
        <w:numPr>
          <w:ilvl w:val="0"/>
          <w:numId w:val="2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函数体内</w:t>
      </w:r>
      <w:r w:rsidRPr="00CA7C3A">
        <w:rPr>
          <w:rFonts w:ascii="Helvetica Neue" w:eastAsia="PingFang SC Regular" w:hAnsi="Helvetica Neue" w:cs="Helvetica Neue"/>
          <w:kern w:val="0"/>
        </w:rPr>
        <w:t>static</w:t>
      </w:r>
      <w:r w:rsidRPr="00CA7C3A">
        <w:rPr>
          <w:rFonts w:ascii="PingFang SC Regular" w:eastAsia="PingFang SC Regular" w:hAnsi="Helvetica Neue" w:cs="PingFang SC Regular" w:hint="eastAsia"/>
          <w:kern w:val="0"/>
        </w:rPr>
        <w:t>变量的作用范围为该函数体，不同于</w:t>
      </w:r>
      <w:r w:rsidRPr="00CA7C3A">
        <w:rPr>
          <w:rFonts w:ascii="Helvetica Neue" w:eastAsia="PingFang SC Regular" w:hAnsi="Helvetica Neue" w:cs="Helvetica Neue"/>
          <w:kern w:val="0"/>
        </w:rPr>
        <w:t>auto</w:t>
      </w:r>
      <w:r w:rsidRPr="00CA7C3A">
        <w:rPr>
          <w:rFonts w:ascii="PingFang SC Regular" w:eastAsia="PingFang SC Regular" w:hAnsi="Helvetica Neue" w:cs="PingFang SC Regular" w:hint="eastAsia"/>
          <w:kern w:val="0"/>
        </w:rPr>
        <w:t>变量，该变量的内存只被分配一次，因此其值在下次调用时仍维持上次的值</w:t>
      </w:r>
      <w:r w:rsidRPr="00CA7C3A">
        <w:rPr>
          <w:rFonts w:ascii="Helvetica Neue" w:eastAsia="PingFang SC Regular" w:hAnsi="Helvetica Neue" w:cs="Helvetica Neue"/>
          <w:kern w:val="0"/>
        </w:rPr>
        <w:t>.</w:t>
      </w:r>
    </w:p>
    <w:p w:rsidR="00CA7C3A" w:rsidRPr="00CA7C3A" w:rsidRDefault="00CA7C3A" w:rsidP="00CA7C3A">
      <w:pPr>
        <w:widowControl/>
        <w:numPr>
          <w:ilvl w:val="0"/>
          <w:numId w:val="2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在模块内的</w:t>
      </w:r>
      <w:r w:rsidRPr="00CA7C3A">
        <w:rPr>
          <w:rFonts w:ascii="Helvetica Neue" w:eastAsia="PingFang SC Regular" w:hAnsi="Helvetica Neue" w:cs="Helvetica Neue"/>
          <w:kern w:val="0"/>
        </w:rPr>
        <w:t xml:space="preserve"> static </w:t>
      </w:r>
      <w:r w:rsidRPr="00CA7C3A">
        <w:rPr>
          <w:rFonts w:ascii="PingFang SC Regular" w:eastAsia="PingFang SC Regular" w:hAnsi="Helvetica Neue" w:cs="PingFang SC Regular" w:hint="eastAsia"/>
          <w:kern w:val="0"/>
        </w:rPr>
        <w:t>全局变量可以被模块内所用函数访问，但不能被模块外其它函数访问</w:t>
      </w:r>
      <w:r w:rsidRPr="00CA7C3A">
        <w:rPr>
          <w:rFonts w:ascii="Helvetica Neue" w:eastAsia="PingFang SC Regular" w:hAnsi="Helvetica Neue" w:cs="Helvetica Neue"/>
          <w:kern w:val="0"/>
        </w:rPr>
        <w:t>.</w:t>
      </w:r>
    </w:p>
    <w:p w:rsidR="00CA7C3A" w:rsidRPr="00CA7C3A" w:rsidRDefault="00CA7C3A" w:rsidP="00CA7C3A">
      <w:pPr>
        <w:widowControl/>
        <w:numPr>
          <w:ilvl w:val="0"/>
          <w:numId w:val="2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在模块内的</w:t>
      </w:r>
      <w:r w:rsidRPr="00CA7C3A">
        <w:rPr>
          <w:rFonts w:ascii="Helvetica Neue" w:eastAsia="PingFang SC Regular" w:hAnsi="Helvetica Neue" w:cs="Helvetica Neue"/>
          <w:kern w:val="0"/>
        </w:rPr>
        <w:t>static</w:t>
      </w:r>
      <w:r w:rsidRPr="00CA7C3A">
        <w:rPr>
          <w:rFonts w:ascii="PingFang SC Regular" w:eastAsia="PingFang SC Regular" w:hAnsi="Helvetica Neue" w:cs="PingFang SC Regular" w:hint="eastAsia"/>
          <w:kern w:val="0"/>
        </w:rPr>
        <w:t>函数只可被这一模块内的其它函数调用，这个函数的使用范围被限制在声明</w:t>
      </w:r>
      <w:r w:rsidRPr="00CA7C3A">
        <w:rPr>
          <w:rFonts w:ascii="Helvetica Neue" w:eastAsia="PingFang SC Regular" w:hAnsi="Helvetica Neue" w:cs="Helvetica Neue"/>
          <w:kern w:val="0"/>
        </w:rPr>
        <w:t>.</w:t>
      </w:r>
    </w:p>
    <w:p w:rsidR="00CA7C3A" w:rsidRPr="00CA7C3A" w:rsidRDefault="00CA7C3A" w:rsidP="00CA7C3A">
      <w:pPr>
        <w:widowControl/>
        <w:numPr>
          <w:ilvl w:val="0"/>
          <w:numId w:val="2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在类中的</w:t>
      </w:r>
      <w:r w:rsidRPr="00CA7C3A">
        <w:rPr>
          <w:rFonts w:ascii="Helvetica Neue" w:eastAsia="PingFang SC Regular" w:hAnsi="Helvetica Neue" w:cs="Helvetica Neue"/>
          <w:kern w:val="0"/>
        </w:rPr>
        <w:t>static</w:t>
      </w:r>
      <w:r w:rsidRPr="00CA7C3A">
        <w:rPr>
          <w:rFonts w:ascii="PingFang SC Regular" w:eastAsia="PingFang SC Regular" w:hAnsi="Helvetica Neue" w:cs="PingFang SC Regular" w:hint="eastAsia"/>
          <w:kern w:val="0"/>
        </w:rPr>
        <w:t>成员变量属于整个类所拥有，对类的所有对象只有一份拷贝</w:t>
      </w:r>
      <w:r w:rsidRPr="00CA7C3A">
        <w:rPr>
          <w:rFonts w:ascii="Helvetica Neue" w:eastAsia="PingFang SC Regular" w:hAnsi="Helvetica Neue" w:cs="Helvetica Neue"/>
          <w:kern w:val="0"/>
        </w:rPr>
        <w:t>.</w:t>
      </w:r>
    </w:p>
    <w:p w:rsidR="00CA7C3A" w:rsidRPr="00CA7C3A" w:rsidRDefault="00CA7C3A" w:rsidP="00CA7C3A">
      <w:pPr>
        <w:widowControl/>
        <w:numPr>
          <w:ilvl w:val="0"/>
          <w:numId w:val="2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self:</w:t>
      </w:r>
      <w:r w:rsidRPr="00CA7C3A">
        <w:rPr>
          <w:rFonts w:ascii="PingFang SC Regular" w:eastAsia="PingFang SC Regular" w:hAnsi="Helvetica Neue" w:cs="PingFang SC Regular" w:hint="eastAsia"/>
          <w:kern w:val="0"/>
        </w:rPr>
        <w:t>当前消息的接收者。</w:t>
      </w:r>
    </w:p>
    <w:p w:rsidR="00CA7C3A" w:rsidRPr="00CA7C3A" w:rsidRDefault="00CA7C3A" w:rsidP="00CA7C3A">
      <w:pPr>
        <w:widowControl/>
        <w:numPr>
          <w:ilvl w:val="0"/>
          <w:numId w:val="2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super:</w:t>
      </w:r>
      <w:r w:rsidRPr="00CA7C3A">
        <w:rPr>
          <w:rFonts w:ascii="PingFang SC Regular" w:eastAsia="PingFang SC Regular" w:hAnsi="Helvetica" w:cs="PingFang SC Regular" w:hint="eastAsia"/>
          <w:kern w:val="0"/>
        </w:rPr>
        <w:t>向父类发送消息。</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#include</w:t>
      </w:r>
      <w:r w:rsidRPr="00CA7C3A">
        <w:rPr>
          <w:rFonts w:ascii="PingFang SC Regular" w:eastAsia="PingFang SC Regular" w:hAnsi="Helvetica Neue" w:cs="PingFang SC Regular" w:hint="eastAsia"/>
          <w:b/>
          <w:bCs/>
          <w:color w:val="16A53F"/>
          <w:kern w:val="0"/>
        </w:rPr>
        <w:t>与</w:t>
      </w:r>
      <w:r w:rsidRPr="00CA7C3A">
        <w:rPr>
          <w:rFonts w:ascii="Helvetica Neue" w:eastAsia="PingFang SC Regular" w:hAnsi="Helvetica Neue" w:cs="Helvetica Neue"/>
          <w:b/>
          <w:bCs/>
          <w:color w:val="16A53F"/>
          <w:kern w:val="0"/>
        </w:rPr>
        <w:t>#import</w:t>
      </w:r>
      <w:r w:rsidRPr="00CA7C3A">
        <w:rPr>
          <w:rFonts w:ascii="PingFang SC Regular" w:eastAsia="PingFang SC Regular" w:hAnsi="Helvetica Neue" w:cs="PingFang SC Regular" w:hint="eastAsia"/>
          <w:b/>
          <w:bCs/>
          <w:color w:val="16A53F"/>
          <w:kern w:val="0"/>
        </w:rPr>
        <w:t>的区别，</w:t>
      </w:r>
      <w:r w:rsidRPr="00CA7C3A">
        <w:rPr>
          <w:rFonts w:ascii="Helvetica Neue" w:eastAsia="PingFang SC Regular" w:hAnsi="Helvetica Neue" w:cs="Helvetica Neue"/>
          <w:b/>
          <w:bCs/>
          <w:color w:val="16A53F"/>
          <w:kern w:val="0"/>
        </w:rPr>
        <w:t xml:space="preserve">#import </w:t>
      </w:r>
      <w:r w:rsidRPr="00CA7C3A">
        <w:rPr>
          <w:rFonts w:ascii="PingFang SC Regular" w:eastAsia="PingFang SC Regular" w:hAnsi="Helvetica Neue" w:cs="PingFang SC Regular" w:hint="eastAsia"/>
          <w:b/>
          <w:bCs/>
          <w:color w:val="16A53F"/>
          <w:kern w:val="0"/>
        </w:rPr>
        <w:t>与</w:t>
      </w:r>
      <w:r w:rsidRPr="00CA7C3A">
        <w:rPr>
          <w:rFonts w:ascii="Helvetica Neue" w:eastAsia="PingFang SC Regular" w:hAnsi="Helvetica Neue" w:cs="Helvetica Neue"/>
          <w:b/>
          <w:bCs/>
          <w:color w:val="16A53F"/>
          <w:kern w:val="0"/>
        </w:rPr>
        <w:t xml:space="preserve">@class </w:t>
      </w:r>
      <w:r w:rsidRPr="00CA7C3A">
        <w:rPr>
          <w:rFonts w:ascii="PingFang SC Regular" w:eastAsia="PingFang SC Regular" w:hAnsi="Helvetica Neue" w:cs="PingFang SC Regular" w:hint="eastAsia"/>
          <w:b/>
          <w:bCs/>
          <w:color w:val="16A53F"/>
          <w:kern w:val="0"/>
        </w:rPr>
        <w:t>的区别</w:t>
      </w:r>
    </w:p>
    <w:p w:rsidR="00CA7C3A" w:rsidRPr="00CA7C3A" w:rsidRDefault="00CA7C3A" w:rsidP="00CA7C3A">
      <w:pPr>
        <w:widowControl/>
        <w:numPr>
          <w:ilvl w:val="0"/>
          <w:numId w:val="3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 xml:space="preserve">#include </w:t>
      </w:r>
      <w:r w:rsidRPr="00CA7C3A">
        <w:rPr>
          <w:rFonts w:ascii="PingFang SC Regular" w:eastAsia="PingFang SC Regular" w:hAnsi="Helvetica" w:cs="PingFang SC Regular" w:hint="eastAsia"/>
          <w:kern w:val="0"/>
        </w:rPr>
        <w:t>和</w:t>
      </w:r>
      <w:r w:rsidRPr="00CA7C3A">
        <w:rPr>
          <w:rFonts w:ascii="Helvetica" w:eastAsia="PingFang SC Regular" w:hAnsi="Helvetica" w:cs="Helvetica"/>
          <w:kern w:val="0"/>
        </w:rPr>
        <w:t>#import</w:t>
      </w:r>
      <w:r w:rsidRPr="00CA7C3A">
        <w:rPr>
          <w:rFonts w:ascii="PingFang SC Regular" w:eastAsia="PingFang SC Regular" w:hAnsi="Helvetica" w:cs="PingFang SC Regular" w:hint="eastAsia"/>
          <w:kern w:val="0"/>
        </w:rPr>
        <w:t>其效果相同</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都是查询类中定义的行为</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方法</w:t>
      </w:r>
      <w:r w:rsidRPr="00CA7C3A">
        <w:rPr>
          <w:rFonts w:ascii="Helvetica" w:eastAsia="PingFang SC Regular" w:hAnsi="Helvetica" w:cs="Helvetica"/>
          <w:kern w:val="0"/>
        </w:rPr>
        <w:t>);</w:t>
      </w:r>
    </w:p>
    <w:p w:rsidR="00CA7C3A" w:rsidRPr="00CA7C3A" w:rsidRDefault="00CA7C3A" w:rsidP="00CA7C3A">
      <w:pPr>
        <w:widowControl/>
        <w:numPr>
          <w:ilvl w:val="0"/>
          <w:numId w:val="3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#import</w:t>
      </w:r>
      <w:r w:rsidRPr="00CA7C3A">
        <w:rPr>
          <w:rFonts w:ascii="PingFang SC Regular" w:eastAsia="PingFang SC Regular" w:hAnsi="Helvetica Neue" w:cs="PingFang SC Regular" w:hint="eastAsia"/>
          <w:kern w:val="0"/>
        </w:rPr>
        <w:t>不会引起交叉编译</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确保头文件只会被导入一次；</w:t>
      </w:r>
    </w:p>
    <w:p w:rsidR="00CA7C3A" w:rsidRPr="00CA7C3A" w:rsidRDefault="00CA7C3A" w:rsidP="00CA7C3A">
      <w:pPr>
        <w:widowControl/>
        <w:numPr>
          <w:ilvl w:val="0"/>
          <w:numId w:val="3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 xml:space="preserve">@class </w:t>
      </w:r>
      <w:r w:rsidRPr="00CA7C3A">
        <w:rPr>
          <w:rFonts w:ascii="PingFang SC Regular" w:eastAsia="PingFang SC Regular" w:hAnsi="Helvetica Neue" w:cs="PingFang SC Regular" w:hint="eastAsia"/>
          <w:kern w:val="0"/>
        </w:rPr>
        <w:t>的表明</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只定</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义了类的名称</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而具体类的行为是未知的</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一般用于</w:t>
      </w:r>
      <w:r w:rsidRPr="00CA7C3A">
        <w:rPr>
          <w:rFonts w:ascii="Helvetica Neue" w:eastAsia="PingFang SC Regular" w:hAnsi="Helvetica Neue" w:cs="Helvetica Neue"/>
          <w:kern w:val="0"/>
        </w:rPr>
        <w:t xml:space="preserve">.h </w:t>
      </w:r>
      <w:r w:rsidRPr="00CA7C3A">
        <w:rPr>
          <w:rFonts w:ascii="PingFang SC Regular" w:eastAsia="PingFang SC Regular" w:hAnsi="Helvetica Neue" w:cs="PingFang SC Regular" w:hint="eastAsia"/>
          <w:kern w:val="0"/>
        </w:rPr>
        <w:t>文件；</w:t>
      </w:r>
    </w:p>
    <w:p w:rsidR="00CA7C3A" w:rsidRPr="00CA7C3A" w:rsidRDefault="00CA7C3A" w:rsidP="00CA7C3A">
      <w:pPr>
        <w:widowControl/>
        <w:numPr>
          <w:ilvl w:val="0"/>
          <w:numId w:val="3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 xml:space="preserve">@class </w:t>
      </w:r>
      <w:r w:rsidRPr="00CA7C3A">
        <w:rPr>
          <w:rFonts w:ascii="PingFang SC Regular" w:eastAsia="PingFang SC Regular" w:hAnsi="Helvetica" w:cs="PingFang SC Regular" w:hint="eastAsia"/>
          <w:kern w:val="0"/>
        </w:rPr>
        <w:t>比</w:t>
      </w:r>
      <w:r w:rsidRPr="00CA7C3A">
        <w:rPr>
          <w:rFonts w:ascii="Helvetica" w:eastAsia="PingFang SC Regular" w:hAnsi="Helvetica" w:cs="Helvetica"/>
          <w:kern w:val="0"/>
        </w:rPr>
        <w:t xml:space="preserve">#import </w:t>
      </w:r>
      <w:r w:rsidRPr="00CA7C3A">
        <w:rPr>
          <w:rFonts w:ascii="PingFang SC Regular" w:eastAsia="PingFang SC Regular" w:hAnsi="Helvetica" w:cs="PingFang SC Regular" w:hint="eastAsia"/>
          <w:kern w:val="0"/>
        </w:rPr>
        <w:t>编译效率更高。</w:t>
      </w:r>
    </w:p>
    <w:p w:rsidR="00CA7C3A" w:rsidRPr="00CA7C3A" w:rsidRDefault="00CA7C3A" w:rsidP="00CA7C3A">
      <w:pPr>
        <w:widowControl/>
        <w:numPr>
          <w:ilvl w:val="0"/>
          <w:numId w:val="3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此外</w:t>
      </w:r>
      <w:r w:rsidRPr="00CA7C3A">
        <w:rPr>
          <w:rFonts w:ascii="Helvetica Neue" w:eastAsia="PingFang SC Regular" w:hAnsi="Helvetica Neue" w:cs="Helvetica Neue"/>
          <w:kern w:val="0"/>
        </w:rPr>
        <w:t xml:space="preserve">@class </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 xml:space="preserve">#import </w:t>
      </w:r>
      <w:r w:rsidRPr="00CA7C3A">
        <w:rPr>
          <w:rFonts w:ascii="PingFang SC Regular" w:eastAsia="PingFang SC Regular" w:hAnsi="Helvetica Neue" w:cs="PingFang SC Regular" w:hint="eastAsia"/>
          <w:kern w:val="0"/>
        </w:rPr>
        <w:t>的主要区别在于解决引用死锁的问题。</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@public</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@protected</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 xml:space="preserve">@private </w:t>
      </w:r>
      <w:r w:rsidRPr="00CA7C3A">
        <w:rPr>
          <w:rFonts w:ascii="PingFang SC Regular" w:eastAsia="PingFang SC Regular" w:hAnsi="Helvetica Neue" w:cs="PingFang SC Regular" w:hint="eastAsia"/>
          <w:b/>
          <w:bCs/>
          <w:color w:val="16A53F"/>
          <w:kern w:val="0"/>
        </w:rPr>
        <w:t>它们的含义与作用</w:t>
      </w:r>
    </w:p>
    <w:p w:rsidR="00CA7C3A" w:rsidRPr="00CA7C3A" w:rsidRDefault="00CA7C3A" w:rsidP="00CA7C3A">
      <w:pPr>
        <w:widowControl/>
        <w:numPr>
          <w:ilvl w:val="0"/>
          <w:numId w:val="3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@public:</w:t>
      </w:r>
      <w:r w:rsidRPr="00CA7C3A">
        <w:rPr>
          <w:rFonts w:ascii="PingFang SC Regular" w:eastAsia="PingFang SC Regular" w:hAnsi="Helvetica Neue" w:cs="PingFang SC Regular" w:hint="eastAsia"/>
          <w:kern w:val="0"/>
        </w:rPr>
        <w:t>对象的实例变量的作用域在任意地方都可以被访问</w:t>
      </w:r>
      <w:r w:rsidRPr="00CA7C3A">
        <w:rPr>
          <w:rFonts w:ascii="Helvetica Neue" w:eastAsia="PingFang SC Regular" w:hAnsi="Helvetica Neue" w:cs="Helvetica Neue"/>
          <w:kern w:val="0"/>
        </w:rPr>
        <w:t xml:space="preserve"> ;</w:t>
      </w:r>
    </w:p>
    <w:p w:rsidR="00CA7C3A" w:rsidRPr="00CA7C3A" w:rsidRDefault="00CA7C3A" w:rsidP="00CA7C3A">
      <w:pPr>
        <w:widowControl/>
        <w:numPr>
          <w:ilvl w:val="0"/>
          <w:numId w:val="3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@protected:</w:t>
      </w:r>
      <w:r w:rsidRPr="00CA7C3A">
        <w:rPr>
          <w:rFonts w:ascii="PingFang SC Regular" w:eastAsia="PingFang SC Regular" w:hAnsi="Helvetica Neue" w:cs="PingFang SC Regular" w:hint="eastAsia"/>
          <w:kern w:val="0"/>
        </w:rPr>
        <w:t>对象的实例变量作用域在本类和子类都可以被访问</w:t>
      </w:r>
      <w:r w:rsidRPr="00CA7C3A">
        <w:rPr>
          <w:rFonts w:ascii="Helvetica Neue" w:eastAsia="PingFang SC Regular" w:hAnsi="Helvetica Neue" w:cs="Helvetica Neue"/>
          <w:kern w:val="0"/>
        </w:rPr>
        <w:t xml:space="preserve"> ;</w:t>
      </w:r>
    </w:p>
    <w:p w:rsidR="00CA7C3A" w:rsidRPr="00CA7C3A" w:rsidRDefault="00CA7C3A" w:rsidP="00CA7C3A">
      <w:pPr>
        <w:widowControl/>
        <w:numPr>
          <w:ilvl w:val="0"/>
          <w:numId w:val="3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@private:</w:t>
      </w:r>
      <w:r w:rsidRPr="00CA7C3A">
        <w:rPr>
          <w:rFonts w:ascii="PingFang SC Regular" w:eastAsia="PingFang SC Regular" w:hAnsi="Helvetica Neue" w:cs="PingFang SC Regular" w:hint="eastAsia"/>
          <w:kern w:val="0"/>
        </w:rPr>
        <w:t>实例变量的作用域只能在本类</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自身</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中访问</w:t>
      </w:r>
      <w:r w:rsidRPr="00CA7C3A">
        <w:rPr>
          <w:rFonts w:ascii="Helvetica Neue" w:eastAsia="PingFang SC Regular" w:hAnsi="Helvetica Neue" w:cs="Helvetica Neue"/>
          <w:kern w:val="0"/>
        </w:rPr>
        <w:t xml:space="preserve"> .</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Helvetica" w:cs="PingFang SC Regular" w:hint="eastAsia"/>
          <w:b/>
          <w:bCs/>
          <w:color w:val="16A53F"/>
          <w:kern w:val="0"/>
        </w:rPr>
        <w:t>解释</w:t>
      </w:r>
      <w:r w:rsidRPr="00CA7C3A">
        <w:rPr>
          <w:rFonts w:ascii="Helvetica Neue" w:eastAsia="PingFang SC Regular" w:hAnsi="Helvetica Neue" w:cs="Helvetica Neue"/>
          <w:b/>
          <w:bCs/>
          <w:color w:val="16A53F"/>
          <w:kern w:val="0"/>
        </w:rPr>
        <w:t xml:space="preserve"> id </w:t>
      </w:r>
      <w:r w:rsidRPr="00CA7C3A">
        <w:rPr>
          <w:rFonts w:ascii="PingFang SC Regular" w:eastAsia="PingFang SC Regular" w:hAnsi="Helvetica Neue" w:cs="PingFang SC Regular" w:hint="eastAsia"/>
          <w:b/>
          <w:bCs/>
          <w:color w:val="16A53F"/>
          <w:kern w:val="0"/>
        </w:rPr>
        <w:t>类型</w:t>
      </w:r>
    </w:p>
    <w:p w:rsidR="00CA7C3A" w:rsidRPr="00CA7C3A" w:rsidRDefault="00CA7C3A" w:rsidP="00CA7C3A">
      <w:pPr>
        <w:widowControl/>
        <w:numPr>
          <w:ilvl w:val="0"/>
          <w:numId w:val="3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任意类型对象，程序运行时才决定对象的类型。</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 xml:space="preserve">switch </w:t>
      </w:r>
      <w:r w:rsidRPr="00CA7C3A">
        <w:rPr>
          <w:rFonts w:ascii="PingFang SC Regular" w:eastAsia="PingFang SC Regular" w:hAnsi="Helvetica Neue" w:cs="PingFang SC Regular" w:hint="eastAsia"/>
          <w:b/>
          <w:bCs/>
          <w:color w:val="16A53F"/>
          <w:kern w:val="0"/>
        </w:rPr>
        <w:t>语句</w:t>
      </w:r>
      <w:r w:rsidRPr="00CA7C3A">
        <w:rPr>
          <w:rFonts w:ascii="Helvetica Neue" w:eastAsia="PingFang SC Regular" w:hAnsi="Helvetica Neue" w:cs="Helvetica Neue"/>
          <w:b/>
          <w:bCs/>
          <w:color w:val="16A53F"/>
          <w:kern w:val="0"/>
        </w:rPr>
        <w:t xml:space="preserve"> if </w:t>
      </w:r>
      <w:r w:rsidRPr="00CA7C3A">
        <w:rPr>
          <w:rFonts w:ascii="PingFang SC Regular" w:eastAsia="PingFang SC Regular" w:hAnsi="Helvetica Neue" w:cs="PingFang SC Regular" w:hint="eastAsia"/>
          <w:b/>
          <w:bCs/>
          <w:color w:val="16A53F"/>
          <w:kern w:val="0"/>
        </w:rPr>
        <w:t>语句区别与联系</w:t>
      </w:r>
    </w:p>
    <w:p w:rsidR="00CA7C3A" w:rsidRPr="00CA7C3A" w:rsidRDefault="00CA7C3A" w:rsidP="00CA7C3A">
      <w:pPr>
        <w:widowControl/>
        <w:numPr>
          <w:ilvl w:val="0"/>
          <w:numId w:val="3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均表示条件的判断</w:t>
      </w:r>
      <w:r w:rsidRPr="00CA7C3A">
        <w:rPr>
          <w:rFonts w:ascii="Helvetica Neue" w:eastAsia="PingFang SC Regular" w:hAnsi="Helvetica Neue" w:cs="Helvetica Neue"/>
          <w:kern w:val="0"/>
        </w:rPr>
        <w:t>,switch</w:t>
      </w:r>
      <w:r w:rsidRPr="00CA7C3A">
        <w:rPr>
          <w:rFonts w:ascii="PingFang SC Regular" w:eastAsia="PingFang SC Regular" w:hAnsi="Helvetica Neue" w:cs="PingFang SC Regular" w:hint="eastAsia"/>
          <w:kern w:val="0"/>
        </w:rPr>
        <w:t>语句表达式只能处理的是整型、字符型和枚举类型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而选择流程语句则没有这样的限制。但</w:t>
      </w:r>
      <w:r w:rsidRPr="00CA7C3A">
        <w:rPr>
          <w:rFonts w:ascii="Helvetica Neue" w:eastAsia="PingFang SC Regular" w:hAnsi="Helvetica Neue" w:cs="Helvetica Neue"/>
          <w:kern w:val="0"/>
        </w:rPr>
        <w:t>switch</w:t>
      </w:r>
      <w:r w:rsidRPr="00CA7C3A">
        <w:rPr>
          <w:rFonts w:ascii="PingFang SC Regular" w:eastAsia="PingFang SC Regular" w:hAnsi="Helvetica Neue" w:cs="PingFang SC Regular" w:hint="eastAsia"/>
          <w:kern w:val="0"/>
        </w:rPr>
        <w:t>语句比选择流程控制语句效率更高。</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 xml:space="preserve">isMemberOfClass </w:t>
      </w:r>
      <w:r w:rsidRPr="00CA7C3A">
        <w:rPr>
          <w:rFonts w:ascii="PingFang SC Regular" w:eastAsia="PingFang SC Regular" w:hAnsi="Helvetica Neue" w:cs="PingFang SC Regular" w:hint="eastAsia"/>
          <w:b/>
          <w:bCs/>
          <w:color w:val="16A53F"/>
          <w:kern w:val="0"/>
        </w:rPr>
        <w:t>和</w:t>
      </w:r>
      <w:r w:rsidRPr="00CA7C3A">
        <w:rPr>
          <w:rFonts w:ascii="Helvetica Neue" w:eastAsia="PingFang SC Regular" w:hAnsi="Helvetica Neue" w:cs="Helvetica Neue"/>
          <w:b/>
          <w:bCs/>
          <w:color w:val="16A53F"/>
          <w:kern w:val="0"/>
        </w:rPr>
        <w:t xml:space="preserve"> isKindOfClass </w:t>
      </w:r>
      <w:r w:rsidRPr="00CA7C3A">
        <w:rPr>
          <w:rFonts w:ascii="PingFang SC Regular" w:eastAsia="PingFang SC Regular" w:hAnsi="Helvetica Neue" w:cs="PingFang SC Regular" w:hint="eastAsia"/>
          <w:b/>
          <w:bCs/>
          <w:color w:val="16A53F"/>
          <w:kern w:val="0"/>
        </w:rPr>
        <w:t>联系与区别</w:t>
      </w:r>
    </w:p>
    <w:p w:rsidR="00CA7C3A" w:rsidRPr="00CA7C3A" w:rsidRDefault="00CA7C3A" w:rsidP="00CA7C3A">
      <w:pPr>
        <w:widowControl/>
        <w:numPr>
          <w:ilvl w:val="0"/>
          <w:numId w:val="3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联系：两者都能检测一个对象是否是某个类的成员</w:t>
      </w:r>
    </w:p>
    <w:p w:rsidR="00CA7C3A" w:rsidRPr="00CA7C3A" w:rsidRDefault="00CA7C3A" w:rsidP="00CA7C3A">
      <w:pPr>
        <w:widowControl/>
        <w:numPr>
          <w:ilvl w:val="0"/>
          <w:numId w:val="3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区别：</w:t>
      </w:r>
      <w:r w:rsidRPr="00CA7C3A">
        <w:rPr>
          <w:rFonts w:ascii="Helvetica Neue" w:eastAsia="PingFang SC Regular" w:hAnsi="Helvetica Neue" w:cs="Helvetica Neue"/>
          <w:kern w:val="0"/>
        </w:rPr>
        <w:t xml:space="preserve">isKindOfClass </w:t>
      </w:r>
      <w:r w:rsidRPr="00CA7C3A">
        <w:rPr>
          <w:rFonts w:ascii="PingFang SC Regular" w:eastAsia="PingFang SC Regular" w:hAnsi="Helvetica Neue" w:cs="PingFang SC Regular" w:hint="eastAsia"/>
          <w:kern w:val="0"/>
        </w:rPr>
        <w:t>不仅用来确定一个对象是否是一个类的成员</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也可以用来确定一个对象是否派生自该类的类的成员</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而</w:t>
      </w:r>
      <w:r w:rsidRPr="00CA7C3A">
        <w:rPr>
          <w:rFonts w:ascii="Helvetica Neue" w:eastAsia="PingFang SC Regular" w:hAnsi="Helvetica Neue" w:cs="Helvetica Neue"/>
          <w:kern w:val="0"/>
        </w:rPr>
        <w:t xml:space="preserve">isMemberOfClass </w:t>
      </w:r>
      <w:r w:rsidRPr="00CA7C3A">
        <w:rPr>
          <w:rFonts w:ascii="PingFang SC Regular" w:eastAsia="PingFang SC Regular" w:hAnsi="Helvetica Neue" w:cs="PingFang SC Regular" w:hint="eastAsia"/>
          <w:kern w:val="0"/>
        </w:rPr>
        <w:t>只能做到第一点。</w:t>
      </w:r>
    </w:p>
    <w:p w:rsidR="00CA7C3A" w:rsidRPr="00CA7C3A" w:rsidRDefault="00CA7C3A" w:rsidP="00CA7C3A">
      <w:pPr>
        <w:widowControl/>
        <w:numPr>
          <w:ilvl w:val="0"/>
          <w:numId w:val="3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举例：如</w:t>
      </w:r>
      <w:r w:rsidRPr="00CA7C3A">
        <w:rPr>
          <w:rFonts w:ascii="Helvetica" w:eastAsia="PingFang SC Regular" w:hAnsi="Helvetica" w:cs="Helvetica"/>
          <w:kern w:val="0"/>
        </w:rPr>
        <w:t xml:space="preserve"> ClassA</w:t>
      </w:r>
      <w:r w:rsidRPr="00CA7C3A">
        <w:rPr>
          <w:rFonts w:ascii="PingFang SC Regular" w:eastAsia="PingFang SC Regular" w:hAnsi="Helvetica" w:cs="PingFang SC Regular" w:hint="eastAsia"/>
          <w:kern w:val="0"/>
        </w:rPr>
        <w:t>派</w:t>
      </w:r>
      <w:r w:rsidRPr="00CA7C3A">
        <w:rPr>
          <w:rFonts w:ascii="Helvetica" w:eastAsia="PingFang SC Regular" w:hAnsi="Helvetica" w:cs="Helvetica"/>
          <w:kern w:val="0"/>
        </w:rPr>
        <w:t xml:space="preserve"> </w:t>
      </w:r>
      <w:r w:rsidRPr="00CA7C3A">
        <w:rPr>
          <w:rFonts w:ascii="PingFang SC Regular" w:eastAsia="PingFang SC Regular" w:hAnsi="Helvetica" w:cs="PingFang SC Regular" w:hint="eastAsia"/>
          <w:kern w:val="0"/>
        </w:rPr>
        <w:t>生</w:t>
      </w:r>
      <w:r w:rsidRPr="00CA7C3A">
        <w:rPr>
          <w:rFonts w:ascii="Helvetica" w:eastAsia="PingFang SC Regular" w:hAnsi="Helvetica" w:cs="Helvetica"/>
          <w:kern w:val="0"/>
        </w:rPr>
        <w:t xml:space="preserve"> </w:t>
      </w:r>
      <w:r w:rsidRPr="00CA7C3A">
        <w:rPr>
          <w:rFonts w:ascii="PingFang SC Regular" w:eastAsia="PingFang SC Regular" w:hAnsi="Helvetica" w:cs="PingFang SC Regular" w:hint="eastAsia"/>
          <w:kern w:val="0"/>
        </w:rPr>
        <w:t>自</w:t>
      </w:r>
      <w:r w:rsidRPr="00CA7C3A">
        <w:rPr>
          <w:rFonts w:ascii="Helvetica" w:eastAsia="PingFang SC Regular" w:hAnsi="Helvetica" w:cs="Helvetica"/>
          <w:kern w:val="0"/>
        </w:rPr>
        <w:t xml:space="preserve">NSObject </w:t>
      </w:r>
      <w:r w:rsidRPr="00CA7C3A">
        <w:rPr>
          <w:rFonts w:ascii="PingFang SC Regular" w:eastAsia="PingFang SC Regular" w:hAnsi="Helvetica" w:cs="PingFang SC Regular" w:hint="eastAsia"/>
          <w:kern w:val="0"/>
        </w:rPr>
        <w:t>类</w:t>
      </w:r>
      <w:r w:rsidRPr="00CA7C3A">
        <w:rPr>
          <w:rFonts w:ascii="Helvetica" w:eastAsia="PingFang SC Regular" w:hAnsi="Helvetica" w:cs="Helvetica"/>
          <w:kern w:val="0"/>
        </w:rPr>
        <w:t xml:space="preserve"> , ClassA *a = [ClassA alloc] init];,[a isKindOfClass:[NSObject class]] </w:t>
      </w:r>
      <w:r w:rsidRPr="00CA7C3A">
        <w:rPr>
          <w:rFonts w:ascii="PingFang SC Regular" w:eastAsia="PingFang SC Regular" w:hAnsi="Helvetica" w:cs="PingFang SC Regular" w:hint="eastAsia"/>
          <w:kern w:val="0"/>
        </w:rPr>
        <w:t>可以检查出</w:t>
      </w:r>
      <w:r w:rsidRPr="00CA7C3A">
        <w:rPr>
          <w:rFonts w:ascii="Helvetica" w:eastAsia="PingFang SC Regular" w:hAnsi="Helvetica" w:cs="Helvetica"/>
          <w:kern w:val="0"/>
        </w:rPr>
        <w:t xml:space="preserve"> a </w:t>
      </w:r>
      <w:r w:rsidRPr="00CA7C3A">
        <w:rPr>
          <w:rFonts w:ascii="PingFang SC Regular" w:eastAsia="PingFang SC Regular" w:hAnsi="Helvetica" w:cs="PingFang SC Regular" w:hint="eastAsia"/>
          <w:kern w:val="0"/>
        </w:rPr>
        <w:t>是否是</w:t>
      </w:r>
      <w:r w:rsidRPr="00CA7C3A">
        <w:rPr>
          <w:rFonts w:ascii="Helvetica" w:eastAsia="PingFang SC Regular" w:hAnsi="Helvetica" w:cs="Helvetica"/>
          <w:kern w:val="0"/>
        </w:rPr>
        <w:t xml:space="preserve"> NSObject</w:t>
      </w:r>
      <w:r w:rsidRPr="00CA7C3A">
        <w:rPr>
          <w:rFonts w:ascii="PingFang SC Regular" w:eastAsia="PingFang SC Regular" w:hAnsi="Helvetica" w:cs="PingFang SC Regular" w:hint="eastAsia"/>
          <w:kern w:val="0"/>
        </w:rPr>
        <w:t>派生类</w:t>
      </w:r>
      <w:r w:rsidRPr="00CA7C3A">
        <w:rPr>
          <w:rFonts w:ascii="Helvetica" w:eastAsia="PingFang SC Regular" w:hAnsi="Helvetica" w:cs="Helvetica"/>
          <w:kern w:val="0"/>
        </w:rPr>
        <w:t xml:space="preserve"> </w:t>
      </w:r>
      <w:r w:rsidRPr="00CA7C3A">
        <w:rPr>
          <w:rFonts w:ascii="PingFang SC Regular" w:eastAsia="PingFang SC Regular" w:hAnsi="Helvetica" w:cs="PingFang SC Regular" w:hint="eastAsia"/>
          <w:kern w:val="0"/>
        </w:rPr>
        <w:t>的成员</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但</w:t>
      </w:r>
      <w:r w:rsidRPr="00CA7C3A">
        <w:rPr>
          <w:rFonts w:ascii="Helvetica" w:eastAsia="PingFang SC Regular" w:hAnsi="Helvetica" w:cs="Helvetica"/>
          <w:kern w:val="0"/>
        </w:rPr>
        <w:t xml:space="preserve"> isMemberOfClass </w:t>
      </w:r>
      <w:r w:rsidRPr="00CA7C3A">
        <w:rPr>
          <w:rFonts w:ascii="PingFang SC Regular" w:eastAsia="PingFang SC Regular" w:hAnsi="Helvetica" w:cs="PingFang SC Regular" w:hint="eastAsia"/>
          <w:kern w:val="0"/>
        </w:rPr>
        <w:t>做不到。</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 xml:space="preserve">iOS </w:t>
      </w:r>
      <w:r w:rsidRPr="00CA7C3A">
        <w:rPr>
          <w:rFonts w:ascii="PingFang SC Regular" w:eastAsia="PingFang SC Regular" w:hAnsi="Helvetica Neue" w:cs="PingFang SC Regular" w:hint="eastAsia"/>
          <w:b/>
          <w:bCs/>
          <w:color w:val="16A53F"/>
          <w:kern w:val="0"/>
        </w:rPr>
        <w:t>开发中数据持久性有哪几种</w:t>
      </w:r>
      <w:r w:rsidRPr="00CA7C3A">
        <w:rPr>
          <w:rFonts w:ascii="Helvetica Neue" w:eastAsia="PingFang SC Regular" w:hAnsi="Helvetica Neue" w:cs="Helvetica Neue"/>
          <w:b/>
          <w:bCs/>
          <w:color w:val="16A53F"/>
          <w:kern w:val="0"/>
        </w:rPr>
        <w:t>?</w:t>
      </w:r>
    </w:p>
    <w:p w:rsidR="00CA7C3A" w:rsidRPr="00CA7C3A" w:rsidRDefault="00CA7C3A" w:rsidP="00CA7C3A">
      <w:pPr>
        <w:widowControl/>
        <w:autoSpaceDE w:val="0"/>
        <w:autoSpaceDN w:val="0"/>
        <w:adjustRightInd w:val="0"/>
        <w:jc w:val="left"/>
        <w:rPr>
          <w:rFonts w:ascii="PingFang SC Regular" w:eastAsia="PingFang SC Regular" w:hAnsi="Times" w:cs="PingFang SC Regular"/>
          <w:color w:val="2F2F2F"/>
          <w:kern w:val="0"/>
        </w:rPr>
      </w:pPr>
      <w:r w:rsidRPr="00CA7C3A">
        <w:rPr>
          <w:rFonts w:ascii="PingFang SC Regular" w:eastAsia="PingFang SC Regular" w:hAnsi="Times" w:cs="PingFang SC Regular" w:hint="eastAsia"/>
          <w:color w:val="2F2F2F"/>
          <w:kern w:val="0"/>
        </w:rPr>
        <w:t>数据存储的核心都是写文件。</w:t>
      </w:r>
    </w:p>
    <w:p w:rsidR="00CA7C3A" w:rsidRPr="00CA7C3A" w:rsidRDefault="00CA7C3A" w:rsidP="00CA7C3A">
      <w:pPr>
        <w:widowControl/>
        <w:numPr>
          <w:ilvl w:val="0"/>
          <w:numId w:val="3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Times" w:cs="PingFang SC Regular"/>
          <w:kern w:val="1"/>
        </w:rPr>
        <w:tab/>
      </w:r>
      <w:r w:rsidRPr="00CA7C3A">
        <w:rPr>
          <w:rFonts w:ascii="PingFang SC Regular" w:eastAsia="PingFang SC Regular" w:hAnsi="Times" w:cs="PingFang SC Regular"/>
          <w:kern w:val="1"/>
        </w:rPr>
        <w:tab/>
      </w:r>
      <w:r w:rsidRPr="00CA7C3A">
        <w:rPr>
          <w:rFonts w:ascii="PingFang SC Regular" w:eastAsia="PingFang SC Regular" w:hAnsi="Times" w:cs="PingFang SC Regular" w:hint="eastAsia"/>
          <w:kern w:val="0"/>
        </w:rPr>
        <w:t>属性列表：只有</w:t>
      </w:r>
      <w:r w:rsidRPr="00CA7C3A">
        <w:rPr>
          <w:rFonts w:ascii="Helvetica" w:eastAsia="PingFang SC Regular" w:hAnsi="Helvetica" w:cs="Helvetica"/>
          <w:kern w:val="0"/>
        </w:rPr>
        <w:t>NSString</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NSArray</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NSDictionary</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NSData</w:t>
      </w:r>
      <w:r w:rsidRPr="00CA7C3A">
        <w:rPr>
          <w:rFonts w:ascii="PingFang SC Regular" w:eastAsia="PingFang SC Regular" w:hAnsi="Helvetica" w:cs="PingFang SC Regular" w:hint="eastAsia"/>
          <w:kern w:val="0"/>
        </w:rPr>
        <w:t>可</w:t>
      </w:r>
      <w:r w:rsidRPr="00CA7C3A">
        <w:rPr>
          <w:rFonts w:ascii="Helvetica" w:eastAsia="PingFang SC Regular" w:hAnsi="Helvetica" w:cs="Helvetica"/>
          <w:kern w:val="0"/>
        </w:rPr>
        <w:t>writeToFile</w:t>
      </w:r>
      <w:r w:rsidRPr="00CA7C3A">
        <w:rPr>
          <w:rFonts w:ascii="PingFang SC Regular" w:eastAsia="PingFang SC Regular" w:hAnsi="Helvetica" w:cs="PingFang SC Regular" w:hint="eastAsia"/>
          <w:kern w:val="0"/>
        </w:rPr>
        <w:t>；存储依旧是</w:t>
      </w:r>
      <w:r w:rsidRPr="00CA7C3A">
        <w:rPr>
          <w:rFonts w:ascii="Helvetica" w:eastAsia="PingFang SC Regular" w:hAnsi="Helvetica" w:cs="Helvetica"/>
          <w:kern w:val="0"/>
        </w:rPr>
        <w:t>plist</w:t>
      </w:r>
      <w:r w:rsidRPr="00CA7C3A">
        <w:rPr>
          <w:rFonts w:ascii="PingFang SC Regular" w:eastAsia="PingFang SC Regular" w:hAnsi="Helvetica" w:cs="PingFang SC Regular" w:hint="eastAsia"/>
          <w:kern w:val="0"/>
        </w:rPr>
        <w:t>文件。</w:t>
      </w:r>
      <w:r w:rsidRPr="00CA7C3A">
        <w:rPr>
          <w:rFonts w:ascii="Helvetica" w:eastAsia="PingFang SC Regular" w:hAnsi="Helvetica" w:cs="Helvetica"/>
          <w:kern w:val="0"/>
        </w:rPr>
        <w:t>plist</w:t>
      </w:r>
      <w:r w:rsidRPr="00CA7C3A">
        <w:rPr>
          <w:rFonts w:ascii="PingFang SC Regular" w:eastAsia="PingFang SC Regular" w:hAnsi="Helvetica" w:cs="PingFang SC Regular" w:hint="eastAsia"/>
          <w:kern w:val="0"/>
        </w:rPr>
        <w:t>文件可以存储的</w:t>
      </w:r>
      <w:r w:rsidRPr="00CA7C3A">
        <w:rPr>
          <w:rFonts w:ascii="Helvetica" w:eastAsia="PingFang SC Regular" w:hAnsi="Helvetica" w:cs="Helvetica"/>
          <w:kern w:val="0"/>
        </w:rPr>
        <w:t>7</w:t>
      </w:r>
      <w:r w:rsidRPr="00CA7C3A">
        <w:rPr>
          <w:rFonts w:ascii="PingFang SC Regular" w:eastAsia="PingFang SC Regular" w:hAnsi="Helvetica" w:cs="PingFang SC Regular" w:hint="eastAsia"/>
          <w:kern w:val="0"/>
        </w:rPr>
        <w:t>中数据类型：</w:t>
      </w:r>
      <w:r w:rsidRPr="00CA7C3A">
        <w:rPr>
          <w:rFonts w:ascii="Helvetica" w:eastAsia="PingFang SC Regular" w:hAnsi="Helvetica" w:cs="Helvetica"/>
          <w:kern w:val="0"/>
        </w:rPr>
        <w:t>array</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dictionary</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string</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bool</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data</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date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number</w:t>
      </w:r>
      <w:r w:rsidRPr="00CA7C3A">
        <w:rPr>
          <w:rFonts w:ascii="PingFang SC Regular" w:eastAsia="PingFang SC Regular" w:hAnsi="Helvetica" w:cs="PingFang SC Regular" w:hint="eastAsia"/>
          <w:kern w:val="0"/>
        </w:rPr>
        <w:t>。</w:t>
      </w:r>
    </w:p>
    <w:p w:rsidR="00CA7C3A" w:rsidRPr="00CA7C3A" w:rsidRDefault="00CA7C3A" w:rsidP="00CA7C3A">
      <w:pPr>
        <w:widowControl/>
        <w:numPr>
          <w:ilvl w:val="0"/>
          <w:numId w:val="3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对象序列化（对象归档）：对象序列化通过序列化的形式，键值关系存储到本地，转化成二进制流。通过</w:t>
      </w:r>
      <w:r w:rsidRPr="00CA7C3A">
        <w:rPr>
          <w:rFonts w:ascii="Helvetica Neue" w:eastAsia="PingFang SC Regular" w:hAnsi="Helvetica Neue" w:cs="Helvetica Neue"/>
          <w:kern w:val="0"/>
        </w:rPr>
        <w:t>runtime</w:t>
      </w:r>
      <w:r w:rsidRPr="00CA7C3A">
        <w:rPr>
          <w:rFonts w:ascii="PingFang SC Regular" w:eastAsia="PingFang SC Regular" w:hAnsi="Helvetica Neue" w:cs="PingFang SC Regular" w:hint="eastAsia"/>
          <w:kern w:val="0"/>
        </w:rPr>
        <w:t>实现自动化归档</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解档，请参考这个文章。实现</w:t>
      </w:r>
      <w:r w:rsidRPr="00CA7C3A">
        <w:rPr>
          <w:rFonts w:ascii="Helvetica Neue" w:eastAsia="PingFang SC Regular" w:hAnsi="Helvetica Neue" w:cs="Helvetica Neue"/>
          <w:kern w:val="0"/>
        </w:rPr>
        <w:t>NSCoding</w:t>
      </w:r>
      <w:r w:rsidRPr="00CA7C3A">
        <w:rPr>
          <w:rFonts w:ascii="PingFang SC Regular" w:eastAsia="PingFang SC Regular" w:hAnsi="Helvetica Neue" w:cs="PingFang SC Regular" w:hint="eastAsia"/>
          <w:kern w:val="0"/>
        </w:rPr>
        <w:t>协议必须实现的两个方法：</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编码（对象序列化）：把不能直接存储到</w:t>
      </w:r>
      <w:r w:rsidRPr="00CA7C3A">
        <w:rPr>
          <w:rFonts w:ascii="Helvetica Neue" w:eastAsia="PingFang SC Regular" w:hAnsi="Helvetica Neue" w:cs="Helvetica Neue"/>
          <w:color w:val="2F2F2F"/>
          <w:kern w:val="0"/>
        </w:rPr>
        <w:t>plist</w:t>
      </w:r>
      <w:r w:rsidRPr="00CA7C3A">
        <w:rPr>
          <w:rFonts w:ascii="PingFang SC Regular" w:eastAsia="PingFang SC Regular" w:hAnsi="Helvetica Neue" w:cs="PingFang SC Regular" w:hint="eastAsia"/>
          <w:color w:val="2F2F2F"/>
          <w:kern w:val="0"/>
        </w:rPr>
        <w:t>文件中得到数据，转化为二进制数据，</w:t>
      </w:r>
      <w:r w:rsidRPr="00CA7C3A">
        <w:rPr>
          <w:rFonts w:ascii="Helvetica Neue" w:eastAsia="PingFang SC Regular" w:hAnsi="Helvetica Neue" w:cs="Helvetica Neue"/>
          <w:color w:val="2F2F2F"/>
          <w:kern w:val="0"/>
        </w:rPr>
        <w:t>NSData</w:t>
      </w:r>
      <w:r w:rsidRPr="00CA7C3A">
        <w:rPr>
          <w:rFonts w:ascii="PingFang SC Regular" w:eastAsia="PingFang SC Regular" w:hAnsi="Helvetica Neue" w:cs="PingFang SC Regular" w:hint="eastAsia"/>
          <w:color w:val="2F2F2F"/>
          <w:kern w:val="0"/>
        </w:rPr>
        <w:t>，可以存储到本地；</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解码（对象反序列化）：把二进制数据转化为本来的类型。</w:t>
      </w:r>
    </w:p>
    <w:p w:rsidR="00CA7C3A" w:rsidRPr="00CA7C3A" w:rsidRDefault="00CA7C3A" w:rsidP="00CA7C3A">
      <w:pPr>
        <w:widowControl/>
        <w:numPr>
          <w:ilvl w:val="0"/>
          <w:numId w:val="3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 xml:space="preserve">SQLite </w:t>
      </w:r>
      <w:r w:rsidRPr="00CA7C3A">
        <w:rPr>
          <w:rFonts w:ascii="PingFang SC Regular" w:eastAsia="PingFang SC Regular" w:hAnsi="Helvetica Neue" w:cs="PingFang SC Regular" w:hint="eastAsia"/>
          <w:kern w:val="0"/>
        </w:rPr>
        <w:t>数据库：大量有规律的数据使用数据库。</w:t>
      </w:r>
    </w:p>
    <w:p w:rsidR="00CA7C3A" w:rsidRPr="00CA7C3A" w:rsidRDefault="00CA7C3A" w:rsidP="00CA7C3A">
      <w:pPr>
        <w:widowControl/>
        <w:numPr>
          <w:ilvl w:val="0"/>
          <w:numId w:val="3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 xml:space="preserve">CoreData </w:t>
      </w:r>
      <w:r w:rsidRPr="00CA7C3A">
        <w:rPr>
          <w:rFonts w:ascii="PingFang SC Regular" w:eastAsia="PingFang SC Regular" w:hAnsi="Helvetica Neue" w:cs="PingFang SC Regular" w:hint="eastAsia"/>
          <w:kern w:val="0"/>
        </w:rPr>
        <w:t>：通过管理对象进行增、删、查、改操作的。它不是一个数据库，不仅可以使用</w:t>
      </w:r>
      <w:r w:rsidRPr="00CA7C3A">
        <w:rPr>
          <w:rFonts w:ascii="Helvetica Neue" w:eastAsia="PingFang SC Regular" w:hAnsi="Helvetica Neue" w:cs="Helvetica Neue"/>
          <w:kern w:val="0"/>
        </w:rPr>
        <w:t>SQLite</w:t>
      </w:r>
      <w:r w:rsidRPr="00CA7C3A">
        <w:rPr>
          <w:rFonts w:ascii="PingFang SC Regular" w:eastAsia="PingFang SC Regular" w:hAnsi="Helvetica Neue" w:cs="PingFang SC Regular" w:hint="eastAsia"/>
          <w:kern w:val="0"/>
        </w:rPr>
        <w:t>数据库来保持数据，也可以使用其他的方式来存储数据。如：</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b/>
          <w:bCs/>
          <w:color w:val="2F2F2F"/>
          <w:kern w:val="0"/>
        </w:rPr>
        <w:t>CoreData</w:t>
      </w:r>
      <w:r w:rsidRPr="00CA7C3A">
        <w:rPr>
          <w:rFonts w:ascii="PingFang SC Regular" w:eastAsia="PingFang SC Regular" w:hAnsi="Helvetica Neue" w:cs="PingFang SC Regular" w:hint="eastAsia"/>
          <w:b/>
          <w:bCs/>
          <w:color w:val="2F2F2F"/>
          <w:kern w:val="0"/>
        </w:rPr>
        <w:t>的介绍：</w:t>
      </w:r>
    </w:p>
    <w:p w:rsidR="00CA7C3A" w:rsidRPr="00CA7C3A" w:rsidRDefault="00CA7C3A" w:rsidP="00CA7C3A">
      <w:pPr>
        <w:widowControl/>
        <w:numPr>
          <w:ilvl w:val="0"/>
          <w:numId w:val="3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CoreData</w:t>
      </w:r>
      <w:r w:rsidRPr="00CA7C3A">
        <w:rPr>
          <w:rFonts w:ascii="PingFang SC Regular" w:eastAsia="PingFang SC Regular" w:hAnsi="Helvetica Neue" w:cs="PingFang SC Regular" w:hint="eastAsia"/>
          <w:kern w:val="0"/>
        </w:rPr>
        <w:t>是面向对象的</w:t>
      </w:r>
      <w:r w:rsidRPr="00CA7C3A">
        <w:rPr>
          <w:rFonts w:ascii="Helvetica Neue" w:eastAsia="PingFang SC Regular" w:hAnsi="Helvetica Neue" w:cs="Helvetica Neue"/>
          <w:kern w:val="0"/>
        </w:rPr>
        <w:t>API</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CoreData</w:t>
      </w:r>
      <w:r w:rsidRPr="00CA7C3A">
        <w:rPr>
          <w:rFonts w:ascii="PingFang SC Regular" w:eastAsia="PingFang SC Regular" w:hAnsi="Helvetica Neue" w:cs="PingFang SC Regular" w:hint="eastAsia"/>
          <w:kern w:val="0"/>
        </w:rPr>
        <w:t>是</w:t>
      </w:r>
      <w:r w:rsidRPr="00CA7C3A">
        <w:rPr>
          <w:rFonts w:ascii="Helvetica Neue" w:eastAsia="PingFang SC Regular" w:hAnsi="Helvetica Neue" w:cs="Helvetica Neue"/>
          <w:kern w:val="0"/>
        </w:rPr>
        <w:t>iOS</w:t>
      </w:r>
      <w:r w:rsidRPr="00CA7C3A">
        <w:rPr>
          <w:rFonts w:ascii="PingFang SC Regular" w:eastAsia="PingFang SC Regular" w:hAnsi="Helvetica Neue" w:cs="PingFang SC Regular" w:hint="eastAsia"/>
          <w:kern w:val="0"/>
        </w:rPr>
        <w:t>中非常重要的一项技术，几乎在所有编写的程序中，</w:t>
      </w:r>
      <w:r w:rsidRPr="00CA7C3A">
        <w:rPr>
          <w:rFonts w:ascii="Helvetica Neue" w:eastAsia="PingFang SC Regular" w:hAnsi="Helvetica Neue" w:cs="Helvetica Neue"/>
          <w:kern w:val="0"/>
        </w:rPr>
        <w:t>CoreData</w:t>
      </w:r>
      <w:r w:rsidRPr="00CA7C3A">
        <w:rPr>
          <w:rFonts w:ascii="PingFang SC Regular" w:eastAsia="PingFang SC Regular" w:hAnsi="Helvetica Neue" w:cs="PingFang SC Regular" w:hint="eastAsia"/>
          <w:kern w:val="0"/>
        </w:rPr>
        <w:t>都作为数据存储的基础。</w:t>
      </w:r>
    </w:p>
    <w:p w:rsidR="00CA7C3A" w:rsidRPr="00CA7C3A" w:rsidRDefault="00CA7C3A" w:rsidP="00CA7C3A">
      <w:pPr>
        <w:widowControl/>
        <w:numPr>
          <w:ilvl w:val="0"/>
          <w:numId w:val="3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CoreData</w:t>
      </w:r>
      <w:r w:rsidRPr="00CA7C3A">
        <w:rPr>
          <w:rFonts w:ascii="PingFang SC Regular" w:eastAsia="PingFang SC Regular" w:hAnsi="Helvetica Neue" w:cs="PingFang SC Regular" w:hint="eastAsia"/>
          <w:kern w:val="0"/>
        </w:rPr>
        <w:t>是苹果官方提供的一套框架，用来解决与对象声明周期管理、对象关系管理和持久化等方面相关的问题。</w:t>
      </w:r>
    </w:p>
    <w:p w:rsidR="00CA7C3A" w:rsidRPr="00CA7C3A" w:rsidRDefault="00CA7C3A" w:rsidP="00CA7C3A">
      <w:pPr>
        <w:widowControl/>
        <w:numPr>
          <w:ilvl w:val="0"/>
          <w:numId w:val="3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大多数情况下，我们引用</w:t>
      </w:r>
      <w:r w:rsidRPr="00CA7C3A">
        <w:rPr>
          <w:rFonts w:ascii="Helvetica Neue" w:eastAsia="PingFang SC Regular" w:hAnsi="Helvetica Neue" w:cs="Helvetica Neue"/>
          <w:kern w:val="0"/>
        </w:rPr>
        <w:t>CoreData</w:t>
      </w:r>
      <w:r w:rsidRPr="00CA7C3A">
        <w:rPr>
          <w:rFonts w:ascii="PingFang SC Regular" w:eastAsia="PingFang SC Regular" w:hAnsi="Helvetica Neue" w:cs="PingFang SC Regular" w:hint="eastAsia"/>
          <w:kern w:val="0"/>
        </w:rPr>
        <w:t>作为持久化数据的解决方案，并利用它作为持久化数据映射为内存对象。提供的是对象</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关系映射功能，也就是说，</w:t>
      </w:r>
      <w:r w:rsidRPr="00CA7C3A">
        <w:rPr>
          <w:rFonts w:ascii="Helvetica Neue" w:eastAsia="PingFang SC Regular" w:hAnsi="Helvetica Neue" w:cs="Helvetica Neue"/>
          <w:kern w:val="0"/>
        </w:rPr>
        <w:t>CoreData</w:t>
      </w:r>
      <w:r w:rsidRPr="00CA7C3A">
        <w:rPr>
          <w:rFonts w:ascii="PingFang SC Regular" w:eastAsia="PingFang SC Regular" w:hAnsi="Helvetica Neue" w:cs="PingFang SC Regular" w:hint="eastAsia"/>
          <w:kern w:val="0"/>
        </w:rPr>
        <w:t>可以将</w:t>
      </w:r>
      <w:r w:rsidRPr="00CA7C3A">
        <w:rPr>
          <w:rFonts w:ascii="Helvetica Neue" w:eastAsia="PingFang SC Regular" w:hAnsi="Helvetica Neue" w:cs="Helvetica Neue"/>
          <w:kern w:val="0"/>
        </w:rPr>
        <w:t>Objective-C</w:t>
      </w:r>
      <w:r w:rsidRPr="00CA7C3A">
        <w:rPr>
          <w:rFonts w:ascii="PingFang SC Regular" w:eastAsia="PingFang SC Regular" w:hAnsi="Helvetica Neue" w:cs="PingFang SC Regular" w:hint="eastAsia"/>
          <w:kern w:val="0"/>
        </w:rPr>
        <w:t>对象转换成数据，保存到</w:t>
      </w:r>
      <w:r w:rsidRPr="00CA7C3A">
        <w:rPr>
          <w:rFonts w:ascii="Helvetica Neue" w:eastAsia="PingFang SC Regular" w:hAnsi="Helvetica Neue" w:cs="Helvetica Neue"/>
          <w:kern w:val="0"/>
        </w:rPr>
        <w:t>SQL</w:t>
      </w:r>
      <w:r w:rsidRPr="00CA7C3A">
        <w:rPr>
          <w:rFonts w:ascii="PingFang SC Regular" w:eastAsia="PingFang SC Regular" w:hAnsi="Helvetica Neue" w:cs="PingFang SC Regular" w:hint="eastAsia"/>
          <w:kern w:val="0"/>
        </w:rPr>
        <w:t>中，然后将保存后的数据还原成</w:t>
      </w:r>
      <w:r w:rsidRPr="00CA7C3A">
        <w:rPr>
          <w:rFonts w:ascii="Helvetica Neue" w:eastAsia="PingFang SC Regular" w:hAnsi="Helvetica Neue" w:cs="Helvetica Neue"/>
          <w:kern w:val="0"/>
        </w:rPr>
        <w:t>OC</w:t>
      </w:r>
      <w:r w:rsidRPr="00CA7C3A">
        <w:rPr>
          <w:rFonts w:ascii="PingFang SC Regular" w:eastAsia="PingFang SC Regular" w:hAnsi="Helvetica Neue" w:cs="PingFang SC Regular" w:hint="eastAsia"/>
          <w:kern w:val="0"/>
        </w:rPr>
        <w:t>对象。</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b/>
          <w:bCs/>
          <w:color w:val="2F2F2F"/>
          <w:kern w:val="0"/>
        </w:rPr>
        <w:t>CoreData</w:t>
      </w:r>
      <w:r w:rsidRPr="00CA7C3A">
        <w:rPr>
          <w:rFonts w:ascii="PingFang SC Regular" w:eastAsia="PingFang SC Regular" w:hAnsi="Helvetica Neue" w:cs="PingFang SC Regular" w:hint="eastAsia"/>
          <w:b/>
          <w:bCs/>
          <w:color w:val="2F2F2F"/>
          <w:kern w:val="0"/>
        </w:rPr>
        <w:t>的特征</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numPr>
          <w:ilvl w:val="0"/>
          <w:numId w:val="3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通过</w:t>
      </w:r>
      <w:r w:rsidRPr="00CA7C3A">
        <w:rPr>
          <w:rFonts w:ascii="Helvetica Neue" w:eastAsia="PingFang SC Regular" w:hAnsi="Helvetica Neue" w:cs="Helvetica Neue"/>
          <w:kern w:val="0"/>
        </w:rPr>
        <w:t>CoreData</w:t>
      </w:r>
      <w:r w:rsidRPr="00CA7C3A">
        <w:rPr>
          <w:rFonts w:ascii="PingFang SC Regular" w:eastAsia="PingFang SC Regular" w:hAnsi="Helvetica Neue" w:cs="PingFang SC Regular" w:hint="eastAsia"/>
          <w:kern w:val="0"/>
        </w:rPr>
        <w:t>管理应用程序的数据模型，可以极大程度减少需要编写的代码数量。</w:t>
      </w:r>
    </w:p>
    <w:p w:rsidR="00CA7C3A" w:rsidRPr="00CA7C3A" w:rsidRDefault="00CA7C3A" w:rsidP="00CA7C3A">
      <w:pPr>
        <w:widowControl/>
        <w:numPr>
          <w:ilvl w:val="0"/>
          <w:numId w:val="3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将对象数据存储在</w:t>
      </w:r>
      <w:r w:rsidRPr="00CA7C3A">
        <w:rPr>
          <w:rFonts w:ascii="Helvetica Neue" w:eastAsia="PingFang SC Regular" w:hAnsi="Helvetica Neue" w:cs="Helvetica Neue"/>
          <w:kern w:val="0"/>
        </w:rPr>
        <w:t>SQLite</w:t>
      </w:r>
      <w:r w:rsidRPr="00CA7C3A">
        <w:rPr>
          <w:rFonts w:ascii="PingFang SC Regular" w:eastAsia="PingFang SC Regular" w:hAnsi="Helvetica Neue" w:cs="PingFang SC Regular" w:hint="eastAsia"/>
          <w:kern w:val="0"/>
        </w:rPr>
        <w:t>数据库已获得性能优化。</w:t>
      </w:r>
    </w:p>
    <w:p w:rsidR="00CA7C3A" w:rsidRPr="00CA7C3A" w:rsidRDefault="00CA7C3A" w:rsidP="00CA7C3A">
      <w:pPr>
        <w:widowControl/>
        <w:numPr>
          <w:ilvl w:val="0"/>
          <w:numId w:val="3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提供</w:t>
      </w:r>
      <w:r w:rsidRPr="00CA7C3A">
        <w:rPr>
          <w:rFonts w:ascii="Helvetica Neue" w:eastAsia="PingFang SC Regular" w:hAnsi="Helvetica Neue" w:cs="Helvetica Neue"/>
          <w:kern w:val="0"/>
        </w:rPr>
        <w:t>NSFetchResultsController</w:t>
      </w:r>
      <w:r w:rsidRPr="00CA7C3A">
        <w:rPr>
          <w:rFonts w:ascii="PingFang SC Regular" w:eastAsia="PingFang SC Regular" w:hAnsi="Helvetica Neue" w:cs="PingFang SC Regular" w:hint="eastAsia"/>
          <w:kern w:val="0"/>
        </w:rPr>
        <w:t>类用于管理表视图的数据，即将</w:t>
      </w:r>
      <w:r w:rsidRPr="00CA7C3A">
        <w:rPr>
          <w:rFonts w:ascii="Helvetica Neue" w:eastAsia="PingFang SC Regular" w:hAnsi="Helvetica Neue" w:cs="Helvetica Neue"/>
          <w:kern w:val="0"/>
        </w:rPr>
        <w:t>Core Data</w:t>
      </w:r>
      <w:r w:rsidRPr="00CA7C3A">
        <w:rPr>
          <w:rFonts w:ascii="PingFang SC Regular" w:eastAsia="PingFang SC Regular" w:hAnsi="Helvetica Neue" w:cs="PingFang SC Regular" w:hint="eastAsia"/>
          <w:kern w:val="0"/>
        </w:rPr>
        <w:t>的持久化存储在表视图中，并对这些数据进行管理：增删查改。</w:t>
      </w:r>
    </w:p>
    <w:p w:rsidR="00CA7C3A" w:rsidRPr="00CA7C3A" w:rsidRDefault="00CA7C3A" w:rsidP="00CA7C3A">
      <w:pPr>
        <w:widowControl/>
        <w:numPr>
          <w:ilvl w:val="0"/>
          <w:numId w:val="3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管理</w:t>
      </w:r>
      <w:r w:rsidRPr="00CA7C3A">
        <w:rPr>
          <w:rFonts w:ascii="Helvetica" w:eastAsia="PingFang SC Regular" w:hAnsi="Helvetica" w:cs="Helvetica"/>
          <w:kern w:val="0"/>
        </w:rPr>
        <w:t>undo/redo</w:t>
      </w:r>
      <w:r w:rsidRPr="00CA7C3A">
        <w:rPr>
          <w:rFonts w:ascii="PingFang SC Regular" w:eastAsia="PingFang SC Regular" w:hAnsi="Helvetica" w:cs="PingFang SC Regular" w:hint="eastAsia"/>
          <w:kern w:val="0"/>
        </w:rPr>
        <w:t>操纵；</w:t>
      </w:r>
    </w:p>
    <w:p w:rsidR="00CA7C3A" w:rsidRPr="00CA7C3A" w:rsidRDefault="00CA7C3A" w:rsidP="00CA7C3A">
      <w:pPr>
        <w:widowControl/>
        <w:numPr>
          <w:ilvl w:val="0"/>
          <w:numId w:val="3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检查托管对象的属性值是否正确。</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Core Data</w:t>
      </w:r>
      <w:r w:rsidRPr="00CA7C3A">
        <w:rPr>
          <w:rFonts w:ascii="PingFang SC Regular" w:eastAsia="PingFang SC Regular" w:hAnsi="Helvetica Neue" w:cs="PingFang SC Regular" w:hint="eastAsia"/>
          <w:b/>
          <w:bCs/>
          <w:color w:val="16A53F"/>
          <w:kern w:val="0"/>
        </w:rPr>
        <w:t>的</w:t>
      </w:r>
      <w:r w:rsidRPr="00CA7C3A">
        <w:rPr>
          <w:rFonts w:ascii="Helvetica Neue" w:eastAsia="PingFang SC Regular" w:hAnsi="Helvetica Neue" w:cs="Helvetica Neue"/>
          <w:b/>
          <w:bCs/>
          <w:color w:val="16A53F"/>
          <w:kern w:val="0"/>
        </w:rPr>
        <w:t>6</w:t>
      </w:r>
      <w:r w:rsidRPr="00CA7C3A">
        <w:rPr>
          <w:rFonts w:ascii="PingFang SC Regular" w:eastAsia="PingFang SC Regular" w:hAnsi="Helvetica Neue" w:cs="PingFang SC Regular" w:hint="eastAsia"/>
          <w:b/>
          <w:bCs/>
          <w:color w:val="16A53F"/>
          <w:kern w:val="0"/>
        </w:rPr>
        <w:t>成员对象</w:t>
      </w:r>
    </w:p>
    <w:p w:rsidR="00CA7C3A" w:rsidRPr="00CA7C3A" w:rsidRDefault="00CA7C3A" w:rsidP="00CA7C3A">
      <w:pPr>
        <w:widowControl/>
        <w:numPr>
          <w:ilvl w:val="0"/>
          <w:numId w:val="3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NSManageObject:</w:t>
      </w:r>
      <w:r w:rsidRPr="00CA7C3A">
        <w:rPr>
          <w:rFonts w:ascii="PingFang SC Regular" w:eastAsia="PingFang SC Regular" w:hAnsi="Helvetica" w:cs="PingFang SC Regular" w:hint="eastAsia"/>
          <w:kern w:val="0"/>
        </w:rPr>
        <w:t>被管理的数据记录</w:t>
      </w:r>
      <w:r w:rsidRPr="00CA7C3A">
        <w:rPr>
          <w:rFonts w:ascii="Helvetica" w:eastAsia="PingFang SC Regular" w:hAnsi="Helvetica" w:cs="Helvetica"/>
          <w:kern w:val="0"/>
        </w:rPr>
        <w:t>Managed Object Model</w:t>
      </w:r>
      <w:r w:rsidRPr="00CA7C3A">
        <w:rPr>
          <w:rFonts w:ascii="PingFang SC Regular" w:eastAsia="PingFang SC Regular" w:hAnsi="Helvetica" w:cs="PingFang SC Regular" w:hint="eastAsia"/>
          <w:kern w:val="0"/>
        </w:rPr>
        <w:t>是描述应用程序的数据模型，这个模型包含实体（</w:t>
      </w:r>
      <w:r w:rsidRPr="00CA7C3A">
        <w:rPr>
          <w:rFonts w:ascii="Helvetica" w:eastAsia="PingFang SC Regular" w:hAnsi="Helvetica" w:cs="Helvetica"/>
          <w:kern w:val="0"/>
        </w:rPr>
        <w:t>Entity</w:t>
      </w:r>
      <w:r w:rsidRPr="00CA7C3A">
        <w:rPr>
          <w:rFonts w:ascii="PingFang SC Regular" w:eastAsia="PingFang SC Regular" w:hAnsi="Helvetica" w:cs="PingFang SC Regular" w:hint="eastAsia"/>
          <w:kern w:val="0"/>
        </w:rPr>
        <w:t>）、特性（</w:t>
      </w:r>
      <w:r w:rsidRPr="00CA7C3A">
        <w:rPr>
          <w:rFonts w:ascii="Helvetica" w:eastAsia="PingFang SC Regular" w:hAnsi="Helvetica" w:cs="Helvetica"/>
          <w:kern w:val="0"/>
        </w:rPr>
        <w:t>Property</w:t>
      </w:r>
      <w:r w:rsidRPr="00CA7C3A">
        <w:rPr>
          <w:rFonts w:ascii="PingFang SC Regular" w:eastAsia="PingFang SC Regular" w:hAnsi="Helvetica" w:cs="PingFang SC Regular" w:hint="eastAsia"/>
          <w:kern w:val="0"/>
        </w:rPr>
        <w:t>）、读取请求（</w:t>
      </w:r>
      <w:r w:rsidRPr="00CA7C3A">
        <w:rPr>
          <w:rFonts w:ascii="Helvetica" w:eastAsia="PingFang SC Regular" w:hAnsi="Helvetica" w:cs="Helvetica"/>
          <w:kern w:val="0"/>
        </w:rPr>
        <w:t>Fetch Request</w:t>
      </w:r>
      <w:r w:rsidRPr="00CA7C3A">
        <w:rPr>
          <w:rFonts w:ascii="PingFang SC Regular" w:eastAsia="PingFang SC Regular" w:hAnsi="Helvetica" w:cs="PingFang SC Regular" w:hint="eastAsia"/>
          <w:kern w:val="0"/>
        </w:rPr>
        <w:t>）等。</w:t>
      </w:r>
    </w:p>
    <w:p w:rsidR="00CA7C3A" w:rsidRPr="00CA7C3A" w:rsidRDefault="00CA7C3A" w:rsidP="00CA7C3A">
      <w:pPr>
        <w:widowControl/>
        <w:numPr>
          <w:ilvl w:val="0"/>
          <w:numId w:val="3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NSManageObjectContext</w:t>
      </w:r>
      <w:r w:rsidRPr="00CA7C3A">
        <w:rPr>
          <w:rFonts w:ascii="PingFang SC Regular" w:eastAsia="PingFang SC Regular" w:hAnsi="Helvetica Neue" w:cs="PingFang SC Regular" w:hint="eastAsia"/>
          <w:kern w:val="0"/>
        </w:rPr>
        <w:t>：管理对象上下文，持久性存储模型对象，参与数据对象进行各种操作的全过程，并监测数据对象的变化，以提供对</w:t>
      </w:r>
      <w:r w:rsidRPr="00CA7C3A">
        <w:rPr>
          <w:rFonts w:ascii="Helvetica Neue" w:eastAsia="PingFang SC Regular" w:hAnsi="Helvetica Neue" w:cs="Helvetica Neue"/>
          <w:kern w:val="0"/>
        </w:rPr>
        <w:t>undo/redo</w:t>
      </w:r>
      <w:r w:rsidRPr="00CA7C3A">
        <w:rPr>
          <w:rFonts w:ascii="PingFang SC Regular" w:eastAsia="PingFang SC Regular" w:hAnsi="Helvetica Neue" w:cs="PingFang SC Regular" w:hint="eastAsia"/>
          <w:kern w:val="0"/>
        </w:rPr>
        <w:t>的支持及更新绑定到数据的</w:t>
      </w:r>
      <w:r w:rsidRPr="00CA7C3A">
        <w:rPr>
          <w:rFonts w:ascii="Helvetica Neue" w:eastAsia="PingFang SC Regular" w:hAnsi="Helvetica Neue" w:cs="Helvetica Neue"/>
          <w:kern w:val="0"/>
        </w:rPr>
        <w:t>UI</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3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NSPersistentStoreCoordinator:</w:t>
      </w:r>
      <w:r w:rsidRPr="00CA7C3A">
        <w:rPr>
          <w:rFonts w:ascii="PingFang SC Regular" w:eastAsia="PingFang SC Regular" w:hAnsi="Helvetica" w:cs="PingFang SC Regular" w:hint="eastAsia"/>
          <w:kern w:val="0"/>
        </w:rPr>
        <w:t>连接数据库的</w:t>
      </w:r>
      <w:r w:rsidRPr="00CA7C3A">
        <w:rPr>
          <w:rFonts w:ascii="Helvetica" w:eastAsia="PingFang SC Regular" w:hAnsi="Helvetica" w:cs="Helvetica"/>
          <w:kern w:val="0"/>
        </w:rPr>
        <w:t>Persistent Store Coordinator</w:t>
      </w:r>
      <w:r w:rsidRPr="00CA7C3A">
        <w:rPr>
          <w:rFonts w:ascii="PingFang SC Regular" w:eastAsia="PingFang SC Regular" w:hAnsi="Helvetica" w:cs="PingFang SC Regular" w:hint="eastAsia"/>
          <w:kern w:val="0"/>
        </w:rPr>
        <w:t>相当于数据文件管理器，处理底层的对数据文件的读取和写入，一般我们与这个没有交集。</w:t>
      </w:r>
    </w:p>
    <w:p w:rsidR="00CA7C3A" w:rsidRPr="00CA7C3A" w:rsidRDefault="00CA7C3A" w:rsidP="00CA7C3A">
      <w:pPr>
        <w:widowControl/>
        <w:numPr>
          <w:ilvl w:val="0"/>
          <w:numId w:val="3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NSManagedObjectModel</w:t>
      </w:r>
      <w:r w:rsidRPr="00CA7C3A">
        <w:rPr>
          <w:rFonts w:ascii="PingFang SC Regular" w:eastAsia="PingFang SC Regular" w:hAnsi="Helvetica" w:cs="PingFang SC Regular" w:hint="eastAsia"/>
          <w:kern w:val="0"/>
        </w:rPr>
        <w:t>：被管理的数据模型、数据结构。</w:t>
      </w:r>
    </w:p>
    <w:p w:rsidR="00CA7C3A" w:rsidRPr="00CA7C3A" w:rsidRDefault="00CA7C3A" w:rsidP="00CA7C3A">
      <w:pPr>
        <w:widowControl/>
        <w:numPr>
          <w:ilvl w:val="0"/>
          <w:numId w:val="3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NSFetchRequest</w:t>
      </w:r>
      <w:r w:rsidRPr="00CA7C3A">
        <w:rPr>
          <w:rFonts w:ascii="PingFang SC Regular" w:eastAsia="PingFang SC Regular" w:hAnsi="Helvetica" w:cs="PingFang SC Regular" w:hint="eastAsia"/>
          <w:kern w:val="0"/>
        </w:rPr>
        <w:t>：数据请求；</w:t>
      </w:r>
    </w:p>
    <w:p w:rsidR="00CA7C3A" w:rsidRPr="00CA7C3A" w:rsidRDefault="00CA7C3A" w:rsidP="00CA7C3A">
      <w:pPr>
        <w:widowControl/>
        <w:numPr>
          <w:ilvl w:val="0"/>
          <w:numId w:val="3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NSEntityDescription</w:t>
      </w:r>
      <w:r w:rsidRPr="00CA7C3A">
        <w:rPr>
          <w:rFonts w:ascii="PingFang SC Regular" w:eastAsia="PingFang SC Regular" w:hAnsi="Helvetica" w:cs="PingFang SC Regular" w:hint="eastAsia"/>
          <w:kern w:val="0"/>
        </w:rPr>
        <w:t>：表格实体结构，还需知道</w:t>
      </w:r>
      <w:r w:rsidRPr="00CA7C3A">
        <w:rPr>
          <w:rFonts w:ascii="Helvetica" w:eastAsia="PingFang SC Regular" w:hAnsi="Helvetica" w:cs="Helvetica"/>
          <w:kern w:val="0"/>
        </w:rPr>
        <w:t>.xcdatamodel</w:t>
      </w:r>
      <w:r w:rsidRPr="00CA7C3A">
        <w:rPr>
          <w:rFonts w:ascii="PingFang SC Regular" w:eastAsia="PingFang SC Regular" w:hAnsi="Helvetica" w:cs="PingFang SC Regular" w:hint="eastAsia"/>
          <w:kern w:val="0"/>
        </w:rPr>
        <w:t>文件编译后为</w:t>
      </w:r>
      <w:r w:rsidRPr="00CA7C3A">
        <w:rPr>
          <w:rFonts w:ascii="Helvetica" w:eastAsia="PingFang SC Regular" w:hAnsi="Helvetica" w:cs="Helvetica"/>
          <w:kern w:val="0"/>
        </w:rPr>
        <w:t>.momd</w:t>
      </w:r>
      <w:r w:rsidRPr="00CA7C3A">
        <w:rPr>
          <w:rFonts w:ascii="PingFang SC Regular" w:eastAsia="PingFang SC Regular" w:hAnsi="Helvetica" w:cs="PingFang SC Regular" w:hint="eastAsia"/>
          <w:kern w:val="0"/>
        </w:rPr>
        <w:t>或者</w:t>
      </w:r>
      <w:r w:rsidRPr="00CA7C3A">
        <w:rPr>
          <w:rFonts w:ascii="Helvetica" w:eastAsia="PingFang SC Regular" w:hAnsi="Helvetica" w:cs="Helvetica"/>
          <w:kern w:val="0"/>
        </w:rPr>
        <w:t>.mom</w:t>
      </w:r>
      <w:r w:rsidRPr="00CA7C3A">
        <w:rPr>
          <w:rFonts w:ascii="PingFang SC Regular" w:eastAsia="PingFang SC Regular" w:hAnsi="Helvetica" w:cs="PingFang SC Regular" w:hint="eastAsia"/>
          <w:kern w:val="0"/>
        </w:rPr>
        <w:t>文件。</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Core Data</w:t>
      </w:r>
      <w:r w:rsidRPr="00CA7C3A">
        <w:rPr>
          <w:rFonts w:ascii="PingFang SC Regular" w:eastAsia="PingFang SC Regular" w:hAnsi="Helvetica Neue" w:cs="PingFang SC Regular" w:hint="eastAsia"/>
          <w:b/>
          <w:bCs/>
          <w:color w:val="16A53F"/>
          <w:kern w:val="0"/>
        </w:rPr>
        <w:t>的功能</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对于</w:t>
      </w:r>
      <w:r w:rsidRPr="00CA7C3A">
        <w:rPr>
          <w:rFonts w:ascii="Helvetica Neue" w:eastAsia="PingFang SC Regular" w:hAnsi="Helvetica Neue" w:cs="Helvetica Neue"/>
          <w:kern w:val="0"/>
        </w:rPr>
        <w:t>KVC</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KVO</w:t>
      </w:r>
      <w:r w:rsidRPr="00CA7C3A">
        <w:rPr>
          <w:rFonts w:ascii="PingFang SC Regular" w:eastAsia="PingFang SC Regular" w:hAnsi="Helvetica Neue" w:cs="PingFang SC Regular" w:hint="eastAsia"/>
          <w:kern w:val="0"/>
        </w:rPr>
        <w:t>完整且自动化的支持，除了为属性整合</w:t>
      </w:r>
      <w:r w:rsidRPr="00CA7C3A">
        <w:rPr>
          <w:rFonts w:ascii="Helvetica Neue" w:eastAsia="PingFang SC Regular" w:hAnsi="Helvetica Neue" w:cs="Helvetica Neue"/>
          <w:kern w:val="0"/>
        </w:rPr>
        <w:t>KVO</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KVC</w:t>
      </w:r>
      <w:r w:rsidRPr="00CA7C3A">
        <w:rPr>
          <w:rFonts w:ascii="PingFang SC Regular" w:eastAsia="PingFang SC Regular" w:hAnsi="Helvetica Neue" w:cs="PingFang SC Regular" w:hint="eastAsia"/>
          <w:kern w:val="0"/>
        </w:rPr>
        <w:t>访问方法外，还整合了适当的集合访问方法来处理多值关系；</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自动验证属性（</w:t>
      </w:r>
      <w:r w:rsidRPr="00CA7C3A">
        <w:rPr>
          <w:rFonts w:ascii="Helvetica" w:eastAsia="PingFang SC Regular" w:hAnsi="Helvetica" w:cs="Helvetica"/>
          <w:kern w:val="0"/>
        </w:rPr>
        <w:t>property</w:t>
      </w:r>
      <w:r w:rsidRPr="00CA7C3A">
        <w:rPr>
          <w:rFonts w:ascii="PingFang SC Regular" w:eastAsia="PingFang SC Regular" w:hAnsi="Helvetica" w:cs="PingFang SC Regular" w:hint="eastAsia"/>
          <w:kern w:val="0"/>
        </w:rPr>
        <w:t>）值；</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支持跟踪修改和撤销操作；</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关系维护，</w:t>
      </w:r>
      <w:r w:rsidRPr="00CA7C3A">
        <w:rPr>
          <w:rFonts w:ascii="Helvetica Neue" w:eastAsia="PingFang SC Regular" w:hAnsi="Helvetica Neue" w:cs="Helvetica Neue"/>
          <w:kern w:val="0"/>
        </w:rPr>
        <w:t>Core Data</w:t>
      </w:r>
      <w:r w:rsidRPr="00CA7C3A">
        <w:rPr>
          <w:rFonts w:ascii="PingFang SC Regular" w:eastAsia="PingFang SC Regular" w:hAnsi="Helvetica Neue" w:cs="PingFang SC Regular" w:hint="eastAsia"/>
          <w:kern w:val="0"/>
        </w:rPr>
        <w:t>管理数据的关系传播，包括维护对象间的一致性；</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在内存上和界面上分组、过滤、组织数据；</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自动支持对象存储在外部数据仓库的功能；</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创建复杂请求：无需动手写</w:t>
      </w:r>
      <w:r w:rsidRPr="00CA7C3A">
        <w:rPr>
          <w:rFonts w:ascii="Helvetica Neue" w:eastAsia="PingFang SC Regular" w:hAnsi="Helvetica Neue" w:cs="Helvetica Neue"/>
          <w:kern w:val="0"/>
        </w:rPr>
        <w:t>SQL</w:t>
      </w:r>
      <w:r w:rsidRPr="00CA7C3A">
        <w:rPr>
          <w:rFonts w:ascii="PingFang SC Regular" w:eastAsia="PingFang SC Regular" w:hAnsi="Helvetica Neue" w:cs="PingFang SC Regular" w:hint="eastAsia"/>
          <w:kern w:val="0"/>
        </w:rPr>
        <w:t>语句，在获取请求（</w:t>
      </w:r>
      <w:r w:rsidRPr="00CA7C3A">
        <w:rPr>
          <w:rFonts w:ascii="Helvetica Neue" w:eastAsia="PingFang SC Regular" w:hAnsi="Helvetica Neue" w:cs="Helvetica Neue"/>
          <w:kern w:val="0"/>
        </w:rPr>
        <w:t>fetch request</w:t>
      </w:r>
      <w:r w:rsidRPr="00CA7C3A">
        <w:rPr>
          <w:rFonts w:ascii="PingFang SC Regular" w:eastAsia="PingFang SC Regular" w:hAnsi="Helvetica Neue" w:cs="PingFang SC Regular" w:hint="eastAsia"/>
          <w:kern w:val="0"/>
        </w:rPr>
        <w:t>）中关联</w:t>
      </w:r>
      <w:r w:rsidRPr="00CA7C3A">
        <w:rPr>
          <w:rFonts w:ascii="Helvetica Neue" w:eastAsia="PingFang SC Regular" w:hAnsi="Helvetica Neue" w:cs="Helvetica Neue"/>
          <w:kern w:val="0"/>
        </w:rPr>
        <w:t>NSPredicate</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NSPreadicate</w:t>
      </w:r>
      <w:r w:rsidRPr="00CA7C3A">
        <w:rPr>
          <w:rFonts w:ascii="PingFang SC Regular" w:eastAsia="PingFang SC Regular" w:hAnsi="Helvetica Neue" w:cs="PingFang SC Regular" w:hint="eastAsia"/>
          <w:kern w:val="0"/>
        </w:rPr>
        <w:t>支持基本功能、相关子查询和其他高级的</w:t>
      </w:r>
      <w:r w:rsidRPr="00CA7C3A">
        <w:rPr>
          <w:rFonts w:ascii="Helvetica Neue" w:eastAsia="PingFang SC Regular" w:hAnsi="Helvetica Neue" w:cs="Helvetica Neue"/>
          <w:kern w:val="0"/>
        </w:rPr>
        <w:t>SQL</w:t>
      </w:r>
      <w:r w:rsidRPr="00CA7C3A">
        <w:rPr>
          <w:rFonts w:ascii="PingFang SC Regular" w:eastAsia="PingFang SC Regular" w:hAnsi="Helvetica Neue" w:cs="PingFang SC Regular" w:hint="eastAsia"/>
          <w:kern w:val="0"/>
        </w:rPr>
        <w:t>特性。它支持正确的</w:t>
      </w:r>
      <w:r w:rsidRPr="00CA7C3A">
        <w:rPr>
          <w:rFonts w:ascii="Helvetica Neue" w:eastAsia="PingFang SC Regular" w:hAnsi="Helvetica Neue" w:cs="Helvetica Neue"/>
          <w:kern w:val="0"/>
        </w:rPr>
        <w:t>Unicode</w:t>
      </w:r>
      <w:r w:rsidRPr="00CA7C3A">
        <w:rPr>
          <w:rFonts w:ascii="PingFang SC Regular" w:eastAsia="PingFang SC Regular" w:hAnsi="Helvetica Neue" w:cs="PingFang SC Regular" w:hint="eastAsia"/>
          <w:kern w:val="0"/>
        </w:rPr>
        <w:t>编码、区域感知查询、排序和正则表达式；</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延迟操作：</w:t>
      </w:r>
      <w:r w:rsidRPr="00CA7C3A">
        <w:rPr>
          <w:rFonts w:ascii="Helvetica Neue" w:eastAsia="PingFang SC Regular" w:hAnsi="Helvetica Neue" w:cs="Helvetica Neue"/>
          <w:kern w:val="0"/>
        </w:rPr>
        <w:t>Core Data</w:t>
      </w:r>
      <w:r w:rsidRPr="00CA7C3A">
        <w:rPr>
          <w:rFonts w:ascii="PingFang SC Regular" w:eastAsia="PingFang SC Regular" w:hAnsi="Helvetica Neue" w:cs="PingFang SC Regular" w:hint="eastAsia"/>
          <w:kern w:val="0"/>
        </w:rPr>
        <w:t>使用懒加载（</w:t>
      </w:r>
      <w:r w:rsidRPr="00CA7C3A">
        <w:rPr>
          <w:rFonts w:ascii="Helvetica Neue" w:eastAsia="PingFang SC Regular" w:hAnsi="Helvetica Neue" w:cs="Helvetica Neue"/>
          <w:kern w:val="0"/>
        </w:rPr>
        <w:t>lazy loading</w:t>
      </w:r>
      <w:r w:rsidRPr="00CA7C3A">
        <w:rPr>
          <w:rFonts w:ascii="PingFang SC Regular" w:eastAsia="PingFang SC Regular" w:hAnsi="Helvetica Neue" w:cs="PingFang SC Regular" w:hint="eastAsia"/>
          <w:kern w:val="0"/>
        </w:rPr>
        <w:t>）方式减少内存负载，还支持部分实体化延迟加载和复制对象的数据共享机制；</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合并策略：</w:t>
      </w:r>
      <w:r w:rsidRPr="00CA7C3A">
        <w:rPr>
          <w:rFonts w:ascii="Helvetica Neue" w:eastAsia="PingFang SC Regular" w:hAnsi="Helvetica Neue" w:cs="Helvetica Neue"/>
          <w:kern w:val="0"/>
        </w:rPr>
        <w:t>Core Data</w:t>
      </w:r>
      <w:r w:rsidRPr="00CA7C3A">
        <w:rPr>
          <w:rFonts w:ascii="PingFang SC Regular" w:eastAsia="PingFang SC Regular" w:hAnsi="Helvetica Neue" w:cs="PingFang SC Regular" w:hint="eastAsia"/>
          <w:kern w:val="0"/>
        </w:rPr>
        <w:t>内置版本跟踪和乐观锁（</w:t>
      </w:r>
      <w:r w:rsidRPr="00CA7C3A">
        <w:rPr>
          <w:rFonts w:ascii="Helvetica Neue" w:eastAsia="PingFang SC Regular" w:hAnsi="Helvetica Neue" w:cs="Helvetica Neue"/>
          <w:kern w:val="0"/>
        </w:rPr>
        <w:t>optimistic locking</w:t>
      </w:r>
      <w:r w:rsidRPr="00CA7C3A">
        <w:rPr>
          <w:rFonts w:ascii="PingFang SC Regular" w:eastAsia="PingFang SC Regular" w:hAnsi="Helvetica Neue" w:cs="PingFang SC Regular" w:hint="eastAsia"/>
          <w:kern w:val="0"/>
        </w:rPr>
        <w:t>）来支持多用户写入冲突的解决，其中，乐观锁就是对数据冲突进行检测，若冲突就返回冲突的信息；</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数据迁移：</w:t>
      </w:r>
      <w:r w:rsidRPr="00CA7C3A">
        <w:rPr>
          <w:rFonts w:ascii="Helvetica Neue" w:eastAsia="PingFang SC Regular" w:hAnsi="Helvetica Neue" w:cs="Helvetica Neue"/>
          <w:kern w:val="0"/>
        </w:rPr>
        <w:t>Core Data</w:t>
      </w:r>
      <w:r w:rsidRPr="00CA7C3A">
        <w:rPr>
          <w:rFonts w:ascii="PingFang SC Regular" w:eastAsia="PingFang SC Regular" w:hAnsi="Helvetica Neue" w:cs="PingFang SC Regular" w:hint="eastAsia"/>
          <w:kern w:val="0"/>
        </w:rPr>
        <w:t>的</w:t>
      </w:r>
      <w:r w:rsidRPr="00CA7C3A">
        <w:rPr>
          <w:rFonts w:ascii="Helvetica Neue" w:eastAsia="PingFang SC Regular" w:hAnsi="Helvetica Neue" w:cs="Helvetica Neue"/>
          <w:kern w:val="0"/>
        </w:rPr>
        <w:t>Schema Migration</w:t>
      </w:r>
      <w:r w:rsidRPr="00CA7C3A">
        <w:rPr>
          <w:rFonts w:ascii="PingFang SC Regular" w:eastAsia="PingFang SC Regular" w:hAnsi="Helvetica Neue" w:cs="PingFang SC Regular" w:hint="eastAsia"/>
          <w:kern w:val="0"/>
        </w:rPr>
        <w:t>工具可以简化应对数据库结构变化的任务，在某些情况允许你执行高效率的数据库原地迁移工作；</w:t>
      </w:r>
    </w:p>
    <w:p w:rsidR="00CA7C3A" w:rsidRPr="00CA7C3A" w:rsidRDefault="00CA7C3A" w:rsidP="00CA7C3A">
      <w:pPr>
        <w:widowControl/>
        <w:numPr>
          <w:ilvl w:val="0"/>
          <w:numId w:val="4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可选择针对程序</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层的集成，来支持</w:t>
      </w:r>
      <w:r w:rsidRPr="00CA7C3A">
        <w:rPr>
          <w:rFonts w:ascii="Helvetica" w:eastAsia="PingFang SC Regular" w:hAnsi="Helvetica" w:cs="Helvetica"/>
          <w:kern w:val="0"/>
        </w:rPr>
        <w:t>UI</w:t>
      </w:r>
      <w:r w:rsidRPr="00CA7C3A">
        <w:rPr>
          <w:rFonts w:ascii="PingFang SC Regular" w:eastAsia="PingFang SC Regular" w:hAnsi="Helvetica" w:cs="PingFang SC Regular" w:hint="eastAsia"/>
          <w:kern w:val="0"/>
        </w:rPr>
        <w:t>的显示同步</w:t>
      </w:r>
      <w:r w:rsidRPr="00CA7C3A">
        <w:rPr>
          <w:rFonts w:ascii="Helvetica" w:eastAsia="PingFang SC Regular" w:hAnsi="Helvetica" w:cs="Helvetica"/>
          <w:kern w:val="0"/>
        </w:rPr>
        <w:t>Core Data</w:t>
      </w:r>
      <w:r w:rsidRPr="00CA7C3A">
        <w:rPr>
          <w:rFonts w:ascii="PingFang SC Regular" w:eastAsia="PingFang SC Regular" w:hAnsi="Helvetica" w:cs="PingFang SC Regular" w:hint="eastAsia"/>
          <w:kern w:val="0"/>
        </w:rPr>
        <w:t>在</w:t>
      </w:r>
      <w:r w:rsidRPr="00CA7C3A">
        <w:rPr>
          <w:rFonts w:ascii="Helvetica" w:eastAsia="PingFang SC Regular" w:hAnsi="Helvetica" w:cs="Helvetica"/>
          <w:kern w:val="0"/>
        </w:rPr>
        <w:t>IPhone OS</w:t>
      </w:r>
      <w:r w:rsidRPr="00CA7C3A">
        <w:rPr>
          <w:rFonts w:ascii="PingFang SC Regular" w:eastAsia="PingFang SC Regular" w:hAnsi="Helvetica" w:cs="PingFang SC Regular" w:hint="eastAsia"/>
          <w:kern w:val="0"/>
        </w:rPr>
        <w:t>之上，提供</w:t>
      </w:r>
      <w:r w:rsidRPr="00CA7C3A">
        <w:rPr>
          <w:rFonts w:ascii="Helvetica" w:eastAsia="PingFang SC Regular" w:hAnsi="Helvetica" w:cs="Helvetica"/>
          <w:kern w:val="0"/>
        </w:rPr>
        <w:t>NSFetchedResultsController</w:t>
      </w:r>
      <w:r w:rsidRPr="00CA7C3A">
        <w:rPr>
          <w:rFonts w:ascii="PingFang SC Regular" w:eastAsia="PingFang SC Regular" w:hAnsi="Helvetica" w:cs="PingFang SC Regular" w:hint="eastAsia"/>
          <w:kern w:val="0"/>
        </w:rPr>
        <w:t>对象来做相关工作，在</w:t>
      </w:r>
      <w:r w:rsidRPr="00CA7C3A">
        <w:rPr>
          <w:rFonts w:ascii="Helvetica" w:eastAsia="PingFang SC Regular" w:hAnsi="Helvetica" w:cs="Helvetica"/>
          <w:kern w:val="0"/>
        </w:rPr>
        <w:t>Mac OS X</w:t>
      </w:r>
      <w:r w:rsidRPr="00CA7C3A">
        <w:rPr>
          <w:rFonts w:ascii="PingFang SC Regular" w:eastAsia="PingFang SC Regular" w:hAnsi="Helvetica" w:cs="PingFang SC Regular" w:hint="eastAsia"/>
          <w:kern w:val="0"/>
        </w:rPr>
        <w:t>上我们用</w:t>
      </w:r>
      <w:r w:rsidRPr="00CA7C3A">
        <w:rPr>
          <w:rFonts w:ascii="Helvetica" w:eastAsia="PingFang SC Regular" w:hAnsi="Helvetica" w:cs="Helvetica"/>
          <w:kern w:val="0"/>
        </w:rPr>
        <w:t>Cocoa</w:t>
      </w:r>
      <w:r w:rsidRPr="00CA7C3A">
        <w:rPr>
          <w:rFonts w:ascii="PingFang SC Regular" w:eastAsia="PingFang SC Regular" w:hAnsi="Helvetica" w:cs="PingFang SC Regular" w:hint="eastAsia"/>
          <w:kern w:val="0"/>
        </w:rPr>
        <w:t>提供的绑定（</w:t>
      </w:r>
      <w:r w:rsidRPr="00CA7C3A">
        <w:rPr>
          <w:rFonts w:ascii="Helvetica" w:eastAsia="PingFang SC Regular" w:hAnsi="Helvetica" w:cs="Helvetica"/>
          <w:kern w:val="0"/>
        </w:rPr>
        <w:t>Binding</w:t>
      </w:r>
      <w:r w:rsidRPr="00CA7C3A">
        <w:rPr>
          <w:rFonts w:ascii="PingFang SC Regular" w:eastAsia="PingFang SC Regular" w:hAnsi="Helvetica" w:cs="PingFang SC Regular" w:hint="eastAsia"/>
          <w:kern w:val="0"/>
        </w:rPr>
        <w:t>）机制来完成的。</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对象可以被</w:t>
      </w:r>
      <w:r w:rsidRPr="00CA7C3A">
        <w:rPr>
          <w:rFonts w:ascii="Helvetica Neue" w:eastAsia="PingFang SC Regular" w:hAnsi="Helvetica Neue" w:cs="Helvetica Neue"/>
          <w:b/>
          <w:bCs/>
          <w:color w:val="16A53F"/>
          <w:kern w:val="0"/>
        </w:rPr>
        <w:t>copy</w:t>
      </w:r>
      <w:r w:rsidRPr="00CA7C3A">
        <w:rPr>
          <w:rFonts w:ascii="PingFang SC Regular" w:eastAsia="PingFang SC Regular" w:hAnsi="Helvetica Neue" w:cs="PingFang SC Regular" w:hint="eastAsia"/>
          <w:b/>
          <w:bCs/>
          <w:color w:val="16A53F"/>
          <w:kern w:val="0"/>
        </w:rPr>
        <w:t>的条件</w:t>
      </w:r>
    </w:p>
    <w:p w:rsidR="00CA7C3A" w:rsidRPr="00CA7C3A" w:rsidRDefault="00CA7C3A" w:rsidP="00CA7C3A">
      <w:pPr>
        <w:widowControl/>
        <w:numPr>
          <w:ilvl w:val="0"/>
          <w:numId w:val="4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只有实现了</w:t>
      </w:r>
      <w:r w:rsidRPr="00CA7C3A">
        <w:rPr>
          <w:rFonts w:ascii="Helvetica Neue" w:eastAsia="PingFang SC Regular" w:hAnsi="Helvetica Neue" w:cs="Helvetica Neue"/>
          <w:kern w:val="0"/>
        </w:rPr>
        <w:t>NSCopying</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NSMutableCopying</w:t>
      </w:r>
      <w:r w:rsidRPr="00CA7C3A">
        <w:rPr>
          <w:rFonts w:ascii="PingFang SC Regular" w:eastAsia="PingFang SC Regular" w:hAnsi="Helvetica Neue" w:cs="PingFang SC Regular" w:hint="eastAsia"/>
          <w:kern w:val="0"/>
        </w:rPr>
        <w:t>协议的类的对象才能被拷贝</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分为不可变拷贝和可变拷贝</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具体区别戳这里</w:t>
      </w:r>
    </w:p>
    <w:p w:rsidR="00CA7C3A" w:rsidRPr="00CA7C3A" w:rsidRDefault="00CA7C3A" w:rsidP="00CA7C3A">
      <w:pPr>
        <w:widowControl/>
        <w:numPr>
          <w:ilvl w:val="0"/>
          <w:numId w:val="4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NSCopying</w:t>
      </w:r>
      <w:r w:rsidRPr="00CA7C3A">
        <w:rPr>
          <w:rFonts w:ascii="PingFang SC Regular" w:eastAsia="PingFang SC Regular" w:hAnsi="Helvetica" w:cs="PingFang SC Regular" w:hint="eastAsia"/>
          <w:kern w:val="0"/>
        </w:rPr>
        <w:t>协议方法为：</w:t>
      </w:r>
    </w:p>
    <w:tbl>
      <w:tblPr>
        <w:tblW w:w="14340" w:type="dxa"/>
        <w:tblBorders>
          <w:top w:val="nil"/>
          <w:left w:val="nil"/>
          <w:right w:val="nil"/>
        </w:tblBorders>
        <w:tblLayout w:type="fixed"/>
        <w:tblLook w:val="0000" w:firstRow="0" w:lastRow="0" w:firstColumn="0" w:lastColumn="0" w:noHBand="0" w:noVBand="0"/>
      </w:tblPr>
      <w:tblGrid>
        <w:gridCol w:w="3760"/>
        <w:gridCol w:w="10580"/>
      </w:tblGrid>
      <w:tr w:rsidR="00CA7C3A" w:rsidRPr="00CA7C3A">
        <w:tblPrEx>
          <w:tblCellMar>
            <w:top w:w="0" w:type="dxa"/>
            <w:bottom w:w="0" w:type="dxa"/>
          </w:tblCellMar>
        </w:tblPrEx>
        <w:tc>
          <w:tcPr>
            <w:tcW w:w="35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tc>
        <w:tc>
          <w:tcPr>
            <w:tcW w:w="99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(id)copyWithZone:(NSZone *)zone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MyObject *copy = [[[self class] allocWithZone: zone] init];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copy.username = [self.username copyWithZone:zone];</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return</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copy;</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w:t>
            </w:r>
          </w:p>
        </w:tc>
      </w:tr>
    </w:tbl>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Courier" w:cs="PingFang SC Regular" w:hint="eastAsia"/>
          <w:b/>
          <w:bCs/>
          <w:color w:val="16A53F"/>
          <w:kern w:val="0"/>
        </w:rPr>
        <w:t>自动释放池工作原理</w:t>
      </w:r>
    </w:p>
    <w:p w:rsidR="00CA7C3A" w:rsidRPr="00CA7C3A" w:rsidRDefault="00CA7C3A" w:rsidP="00CA7C3A">
      <w:pPr>
        <w:widowControl/>
        <w:numPr>
          <w:ilvl w:val="0"/>
          <w:numId w:val="4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自动释放池是</w:t>
      </w:r>
      <w:r w:rsidRPr="00CA7C3A">
        <w:rPr>
          <w:rFonts w:ascii="Helvetica Neue" w:eastAsia="PingFang SC Regular" w:hAnsi="Helvetica Neue" w:cs="Helvetica Neue"/>
          <w:kern w:val="0"/>
        </w:rPr>
        <w:t>NSAutorelease</w:t>
      </w:r>
      <w:r w:rsidRPr="00CA7C3A">
        <w:rPr>
          <w:rFonts w:ascii="PingFang SC Regular" w:eastAsia="PingFang SC Regular" w:hAnsi="Helvetica Neue" w:cs="PingFang SC Regular" w:hint="eastAsia"/>
          <w:kern w:val="0"/>
        </w:rPr>
        <w:t>类的一个实例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当向一个对象发送</w:t>
      </w:r>
      <w:r w:rsidRPr="00CA7C3A">
        <w:rPr>
          <w:rFonts w:ascii="Helvetica Neue" w:eastAsia="PingFang SC Regular" w:hAnsi="Helvetica Neue" w:cs="Helvetica Neue"/>
          <w:kern w:val="0"/>
        </w:rPr>
        <w:t>autorelease</w:t>
      </w:r>
      <w:r w:rsidRPr="00CA7C3A">
        <w:rPr>
          <w:rFonts w:ascii="PingFang SC Regular" w:eastAsia="PingFang SC Regular" w:hAnsi="Helvetica Neue" w:cs="PingFang SC Regular" w:hint="eastAsia"/>
          <w:kern w:val="0"/>
        </w:rPr>
        <w:t>消息时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该对象会自动入池</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待池销毁时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将会向池中所有对象发送一条</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消息</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释放对象。</w:t>
      </w:r>
    </w:p>
    <w:p w:rsidR="00CA7C3A" w:rsidRPr="00CA7C3A" w:rsidRDefault="00CA7C3A" w:rsidP="00CA7C3A">
      <w:pPr>
        <w:widowControl/>
        <w:numPr>
          <w:ilvl w:val="0"/>
          <w:numId w:val="4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[pool release]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 xml:space="preserve"> [pool drain]</w:t>
      </w:r>
      <w:r w:rsidRPr="00CA7C3A">
        <w:rPr>
          <w:rFonts w:ascii="PingFang SC Regular" w:eastAsia="PingFang SC Regular" w:hAnsi="Helvetica" w:cs="PingFang SC Regular" w:hint="eastAsia"/>
          <w:kern w:val="0"/>
        </w:rPr>
        <w:t>表示的是池本身不会销毁</w:t>
      </w:r>
      <w:r w:rsidRPr="00CA7C3A">
        <w:rPr>
          <w:rFonts w:ascii="Helvetica" w:eastAsia="PingFang SC Regular" w:hAnsi="Helvetica" w:cs="Helvetica"/>
          <w:kern w:val="0"/>
        </w:rPr>
        <w:t>,</w:t>
      </w:r>
      <w:r w:rsidRPr="00CA7C3A">
        <w:rPr>
          <w:rFonts w:ascii="PingFang SC Regular" w:eastAsia="PingFang SC Regular" w:hAnsi="Helvetica" w:cs="PingFang SC Regular" w:hint="eastAsia"/>
          <w:kern w:val="0"/>
        </w:rPr>
        <w:t>而是池子中的临时对象都被发送</w:t>
      </w:r>
      <w:r w:rsidRPr="00CA7C3A">
        <w:rPr>
          <w:rFonts w:ascii="Helvetica" w:eastAsia="PingFang SC Regular" w:hAnsi="Helvetica" w:cs="Helvetica"/>
          <w:kern w:val="0"/>
        </w:rPr>
        <w:t>release,</w:t>
      </w:r>
      <w:r w:rsidRPr="00CA7C3A">
        <w:rPr>
          <w:rFonts w:ascii="PingFang SC Regular" w:eastAsia="PingFang SC Regular" w:hAnsi="Helvetica" w:cs="PingFang SC Regular" w:hint="eastAsia"/>
          <w:kern w:val="0"/>
        </w:rPr>
        <w:t>从而将对象销毁。</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Helvetica" w:cs="PingFang SC Regular" w:hint="eastAsia"/>
          <w:b/>
          <w:bCs/>
          <w:color w:val="16A53F"/>
          <w:kern w:val="0"/>
        </w:rPr>
        <w:t>在某个方法中</w:t>
      </w:r>
      <w:r w:rsidRPr="00CA7C3A">
        <w:rPr>
          <w:rFonts w:ascii="Helvetica Neue" w:eastAsia="PingFang SC Regular" w:hAnsi="Helvetica Neue" w:cs="Helvetica Neue"/>
          <w:b/>
          <w:bCs/>
          <w:color w:val="16A53F"/>
          <w:kern w:val="0"/>
        </w:rPr>
        <w:t xml:space="preserve"> self.name = _name</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 xml:space="preserve">name = _name </w:t>
      </w:r>
      <w:r w:rsidRPr="00CA7C3A">
        <w:rPr>
          <w:rFonts w:ascii="PingFang SC Regular" w:eastAsia="PingFang SC Regular" w:hAnsi="Helvetica Neue" w:cs="PingFang SC Regular" w:hint="eastAsia"/>
          <w:b/>
          <w:bCs/>
          <w:color w:val="16A53F"/>
          <w:kern w:val="0"/>
        </w:rPr>
        <w:t>它</w:t>
      </w:r>
      <w:r w:rsidRPr="00CA7C3A">
        <w:rPr>
          <w:rFonts w:ascii="Helvetica Neue" w:eastAsia="PingFang SC Regular" w:hAnsi="Helvetica Neue" w:cs="Helvetica Neue"/>
          <w:b/>
          <w:bCs/>
          <w:color w:val="16A53F"/>
          <w:kern w:val="0"/>
        </w:rPr>
        <w:t xml:space="preserve"> </w:t>
      </w:r>
      <w:r w:rsidRPr="00CA7C3A">
        <w:rPr>
          <w:rFonts w:ascii="PingFang SC Regular" w:eastAsia="PingFang SC Regular" w:hAnsi="Helvetica Neue" w:cs="PingFang SC Regular" w:hint="eastAsia"/>
          <w:b/>
          <w:bCs/>
          <w:color w:val="16A53F"/>
          <w:kern w:val="0"/>
        </w:rPr>
        <w:t>们有区别吗，为什么</w:t>
      </w:r>
      <w:r w:rsidRPr="00CA7C3A">
        <w:rPr>
          <w:rFonts w:ascii="Helvetica Neue" w:eastAsia="PingFang SC Regular" w:hAnsi="Helvetica Neue" w:cs="Helvetica Neue"/>
          <w:b/>
          <w:bCs/>
          <w:color w:val="16A53F"/>
          <w:kern w:val="0"/>
        </w:rPr>
        <w:t>?</w:t>
      </w:r>
    </w:p>
    <w:p w:rsidR="00CA7C3A" w:rsidRPr="00CA7C3A" w:rsidRDefault="00CA7C3A" w:rsidP="00CA7C3A">
      <w:pPr>
        <w:widowControl/>
        <w:numPr>
          <w:ilvl w:val="0"/>
          <w:numId w:val="4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前者是存在内存管理的</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方法赋值</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它会对</w:t>
      </w:r>
      <w:r w:rsidRPr="00CA7C3A">
        <w:rPr>
          <w:rFonts w:ascii="Helvetica Neue" w:eastAsia="PingFang SC Regular" w:hAnsi="Helvetica Neue" w:cs="Helvetica Neue"/>
          <w:kern w:val="0"/>
        </w:rPr>
        <w:t>_name</w:t>
      </w:r>
      <w:r w:rsidRPr="00CA7C3A">
        <w:rPr>
          <w:rFonts w:ascii="PingFang SC Regular" w:eastAsia="PingFang SC Regular" w:hAnsi="Helvetica Neue" w:cs="PingFang SC Regular" w:hint="eastAsia"/>
          <w:kern w:val="0"/>
        </w:rPr>
        <w:t>对象进行保留或者拷贝操作</w:t>
      </w:r>
    </w:p>
    <w:p w:rsidR="00CA7C3A" w:rsidRPr="00CA7C3A" w:rsidRDefault="00CA7C3A" w:rsidP="00CA7C3A">
      <w:pPr>
        <w:widowControl/>
        <w:numPr>
          <w:ilvl w:val="0"/>
          <w:numId w:val="4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后者是普通赋值</w:t>
      </w:r>
    </w:p>
    <w:p w:rsidR="00CA7C3A" w:rsidRPr="00CA7C3A" w:rsidRDefault="00CA7C3A" w:rsidP="00CA7C3A">
      <w:pPr>
        <w:widowControl/>
        <w:numPr>
          <w:ilvl w:val="0"/>
          <w:numId w:val="4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一般来说，在对象的方法里成员变量和方法都是可以访问的，我们通常会重写</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方法来执行某些额外的工作。比如说，外部传一个模型过来，那么我会直接重写</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方法，当模型传过来时，也就是意味着数据发生了变化，那么视图也需要更新显示，则在赋值新模型的同时也去刷新</w:t>
      </w:r>
      <w:r w:rsidRPr="00CA7C3A">
        <w:rPr>
          <w:rFonts w:ascii="Helvetica Neue" w:eastAsia="PingFang SC Regular" w:hAnsi="Helvetica Neue" w:cs="Helvetica Neue"/>
          <w:kern w:val="0"/>
        </w:rPr>
        <w:t>UI</w:t>
      </w:r>
      <w:r w:rsidRPr="00CA7C3A">
        <w:rPr>
          <w:rFonts w:ascii="PingFang SC Regular" w:eastAsia="PingFang SC Regular" w:hAnsi="Helvetica Neue" w:cs="PingFang SC Regular" w:hint="eastAsia"/>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Helvetica" w:cs="PingFang SC Regular" w:hint="eastAsia"/>
          <w:b/>
          <w:bCs/>
          <w:color w:val="16A53F"/>
          <w:kern w:val="0"/>
        </w:rPr>
        <w:t>解释</w:t>
      </w:r>
      <w:r w:rsidRPr="00CA7C3A">
        <w:rPr>
          <w:rFonts w:ascii="Helvetica Neue" w:eastAsia="PingFang SC Regular" w:hAnsi="Helvetica Neue" w:cs="Helvetica Neue"/>
          <w:b/>
          <w:bCs/>
          <w:color w:val="16A53F"/>
          <w:kern w:val="0"/>
        </w:rPr>
        <w:t>self = [super init]</w:t>
      </w:r>
      <w:r w:rsidRPr="00CA7C3A">
        <w:rPr>
          <w:rFonts w:ascii="PingFang SC Regular" w:eastAsia="PingFang SC Regular" w:hAnsi="Helvetica Neue" w:cs="PingFang SC Regular" w:hint="eastAsia"/>
          <w:b/>
          <w:bCs/>
          <w:color w:val="16A53F"/>
          <w:kern w:val="0"/>
        </w:rPr>
        <w:t>方法</w:t>
      </w:r>
    </w:p>
    <w:p w:rsidR="00CA7C3A" w:rsidRPr="00CA7C3A" w:rsidRDefault="00CA7C3A" w:rsidP="00CA7C3A">
      <w:pPr>
        <w:widowControl/>
        <w:numPr>
          <w:ilvl w:val="0"/>
          <w:numId w:val="4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容错处理</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当父类初始化失败</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会返回一个</w:t>
      </w:r>
      <w:r w:rsidRPr="00CA7C3A">
        <w:rPr>
          <w:rFonts w:ascii="Helvetica Neue" w:eastAsia="PingFang SC Regular" w:hAnsi="Helvetica Neue" w:cs="Helvetica Neue"/>
          <w:kern w:val="0"/>
        </w:rPr>
        <w:t>nil,</w:t>
      </w:r>
      <w:r w:rsidRPr="00CA7C3A">
        <w:rPr>
          <w:rFonts w:ascii="PingFang SC Regular" w:eastAsia="PingFang SC Regular" w:hAnsi="Helvetica Neue" w:cs="PingFang SC Regular" w:hint="eastAsia"/>
          <w:kern w:val="0"/>
        </w:rPr>
        <w:t>表示初始化失败。由于继承的关系</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子类是需要拥有父类的实例和行为</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因此</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我们必须先初始化父类</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然后再初始化子类</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定义属性时，什么时候用</w:t>
      </w:r>
      <w:r w:rsidRPr="00CA7C3A">
        <w:rPr>
          <w:rFonts w:ascii="Helvetica Neue" w:eastAsia="PingFang SC Regular" w:hAnsi="Helvetica Neue" w:cs="Helvetica Neue"/>
          <w:b/>
          <w:bCs/>
          <w:color w:val="16A53F"/>
          <w:kern w:val="0"/>
        </w:rPr>
        <w:t xml:space="preserve"> assign</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retain</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 xml:space="preserve">copy </w:t>
      </w:r>
      <w:r w:rsidRPr="00CA7C3A">
        <w:rPr>
          <w:rFonts w:ascii="PingFang SC Regular" w:eastAsia="PingFang SC Regular" w:hAnsi="Helvetica Neue" w:cs="PingFang SC Regular" w:hint="eastAsia"/>
          <w:b/>
          <w:bCs/>
          <w:color w:val="16A53F"/>
          <w:kern w:val="0"/>
        </w:rPr>
        <w:t>以及它们的之间的区别。</w:t>
      </w:r>
    </w:p>
    <w:p w:rsidR="00CA7C3A" w:rsidRPr="00CA7C3A" w:rsidRDefault="00CA7C3A" w:rsidP="00CA7C3A">
      <w:pPr>
        <w:widowControl/>
        <w:numPr>
          <w:ilvl w:val="0"/>
          <w:numId w:val="4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assign:</w:t>
      </w:r>
      <w:r w:rsidRPr="00CA7C3A">
        <w:rPr>
          <w:rFonts w:ascii="PingFang SC Regular" w:eastAsia="PingFang SC Regular" w:hAnsi="Helvetica Neue" w:cs="PingFang SC Regular" w:hint="eastAsia"/>
          <w:kern w:val="0"/>
        </w:rPr>
        <w:t>普通赋值</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一般常用于基本数据类型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常见委托设计模式</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以此来防止循环引用。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我们称之为弱引用</w:t>
      </w:r>
      <w:r w:rsidRPr="00CA7C3A">
        <w:rPr>
          <w:rFonts w:ascii="Helvetica Neue" w:eastAsia="PingFang SC Regular" w:hAnsi="Helvetica Neue" w:cs="Helvetica Neue"/>
          <w:kern w:val="0"/>
        </w:rPr>
        <w:t>).</w:t>
      </w:r>
    </w:p>
    <w:p w:rsidR="00CA7C3A" w:rsidRPr="00CA7C3A" w:rsidRDefault="00CA7C3A" w:rsidP="00CA7C3A">
      <w:pPr>
        <w:widowControl/>
        <w:numPr>
          <w:ilvl w:val="0"/>
          <w:numId w:val="4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retain:</w:t>
      </w:r>
      <w:r w:rsidRPr="00CA7C3A">
        <w:rPr>
          <w:rFonts w:ascii="PingFang SC Regular" w:eastAsia="PingFang SC Regular" w:hAnsi="Helvetica Neue" w:cs="PingFang SC Regular" w:hint="eastAsia"/>
          <w:kern w:val="0"/>
        </w:rPr>
        <w:t>保留计数</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获得到了对象的所有权</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引用计数在原有基础上加</w:t>
      </w:r>
      <w:r w:rsidRPr="00CA7C3A">
        <w:rPr>
          <w:rFonts w:ascii="Helvetica Neue" w:eastAsia="PingFang SC Regular" w:hAnsi="Helvetica Neue" w:cs="Helvetica Neue"/>
          <w:kern w:val="0"/>
        </w:rPr>
        <w:t>1.</w:t>
      </w:r>
    </w:p>
    <w:p w:rsidR="00CA7C3A" w:rsidRPr="00CA7C3A" w:rsidRDefault="00CA7C3A" w:rsidP="00CA7C3A">
      <w:pPr>
        <w:widowControl/>
        <w:numPr>
          <w:ilvl w:val="0"/>
          <w:numId w:val="4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copy:</w:t>
      </w:r>
      <w:r w:rsidRPr="00CA7C3A">
        <w:rPr>
          <w:rFonts w:ascii="PingFang SC Regular" w:eastAsia="PingFang SC Regular" w:hAnsi="Helvetica Neue" w:cs="PingFang SC Regular" w:hint="eastAsia"/>
          <w:kern w:val="0"/>
        </w:rPr>
        <w:t>一般认为</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是在内存中重新开辟了一个新的内存空间</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用来</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存储新的对象</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和原来的对象是两个不同的地址</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引用计数分别为</w:t>
      </w:r>
      <w:r w:rsidRPr="00CA7C3A">
        <w:rPr>
          <w:rFonts w:ascii="Helvetica Neue" w:eastAsia="PingFang SC Regular" w:hAnsi="Helvetica Neue" w:cs="Helvetica Neue"/>
          <w:kern w:val="0"/>
        </w:rPr>
        <w:t>1</w:t>
      </w:r>
      <w:r w:rsidRPr="00CA7C3A">
        <w:rPr>
          <w:rFonts w:ascii="PingFang SC Regular" w:eastAsia="PingFang SC Regular" w:hAnsi="Helvetica Neue" w:cs="PingFang SC Regular" w:hint="eastAsia"/>
          <w:kern w:val="0"/>
        </w:rPr>
        <w:t>。但是当</w:t>
      </w:r>
      <w:r w:rsidRPr="00CA7C3A">
        <w:rPr>
          <w:rFonts w:ascii="Helvetica Neue" w:eastAsia="PingFang SC Regular" w:hAnsi="Helvetica Neue" w:cs="Helvetica Neue"/>
          <w:kern w:val="0"/>
        </w:rPr>
        <w:t>copy</w:t>
      </w:r>
      <w:r w:rsidRPr="00CA7C3A">
        <w:rPr>
          <w:rFonts w:ascii="PingFang SC Regular" w:eastAsia="PingFang SC Regular" w:hAnsi="Helvetica Neue" w:cs="PingFang SC Regular" w:hint="eastAsia"/>
          <w:kern w:val="0"/>
        </w:rPr>
        <w:t>对象为不可变对象时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那么</w:t>
      </w:r>
      <w:r w:rsidRPr="00CA7C3A">
        <w:rPr>
          <w:rFonts w:ascii="Helvetica Neue" w:eastAsia="PingFang SC Regular" w:hAnsi="Helvetica Neue" w:cs="Helvetica Neue"/>
          <w:kern w:val="0"/>
        </w:rPr>
        <w:t xml:space="preserve">copy </w:t>
      </w:r>
      <w:r w:rsidRPr="00CA7C3A">
        <w:rPr>
          <w:rFonts w:ascii="PingFang SC Regular" w:eastAsia="PingFang SC Regular" w:hAnsi="Helvetica Neue" w:cs="PingFang SC Regular" w:hint="eastAsia"/>
          <w:kern w:val="0"/>
        </w:rPr>
        <w:t>的作用相当于</w:t>
      </w:r>
      <w:r w:rsidRPr="00CA7C3A">
        <w:rPr>
          <w:rFonts w:ascii="Helvetica Neue" w:eastAsia="PingFang SC Regular" w:hAnsi="Helvetica Neue" w:cs="Helvetica Neue"/>
          <w:kern w:val="0"/>
        </w:rPr>
        <w:t>retain</w:t>
      </w:r>
      <w:r w:rsidRPr="00CA7C3A">
        <w:rPr>
          <w:rFonts w:ascii="PingFang SC Regular" w:eastAsia="PingFang SC Regular" w:hAnsi="Helvetica Neue" w:cs="PingFang SC Regular" w:hint="eastAsia"/>
          <w:kern w:val="0"/>
        </w:rPr>
        <w:t>。因为</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这样可以节约内存空间</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堆和栈的区别</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栈区</w:t>
      </w:r>
      <w:r w:rsidRPr="00CA7C3A">
        <w:rPr>
          <w:rFonts w:ascii="Helvetica Neue" w:eastAsia="PingFang SC Regular" w:hAnsi="Helvetica Neue" w:cs="Helvetica Neue"/>
          <w:kern w:val="0"/>
        </w:rPr>
        <w:t>(stack)</w:t>
      </w:r>
      <w:r w:rsidRPr="00CA7C3A">
        <w:rPr>
          <w:rFonts w:ascii="PingFang SC Regular" w:eastAsia="PingFang SC Regular" w:hAnsi="Helvetica Neue" w:cs="PingFang SC Regular" w:hint="eastAsia"/>
          <w:kern w:val="0"/>
        </w:rPr>
        <w:t>由编译器自动分配释放</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存放方法</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函数</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的参数值</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局部变量的值等，栈是向低地址扩展的数据结构，是一块连续的内存的区域。即栈顶的地址和栈的最大容量是系统预先规定好的。</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堆区</w:t>
      </w:r>
      <w:r w:rsidRPr="00CA7C3A">
        <w:rPr>
          <w:rFonts w:ascii="Helvetica Neue" w:eastAsia="PingFang SC Regular" w:hAnsi="Helvetica Neue" w:cs="Helvetica Neue"/>
          <w:kern w:val="0"/>
        </w:rPr>
        <w:t>(heap)</w:t>
      </w:r>
      <w:r w:rsidRPr="00CA7C3A">
        <w:rPr>
          <w:rFonts w:ascii="PingFang SC Regular" w:eastAsia="PingFang SC Regular" w:hAnsi="Helvetica Neue" w:cs="PingFang SC Regular" w:hint="eastAsia"/>
          <w:kern w:val="0"/>
        </w:rPr>
        <w:t>一般由程序员分配释放</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若程序员不释放</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程序结束时由</w:t>
      </w:r>
      <w:r w:rsidRPr="00CA7C3A">
        <w:rPr>
          <w:rFonts w:ascii="Helvetica Neue" w:eastAsia="PingFang SC Regular" w:hAnsi="Helvetica Neue" w:cs="Helvetica Neue"/>
          <w:kern w:val="0"/>
        </w:rPr>
        <w:t>OS</w:t>
      </w:r>
      <w:r w:rsidRPr="00CA7C3A">
        <w:rPr>
          <w:rFonts w:ascii="PingFang SC Regular" w:eastAsia="PingFang SC Regular" w:hAnsi="Helvetica Neue" w:cs="PingFang SC Regular" w:hint="eastAsia"/>
          <w:kern w:val="0"/>
        </w:rPr>
        <w:t>回收，向高地址扩展的数据结构，是不连续的内存区域，从而堆获得的空间比较灵活。</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碎片问题：对于堆来讲，频繁的</w:t>
      </w:r>
      <w:r w:rsidRPr="00CA7C3A">
        <w:rPr>
          <w:rFonts w:ascii="Helvetica Neue" w:eastAsia="PingFang SC Regular" w:hAnsi="Helvetica Neue" w:cs="Helvetica Neue"/>
          <w:kern w:val="0"/>
        </w:rPr>
        <w:t>new/delete</w:t>
      </w:r>
      <w:r w:rsidRPr="00CA7C3A">
        <w:rPr>
          <w:rFonts w:ascii="PingFang SC Regular" w:eastAsia="PingFang SC Regular" w:hAnsi="Helvetica Neue" w:cs="PingFang SC Regular" w:hint="eastAsia"/>
          <w:kern w:val="0"/>
        </w:rPr>
        <w:t>势必会造成内存空间的不连续，从而造成大量的碎片，使程序效率降低。对于栈来讲，则不会存在这个问题，因为栈是先进后出的队列，他们是如此的一一对应，以至于永远都不可能有一个内存块从栈中间弹出</w:t>
      </w:r>
      <w:r w:rsidRPr="00CA7C3A">
        <w:rPr>
          <w:rFonts w:ascii="Helvetica Neue" w:eastAsia="PingFang SC Regular" w:hAnsi="Helvetica Neue" w:cs="Helvetica Neue"/>
          <w:kern w:val="0"/>
        </w:rPr>
        <w:t>.</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分配方式：堆都是动态分配的，没有静态分配的堆。栈有</w:t>
      </w:r>
      <w:r w:rsidRPr="00CA7C3A">
        <w:rPr>
          <w:rFonts w:ascii="Helvetica Neue" w:eastAsia="PingFang SC Regular" w:hAnsi="Helvetica Neue" w:cs="Helvetica Neue"/>
          <w:kern w:val="0"/>
        </w:rPr>
        <w:t>2</w:t>
      </w:r>
      <w:r w:rsidRPr="00CA7C3A">
        <w:rPr>
          <w:rFonts w:ascii="PingFang SC Regular" w:eastAsia="PingFang SC Regular" w:hAnsi="Helvetica Neue" w:cs="PingFang SC Regular" w:hint="eastAsia"/>
          <w:kern w:val="0"/>
        </w:rPr>
        <w:t>种分配方式：静态分配和动态分配。静态分配是编译器完成的，比如局部变量的分配。动态分配由</w:t>
      </w:r>
      <w:r w:rsidRPr="00CA7C3A">
        <w:rPr>
          <w:rFonts w:ascii="Helvetica Neue" w:eastAsia="PingFang SC Regular" w:hAnsi="Helvetica Neue" w:cs="Helvetica Neue"/>
          <w:kern w:val="0"/>
        </w:rPr>
        <w:t>alloca</w:t>
      </w:r>
      <w:r w:rsidRPr="00CA7C3A">
        <w:rPr>
          <w:rFonts w:ascii="PingFang SC Regular" w:eastAsia="PingFang SC Regular" w:hAnsi="Helvetica Neue" w:cs="PingFang SC Regular" w:hint="eastAsia"/>
          <w:kern w:val="0"/>
        </w:rPr>
        <w:t>函数进行分配，但是栈的动态分配和堆是不同的，他的动态分配是由编译器进行释放，无需我们手工实现。</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分配效率：栈是机器系统提供的数据结构，计算机会在底层对栈提供支持：分配专门的寄存器存放栈的地址，压栈出栈都有专门的指令执行，这就决定了栈的效率比较高。堆则是</w:t>
      </w:r>
      <w:r w:rsidRPr="00CA7C3A">
        <w:rPr>
          <w:rFonts w:ascii="Helvetica Neue" w:eastAsia="PingFang SC Regular" w:hAnsi="Helvetica Neue" w:cs="Helvetica Neue"/>
          <w:kern w:val="0"/>
        </w:rPr>
        <w:t>C/C++</w:t>
      </w:r>
      <w:r w:rsidRPr="00CA7C3A">
        <w:rPr>
          <w:rFonts w:ascii="PingFang SC Regular" w:eastAsia="PingFang SC Regular" w:hAnsi="Helvetica Neue" w:cs="PingFang SC Regular" w:hint="eastAsia"/>
          <w:kern w:val="0"/>
        </w:rPr>
        <w:t>函数库提供的，它的机制是很复杂的。</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全局区</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静态区</w:t>
      </w:r>
      <w:r w:rsidRPr="00CA7C3A">
        <w:rPr>
          <w:rFonts w:ascii="Helvetica Neue" w:eastAsia="PingFang SC Regular" w:hAnsi="Helvetica Neue" w:cs="Helvetica Neue"/>
          <w:kern w:val="0"/>
        </w:rPr>
        <w:t>)(static),</w:t>
      </w:r>
      <w:r w:rsidRPr="00CA7C3A">
        <w:rPr>
          <w:rFonts w:ascii="PingFang SC Regular" w:eastAsia="PingFang SC Regular" w:hAnsi="Helvetica Neue" w:cs="PingFang SC Regular" w:hint="eastAsia"/>
          <w:kern w:val="0"/>
        </w:rPr>
        <w:t>全局变量和静态变量的存储是放在一块</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的</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初始化的全局变量和静态变量在一块区域</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未初始化的全局变量和未初始化的静态变量在相邻的另一块区域。程序结束后有系统释放。</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文字常量区</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常量字符串就是放在这里的。程序结束后由系统释放。</w:t>
      </w:r>
    </w:p>
    <w:p w:rsidR="00CA7C3A" w:rsidRPr="00CA7C3A" w:rsidRDefault="00CA7C3A" w:rsidP="00CA7C3A">
      <w:pPr>
        <w:widowControl/>
        <w:numPr>
          <w:ilvl w:val="0"/>
          <w:numId w:val="4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程序代码区</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存放函数体的二进制代码</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w:cs="PingFang SC Regular" w:hint="eastAsia"/>
          <w:b/>
          <w:bCs/>
          <w:color w:val="2F2F2F"/>
          <w:kern w:val="0"/>
        </w:rPr>
        <w:t>怎样使用</w:t>
      </w:r>
      <w:r w:rsidRPr="00CA7C3A">
        <w:rPr>
          <w:rFonts w:ascii="Helvetica Neue" w:eastAsia="PingFang SC Regular" w:hAnsi="Helvetica Neue" w:cs="Helvetica Neue"/>
          <w:b/>
          <w:bCs/>
          <w:color w:val="2F2F2F"/>
          <w:kern w:val="0"/>
        </w:rPr>
        <w:t>performSelector</w:t>
      </w:r>
      <w:r w:rsidRPr="00CA7C3A">
        <w:rPr>
          <w:rFonts w:ascii="PingFang SC Regular" w:eastAsia="PingFang SC Regular" w:hAnsi="Helvetica Neue" w:cs="PingFang SC Regular" w:hint="eastAsia"/>
          <w:b/>
          <w:bCs/>
          <w:color w:val="2F2F2F"/>
          <w:kern w:val="0"/>
        </w:rPr>
        <w:t>传入</w:t>
      </w:r>
      <w:r w:rsidRPr="00CA7C3A">
        <w:rPr>
          <w:rFonts w:ascii="Helvetica Neue" w:eastAsia="PingFang SC Regular" w:hAnsi="Helvetica Neue" w:cs="Helvetica Neue"/>
          <w:b/>
          <w:bCs/>
          <w:color w:val="2F2F2F"/>
          <w:kern w:val="0"/>
        </w:rPr>
        <w:t>3</w:t>
      </w:r>
      <w:r w:rsidRPr="00CA7C3A">
        <w:rPr>
          <w:rFonts w:ascii="PingFang SC Regular" w:eastAsia="PingFang SC Regular" w:hAnsi="Helvetica Neue" w:cs="PingFang SC Regular" w:hint="eastAsia"/>
          <w:b/>
          <w:bCs/>
          <w:color w:val="2F2F2F"/>
          <w:kern w:val="0"/>
        </w:rPr>
        <w:t>个以上参数，其中一个为结构体。</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因为系统提供的</w:t>
      </w:r>
      <w:r w:rsidRPr="00CA7C3A">
        <w:rPr>
          <w:rFonts w:ascii="Helvetica Neue" w:eastAsia="PingFang SC Regular" w:hAnsi="Helvetica Neue" w:cs="Helvetica Neue"/>
          <w:color w:val="2F2F2F"/>
          <w:kern w:val="0"/>
        </w:rPr>
        <w:t>performSelector</w:t>
      </w:r>
      <w:r w:rsidRPr="00CA7C3A">
        <w:rPr>
          <w:rFonts w:ascii="PingFang SC Regular" w:eastAsia="PingFang SC Regular" w:hAnsi="Helvetica Neue" w:cs="PingFang SC Regular" w:hint="eastAsia"/>
          <w:color w:val="2F2F2F"/>
          <w:kern w:val="0"/>
        </w:rPr>
        <w:t>的</w:t>
      </w:r>
      <w:r w:rsidRPr="00CA7C3A">
        <w:rPr>
          <w:rFonts w:ascii="Helvetica Neue" w:eastAsia="PingFang SC Regular" w:hAnsi="Helvetica Neue" w:cs="Helvetica Neue"/>
          <w:color w:val="2F2F2F"/>
          <w:kern w:val="0"/>
        </w:rPr>
        <w:t>API</w:t>
      </w:r>
      <w:r w:rsidRPr="00CA7C3A">
        <w:rPr>
          <w:rFonts w:ascii="PingFang SC Regular" w:eastAsia="PingFang SC Regular" w:hAnsi="Helvetica Neue" w:cs="PingFang SC Regular" w:hint="eastAsia"/>
          <w:color w:val="2F2F2F"/>
          <w:kern w:val="0"/>
        </w:rPr>
        <w:t>中，并没有提供三个参数。因此，我们只能传数组或者字典，但是数组或者字典只有存入对象类型，而结构体并不是对象类型</w:t>
      </w:r>
      <w:r w:rsidRPr="00CA7C3A">
        <w:rPr>
          <w:rFonts w:ascii="Helvetica Neue" w:eastAsia="PingFang SC Regular" w:hAnsi="Helvetica Neue" w:cs="Helvetica Neue"/>
          <w:color w:val="2F2F2F"/>
          <w:kern w:val="0"/>
        </w:rPr>
        <w:t>,</w:t>
      </w:r>
      <w:r w:rsidRPr="00CA7C3A">
        <w:rPr>
          <w:rFonts w:ascii="PingFang SC Regular" w:eastAsia="PingFang SC Regular" w:hAnsi="Helvetica Neue" w:cs="PingFang SC Regular" w:hint="eastAsia"/>
          <w:color w:val="2F2F2F"/>
          <w:kern w:val="0"/>
        </w:rPr>
        <w:t>我们只能通过对象放入结构作为属性来传过去了</w:t>
      </w:r>
      <w:r w:rsidRPr="00CA7C3A">
        <w:rPr>
          <w:rFonts w:ascii="Helvetica Neue" w:eastAsia="PingFang SC Regular" w:hAnsi="Helvetica Neue" w:cs="Helvetica Neue"/>
          <w:color w:val="2F2F2F"/>
          <w:kern w:val="0"/>
        </w:rPr>
        <w:t>.</w:t>
      </w:r>
    </w:p>
    <w:tbl>
      <w:tblPr>
        <w:tblW w:w="14340" w:type="dxa"/>
        <w:tblBorders>
          <w:top w:val="nil"/>
          <w:left w:val="nil"/>
          <w:right w:val="nil"/>
        </w:tblBorders>
        <w:tblLayout w:type="fixed"/>
        <w:tblLook w:val="0000" w:firstRow="0" w:lastRow="0" w:firstColumn="0" w:lastColumn="0" w:noHBand="0" w:noVBand="0"/>
      </w:tblPr>
      <w:tblGrid>
        <w:gridCol w:w="3888"/>
        <w:gridCol w:w="10452"/>
      </w:tblGrid>
      <w:tr w:rsidR="00CA7C3A" w:rsidRPr="00CA7C3A">
        <w:tblPrEx>
          <w:tblCellMar>
            <w:top w:w="0" w:type="dxa"/>
            <w:bottom w:w="0" w:type="dxa"/>
          </w:tblCellMar>
        </w:tblPrEx>
        <w:tc>
          <w:tcPr>
            <w:tcW w:w="36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tc>
        <w:tc>
          <w:tcPr>
            <w:tcW w:w="98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(id)performSelector:(SEL)aSelector;</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(id)performSelector:(SEL)aSelector withObject:(id)object;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(id)performSelector:(SEL)aSelector withObject: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(id)object1 withObject:(id)object2;</w:t>
            </w:r>
          </w:p>
        </w:tc>
      </w:tr>
    </w:tbl>
    <w:p w:rsidR="00CA7C3A" w:rsidRPr="00CA7C3A" w:rsidRDefault="00CA7C3A" w:rsidP="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PingFang SC Regular" w:eastAsia="PingFang SC Regular" w:hAnsi="Courier" w:cs="PingFang SC Regular" w:hint="eastAsia"/>
          <w:color w:val="2F2F2F"/>
          <w:kern w:val="0"/>
        </w:rPr>
        <w:t>具体实现如下：</w:t>
      </w:r>
    </w:p>
    <w:tbl>
      <w:tblPr>
        <w:tblW w:w="14340" w:type="dxa"/>
        <w:tblBorders>
          <w:top w:val="nil"/>
          <w:left w:val="nil"/>
          <w:right w:val="nil"/>
        </w:tblBorders>
        <w:tblLayout w:type="fixed"/>
        <w:tblLook w:val="0000" w:firstRow="0" w:lastRow="0" w:firstColumn="0" w:lastColumn="0" w:noHBand="0" w:noVBand="0"/>
      </w:tblPr>
      <w:tblGrid>
        <w:gridCol w:w="6118"/>
        <w:gridCol w:w="8222"/>
      </w:tblGrid>
      <w:tr w:rsidR="00CA7C3A" w:rsidRPr="00CA7C3A">
        <w:tblPrEx>
          <w:tblCellMar>
            <w:top w:w="0" w:type="dxa"/>
            <w:bottom w:w="0" w:type="dxa"/>
          </w:tblCellMar>
        </w:tblPrEx>
        <w:tc>
          <w:tcPr>
            <w:tcW w:w="57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7</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8</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9</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10</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17</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18</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19</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20</w:t>
            </w:r>
          </w:p>
        </w:tc>
        <w:tc>
          <w:tcPr>
            <w:tcW w:w="77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typedef struct HYBStruct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int a;</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int b;</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*my_struct;</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@interface HYBObject : NSObject</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@property (nonatomic, assign) my_struct arg3;</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@property (nonatomic, copy)  NSString *arg1;</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@property (nonatomic, copy) NSString *arg2;</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@end</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@implementation HYBObject</w:t>
            </w:r>
          </w:p>
          <w:p w:rsidR="00CA7C3A" w:rsidRPr="00CA7C3A" w:rsidRDefault="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Courier" w:eastAsia="PingFang SC Regular" w:hAnsi="Courier" w:cs="Courier"/>
                <w:color w:val="2F2F2F"/>
                <w:kern w:val="0"/>
              </w:rPr>
              <w:t>// </w:t>
            </w:r>
            <w:r w:rsidRPr="00CA7C3A">
              <w:rPr>
                <w:rFonts w:ascii="PingFang SC Regular" w:eastAsia="PingFang SC Regular" w:hAnsi="Courier" w:cs="PingFang SC Regular" w:hint="eastAsia"/>
                <w:color w:val="2F2F2F"/>
                <w:kern w:val="0"/>
              </w:rPr>
              <w:t>在堆上分配的内存，我们要手动释放掉</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(void)dealloc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free(self.arg3);</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@end</w:t>
            </w:r>
          </w:p>
        </w:tc>
      </w:tr>
    </w:tbl>
    <w:p w:rsidR="00CA7C3A" w:rsidRPr="00CA7C3A" w:rsidRDefault="00CA7C3A" w:rsidP="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PingFang SC Regular" w:eastAsia="PingFang SC Regular" w:hAnsi="Courier" w:cs="PingFang SC Regular" w:hint="eastAsia"/>
          <w:color w:val="2F2F2F"/>
          <w:kern w:val="0"/>
        </w:rPr>
        <w:t>测试：</w:t>
      </w:r>
    </w:p>
    <w:tbl>
      <w:tblPr>
        <w:tblW w:w="14340" w:type="dxa"/>
        <w:tblBorders>
          <w:top w:val="nil"/>
          <w:left w:val="nil"/>
          <w:right w:val="nil"/>
        </w:tblBorders>
        <w:tblLayout w:type="fixed"/>
        <w:tblLook w:val="0000" w:firstRow="0" w:lastRow="0" w:firstColumn="0" w:lastColumn="0" w:noHBand="0" w:noVBand="0"/>
      </w:tblPr>
      <w:tblGrid>
        <w:gridCol w:w="4058"/>
        <w:gridCol w:w="10282"/>
      </w:tblGrid>
      <w:tr w:rsidR="00CA7C3A" w:rsidRPr="00CA7C3A">
        <w:tblPrEx>
          <w:tblCellMar>
            <w:top w:w="0" w:type="dxa"/>
            <w:bottom w:w="0" w:type="dxa"/>
          </w:tblCellMar>
        </w:tblPrEx>
        <w:tc>
          <w:tcPr>
            <w:tcW w:w="38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7</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8</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9</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10</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12</w:t>
            </w:r>
          </w:p>
        </w:tc>
        <w:tc>
          <w:tcPr>
            <w:tcW w:w="96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my_struct str = (my_struct)(malloc(sizeof(my_struct)));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str-&gt;a = 1;</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str-&gt;b = 2;</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HYBObject *obj = [[HYBObject alloc] init];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obj.arg1 = @"arg1";</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obj.arg2 = @"arg2";</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obj.arg3 = str;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[self performSelector:@selector(call:) withObject:obj]; </w:t>
            </w:r>
          </w:p>
          <w:p w:rsidR="00CA7C3A" w:rsidRPr="00CA7C3A" w:rsidRDefault="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Courier" w:eastAsia="PingFang SC Regular" w:hAnsi="Courier" w:cs="Courier"/>
                <w:color w:val="2F2F2F"/>
                <w:kern w:val="0"/>
              </w:rPr>
              <w:t>// </w:t>
            </w:r>
            <w:r w:rsidRPr="00CA7C3A">
              <w:rPr>
                <w:rFonts w:ascii="PingFang SC Regular" w:eastAsia="PingFang SC Regular" w:hAnsi="Courier" w:cs="PingFang SC Regular" w:hint="eastAsia"/>
                <w:color w:val="2F2F2F"/>
                <w:kern w:val="0"/>
              </w:rPr>
              <w:t>在回调时得到正确的数据的</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(void)call:(HYBObject *)obj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NSLog(@"%d %d", obj.arg3-&gt;a, obj.arg3-&gt;b);</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w:t>
            </w:r>
          </w:p>
        </w:tc>
      </w:tr>
    </w:tbl>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UITableViewCell</w:t>
      </w:r>
      <w:r w:rsidRPr="00CA7C3A">
        <w:rPr>
          <w:rFonts w:ascii="PingFang SC Regular" w:eastAsia="PingFang SC Regular" w:hAnsi="Helvetica Neue" w:cs="PingFang SC Regular" w:hint="eastAsia"/>
          <w:b/>
          <w:bCs/>
          <w:color w:val="16A53F"/>
          <w:kern w:val="0"/>
        </w:rPr>
        <w:t>上有个</w:t>
      </w:r>
      <w:r w:rsidRPr="00CA7C3A">
        <w:rPr>
          <w:rFonts w:ascii="Helvetica Neue" w:eastAsia="PingFang SC Regular" w:hAnsi="Helvetica Neue" w:cs="Helvetica Neue"/>
          <w:b/>
          <w:bCs/>
          <w:color w:val="16A53F"/>
          <w:kern w:val="0"/>
        </w:rPr>
        <w:t>UILabel</w:t>
      </w:r>
      <w:r w:rsidRPr="00CA7C3A">
        <w:rPr>
          <w:rFonts w:ascii="PingFang SC Regular" w:eastAsia="PingFang SC Regular" w:hAnsi="Helvetica Neue" w:cs="PingFang SC Regular" w:hint="eastAsia"/>
          <w:b/>
          <w:bCs/>
          <w:color w:val="16A53F"/>
          <w:kern w:val="0"/>
        </w:rPr>
        <w:t>，显示</w:t>
      </w:r>
      <w:r w:rsidRPr="00CA7C3A">
        <w:rPr>
          <w:rFonts w:ascii="Helvetica Neue" w:eastAsia="PingFang SC Regular" w:hAnsi="Helvetica Neue" w:cs="Helvetica Neue"/>
          <w:b/>
          <w:bCs/>
          <w:color w:val="16A53F"/>
          <w:kern w:val="0"/>
        </w:rPr>
        <w:t>NSTimer</w:t>
      </w:r>
      <w:r w:rsidRPr="00CA7C3A">
        <w:rPr>
          <w:rFonts w:ascii="PingFang SC Regular" w:eastAsia="PingFang SC Regular" w:hAnsi="Helvetica Neue" w:cs="PingFang SC Regular" w:hint="eastAsia"/>
          <w:b/>
          <w:bCs/>
          <w:color w:val="16A53F"/>
          <w:kern w:val="0"/>
        </w:rPr>
        <w:t>实现的秒表时间，手指滚动</w:t>
      </w:r>
      <w:r w:rsidRPr="00CA7C3A">
        <w:rPr>
          <w:rFonts w:ascii="Helvetica Neue" w:eastAsia="PingFang SC Regular" w:hAnsi="Helvetica Neue" w:cs="Helvetica Neue"/>
          <w:b/>
          <w:bCs/>
          <w:color w:val="16A53F"/>
          <w:kern w:val="0"/>
        </w:rPr>
        <w:t>cell</w:t>
      </w:r>
      <w:r w:rsidRPr="00CA7C3A">
        <w:rPr>
          <w:rFonts w:ascii="PingFang SC Regular" w:eastAsia="PingFang SC Regular" w:hAnsi="Helvetica Neue" w:cs="PingFang SC Regular" w:hint="eastAsia"/>
          <w:b/>
          <w:bCs/>
          <w:color w:val="16A53F"/>
          <w:kern w:val="0"/>
        </w:rPr>
        <w:t>过程中，</w:t>
      </w:r>
      <w:r w:rsidRPr="00CA7C3A">
        <w:rPr>
          <w:rFonts w:ascii="Helvetica Neue" w:eastAsia="PingFang SC Regular" w:hAnsi="Helvetica Neue" w:cs="Helvetica Neue"/>
          <w:b/>
          <w:bCs/>
          <w:color w:val="16A53F"/>
          <w:kern w:val="0"/>
        </w:rPr>
        <w:t>label</w:t>
      </w:r>
      <w:r w:rsidRPr="00CA7C3A">
        <w:rPr>
          <w:rFonts w:ascii="PingFang SC Regular" w:eastAsia="PingFang SC Regular" w:hAnsi="Helvetica Neue" w:cs="PingFang SC Regular" w:hint="eastAsia"/>
          <w:b/>
          <w:bCs/>
          <w:color w:val="16A53F"/>
          <w:kern w:val="0"/>
        </w:rPr>
        <w:t>是否刷新，为什么？</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这是否刷新取决于</w:t>
      </w:r>
      <w:r w:rsidRPr="00CA7C3A">
        <w:rPr>
          <w:rFonts w:ascii="Helvetica Neue" w:eastAsia="PingFang SC Regular" w:hAnsi="Helvetica Neue" w:cs="Helvetica Neue"/>
          <w:color w:val="2F2F2F"/>
          <w:kern w:val="0"/>
        </w:rPr>
        <w:t>timer</w:t>
      </w:r>
      <w:r w:rsidRPr="00CA7C3A">
        <w:rPr>
          <w:rFonts w:ascii="PingFang SC Regular" w:eastAsia="PingFang SC Regular" w:hAnsi="Helvetica Neue" w:cs="PingFang SC Regular" w:hint="eastAsia"/>
          <w:color w:val="2F2F2F"/>
          <w:kern w:val="0"/>
        </w:rPr>
        <w:t>加入到</w:t>
      </w:r>
      <w:r w:rsidRPr="00CA7C3A">
        <w:rPr>
          <w:rFonts w:ascii="Helvetica Neue" w:eastAsia="PingFang SC Regular" w:hAnsi="Helvetica Neue" w:cs="Helvetica Neue"/>
          <w:color w:val="2F2F2F"/>
          <w:kern w:val="0"/>
        </w:rPr>
        <w:t>Run Loop</w:t>
      </w:r>
      <w:r w:rsidRPr="00CA7C3A">
        <w:rPr>
          <w:rFonts w:ascii="PingFang SC Regular" w:eastAsia="PingFang SC Regular" w:hAnsi="Helvetica Neue" w:cs="PingFang SC Regular" w:hint="eastAsia"/>
          <w:color w:val="2F2F2F"/>
          <w:kern w:val="0"/>
        </w:rPr>
        <w:t>中的</w:t>
      </w:r>
      <w:r w:rsidRPr="00CA7C3A">
        <w:rPr>
          <w:rFonts w:ascii="Helvetica Neue" w:eastAsia="PingFang SC Regular" w:hAnsi="Helvetica Neue" w:cs="Helvetica Neue"/>
          <w:color w:val="2F2F2F"/>
          <w:kern w:val="0"/>
        </w:rPr>
        <w:t>Mode</w:t>
      </w:r>
      <w:r w:rsidRPr="00CA7C3A">
        <w:rPr>
          <w:rFonts w:ascii="PingFang SC Regular" w:eastAsia="PingFang SC Regular" w:hAnsi="Helvetica Neue" w:cs="PingFang SC Regular" w:hint="eastAsia"/>
          <w:color w:val="2F2F2F"/>
          <w:kern w:val="0"/>
        </w:rPr>
        <w:t>是什么。</w:t>
      </w:r>
      <w:r w:rsidRPr="00CA7C3A">
        <w:rPr>
          <w:rFonts w:ascii="Helvetica Neue" w:eastAsia="PingFang SC Regular" w:hAnsi="Helvetica Neue" w:cs="Helvetica Neue"/>
          <w:color w:val="2F2F2F"/>
          <w:kern w:val="0"/>
        </w:rPr>
        <w:t>Mode</w:t>
      </w:r>
      <w:r w:rsidRPr="00CA7C3A">
        <w:rPr>
          <w:rFonts w:ascii="PingFang SC Regular" w:eastAsia="PingFang SC Regular" w:hAnsi="Helvetica Neue" w:cs="PingFang SC Regular" w:hint="eastAsia"/>
          <w:color w:val="2F2F2F"/>
          <w:kern w:val="0"/>
        </w:rPr>
        <w:t>主要是用来指定事件在运行循环中的优先级的，分为：</w:t>
      </w:r>
    </w:p>
    <w:p w:rsidR="00CA7C3A" w:rsidRPr="00CA7C3A" w:rsidRDefault="00CA7C3A" w:rsidP="00CA7C3A">
      <w:pPr>
        <w:widowControl/>
        <w:numPr>
          <w:ilvl w:val="0"/>
          <w:numId w:val="4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NSDefaultRunLoopMode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kCFRunLoopDefaultMode</w:t>
      </w:r>
      <w:r w:rsidRPr="00CA7C3A">
        <w:rPr>
          <w:rFonts w:ascii="PingFang SC Regular" w:eastAsia="PingFang SC Regular" w:hAnsi="Helvetica" w:cs="PingFang SC Regular" w:hint="eastAsia"/>
          <w:kern w:val="0"/>
        </w:rPr>
        <w:t>）：默认，空闲状态</w:t>
      </w:r>
    </w:p>
    <w:p w:rsidR="00CA7C3A" w:rsidRPr="00CA7C3A" w:rsidRDefault="00CA7C3A" w:rsidP="00CA7C3A">
      <w:pPr>
        <w:widowControl/>
        <w:numPr>
          <w:ilvl w:val="0"/>
          <w:numId w:val="4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UITrackingRunLoopMode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ScrollView</w:t>
      </w:r>
      <w:r w:rsidRPr="00CA7C3A">
        <w:rPr>
          <w:rFonts w:ascii="PingFang SC Regular" w:eastAsia="PingFang SC Regular" w:hAnsi="Helvetica" w:cs="PingFang SC Regular" w:hint="eastAsia"/>
          <w:kern w:val="0"/>
        </w:rPr>
        <w:t>滑动时会切换到该</w:t>
      </w:r>
      <w:r w:rsidRPr="00CA7C3A">
        <w:rPr>
          <w:rFonts w:ascii="Helvetica" w:eastAsia="PingFang SC Regular" w:hAnsi="Helvetica" w:cs="Helvetica"/>
          <w:kern w:val="0"/>
        </w:rPr>
        <w:t>Mode</w:t>
      </w:r>
    </w:p>
    <w:p w:rsidR="00CA7C3A" w:rsidRPr="00CA7C3A" w:rsidRDefault="00CA7C3A" w:rsidP="00CA7C3A">
      <w:pPr>
        <w:widowControl/>
        <w:numPr>
          <w:ilvl w:val="0"/>
          <w:numId w:val="4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UIInitializationRunLoopMode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run loop</w:t>
      </w:r>
      <w:r w:rsidRPr="00CA7C3A">
        <w:rPr>
          <w:rFonts w:ascii="PingFang SC Regular" w:eastAsia="PingFang SC Regular" w:hAnsi="Helvetica" w:cs="PingFang SC Regular" w:hint="eastAsia"/>
          <w:kern w:val="0"/>
        </w:rPr>
        <w:t>启动时，会切换到该</w:t>
      </w:r>
      <w:r w:rsidRPr="00CA7C3A">
        <w:rPr>
          <w:rFonts w:ascii="Helvetica" w:eastAsia="PingFang SC Regular" w:hAnsi="Helvetica" w:cs="Helvetica"/>
          <w:kern w:val="0"/>
        </w:rPr>
        <w:t>mode</w:t>
      </w:r>
    </w:p>
    <w:p w:rsidR="00CA7C3A" w:rsidRPr="00CA7C3A" w:rsidRDefault="00CA7C3A" w:rsidP="00CA7C3A">
      <w:pPr>
        <w:widowControl/>
        <w:numPr>
          <w:ilvl w:val="0"/>
          <w:numId w:val="4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NSRunLoopCommonModes</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kCFRunLoopCommonModes</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Mode</w:t>
      </w:r>
      <w:r w:rsidRPr="00CA7C3A">
        <w:rPr>
          <w:rFonts w:ascii="PingFang SC Regular" w:eastAsia="PingFang SC Regular" w:hAnsi="Helvetica" w:cs="PingFang SC Regular" w:hint="eastAsia"/>
          <w:kern w:val="0"/>
        </w:rPr>
        <w:t>集合</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w:cs="PingFang SC Regular" w:hint="eastAsia"/>
          <w:color w:val="2F2F2F"/>
          <w:kern w:val="0"/>
        </w:rPr>
        <w:t>苹果公开提供的</w:t>
      </w:r>
      <w:r w:rsidRPr="00CA7C3A">
        <w:rPr>
          <w:rFonts w:ascii="Helvetica Neue" w:eastAsia="PingFang SC Regular" w:hAnsi="Helvetica Neue" w:cs="Helvetica Neue"/>
          <w:color w:val="2F2F2F"/>
          <w:kern w:val="0"/>
        </w:rPr>
        <w:t>Mode</w:t>
      </w:r>
      <w:r w:rsidRPr="00CA7C3A">
        <w:rPr>
          <w:rFonts w:ascii="PingFang SC Regular" w:eastAsia="PingFang SC Regular" w:hAnsi="Helvetica Neue" w:cs="PingFang SC Regular" w:hint="eastAsia"/>
          <w:color w:val="2F2F2F"/>
          <w:kern w:val="0"/>
        </w:rPr>
        <w:t>有两个：</w:t>
      </w:r>
    </w:p>
    <w:p w:rsidR="00CA7C3A" w:rsidRPr="00CA7C3A" w:rsidRDefault="00CA7C3A" w:rsidP="00CA7C3A">
      <w:pPr>
        <w:widowControl/>
        <w:numPr>
          <w:ilvl w:val="0"/>
          <w:numId w:val="4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NSDefaultRunLoopMode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kCFRunLoopDefaultMode</w:t>
      </w:r>
      <w:r w:rsidRPr="00CA7C3A">
        <w:rPr>
          <w:rFonts w:ascii="PingFang SC Regular" w:eastAsia="PingFang SC Regular" w:hAnsi="Helvetica" w:cs="PingFang SC Regular" w:hint="eastAsia"/>
          <w:kern w:val="0"/>
        </w:rPr>
        <w:t>）</w:t>
      </w:r>
    </w:p>
    <w:p w:rsidR="00CA7C3A" w:rsidRPr="00CA7C3A" w:rsidRDefault="00CA7C3A" w:rsidP="00CA7C3A">
      <w:pPr>
        <w:widowControl/>
        <w:numPr>
          <w:ilvl w:val="0"/>
          <w:numId w:val="4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NSRunLoopCommonModes</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kCFRunLoopCommonModes</w:t>
      </w:r>
      <w:r w:rsidRPr="00CA7C3A">
        <w:rPr>
          <w:rFonts w:ascii="PingFang SC Regular" w:eastAsia="PingFang SC Regular" w:hAnsi="Helvetica" w:cs="PingFang SC Regular" w:hint="eastAsia"/>
          <w:kern w:val="0"/>
        </w:rPr>
        <w:t>）</w:t>
      </w:r>
    </w:p>
    <w:p w:rsidR="00CA7C3A" w:rsidRPr="00CA7C3A" w:rsidRDefault="00CA7C3A" w:rsidP="00CA7C3A">
      <w:pPr>
        <w:widowControl/>
        <w:numPr>
          <w:ilvl w:val="0"/>
          <w:numId w:val="4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在编程中：如果我们把一个</w:t>
      </w:r>
      <w:r w:rsidRPr="00CA7C3A">
        <w:rPr>
          <w:rFonts w:ascii="Helvetica Neue" w:eastAsia="PingFang SC Regular" w:hAnsi="Helvetica Neue" w:cs="Helvetica Neue"/>
          <w:kern w:val="0"/>
        </w:rPr>
        <w:t>NSTimer</w:t>
      </w:r>
      <w:r w:rsidRPr="00CA7C3A">
        <w:rPr>
          <w:rFonts w:ascii="PingFang SC Regular" w:eastAsia="PingFang SC Regular" w:hAnsi="Helvetica Neue" w:cs="PingFang SC Regular" w:hint="eastAsia"/>
          <w:kern w:val="0"/>
        </w:rPr>
        <w:t>对象以</w:t>
      </w:r>
      <w:r w:rsidRPr="00CA7C3A">
        <w:rPr>
          <w:rFonts w:ascii="Helvetica Neue" w:eastAsia="PingFang SC Regular" w:hAnsi="Helvetica Neue" w:cs="Helvetica Neue"/>
          <w:kern w:val="0"/>
        </w:rPr>
        <w:t>NSDefaultRunLoopMode</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kCFRunLoopDefaultMode</w:t>
      </w:r>
      <w:r w:rsidRPr="00CA7C3A">
        <w:rPr>
          <w:rFonts w:ascii="PingFang SC Regular" w:eastAsia="PingFang SC Regular" w:hAnsi="Helvetica Neue" w:cs="PingFang SC Regular" w:hint="eastAsia"/>
          <w:kern w:val="0"/>
        </w:rPr>
        <w:t>）添加到主运行循环中的时候</w:t>
      </w:r>
      <w:r w:rsidRPr="00CA7C3A">
        <w:rPr>
          <w:rFonts w:ascii="Helvetica Neue" w:eastAsia="PingFang SC Regular" w:hAnsi="Helvetica Neue" w:cs="Helvetica Neue"/>
          <w:kern w:val="0"/>
        </w:rPr>
        <w:t>, ScrollView</w:t>
      </w:r>
      <w:r w:rsidRPr="00CA7C3A">
        <w:rPr>
          <w:rFonts w:ascii="PingFang SC Regular" w:eastAsia="PingFang SC Regular" w:hAnsi="Helvetica Neue" w:cs="PingFang SC Regular" w:hint="eastAsia"/>
          <w:kern w:val="0"/>
        </w:rPr>
        <w:t>滚动过程中会因为</w:t>
      </w:r>
      <w:r w:rsidRPr="00CA7C3A">
        <w:rPr>
          <w:rFonts w:ascii="Helvetica Neue" w:eastAsia="PingFang SC Regular" w:hAnsi="Helvetica Neue" w:cs="Helvetica Neue"/>
          <w:kern w:val="0"/>
        </w:rPr>
        <w:t>mode</w:t>
      </w:r>
      <w:r w:rsidRPr="00CA7C3A">
        <w:rPr>
          <w:rFonts w:ascii="PingFang SC Regular" w:eastAsia="PingFang SC Regular" w:hAnsi="Helvetica Neue" w:cs="PingFang SC Regular" w:hint="eastAsia"/>
          <w:kern w:val="0"/>
        </w:rPr>
        <w:t>的切换，而导致</w:t>
      </w:r>
      <w:r w:rsidRPr="00CA7C3A">
        <w:rPr>
          <w:rFonts w:ascii="Helvetica Neue" w:eastAsia="PingFang SC Regular" w:hAnsi="Helvetica Neue" w:cs="Helvetica Neue"/>
          <w:kern w:val="0"/>
        </w:rPr>
        <w:t>NSTimer</w:t>
      </w:r>
      <w:r w:rsidRPr="00CA7C3A">
        <w:rPr>
          <w:rFonts w:ascii="PingFang SC Regular" w:eastAsia="PingFang SC Regular" w:hAnsi="Helvetica Neue" w:cs="PingFang SC Regular" w:hint="eastAsia"/>
          <w:kern w:val="0"/>
        </w:rPr>
        <w:t>将不再被调度。当我们滚动的时候，也希望不调度，那就应该使用默认模式。但是，如果希望在滚动时，定时器也要回调，那就应该使用</w:t>
      </w:r>
      <w:r w:rsidRPr="00CA7C3A">
        <w:rPr>
          <w:rFonts w:ascii="Helvetica Neue" w:eastAsia="PingFang SC Regular" w:hAnsi="Helvetica Neue" w:cs="Helvetica Neue"/>
          <w:kern w:val="0"/>
        </w:rPr>
        <w:t>common mode</w:t>
      </w:r>
      <w:r w:rsidRPr="00CA7C3A">
        <w:rPr>
          <w:rFonts w:ascii="PingFang SC Regular" w:eastAsia="PingFang SC Regular" w:hAnsi="Helvetica Neue" w:cs="PingFang SC Regular" w:hint="eastAsia"/>
          <w:kern w:val="0"/>
        </w:rPr>
        <w:t>。</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对于单元格重用的理解</w:t>
      </w:r>
    </w:p>
    <w:p w:rsidR="00CA7C3A" w:rsidRPr="00CA7C3A" w:rsidRDefault="00CA7C3A" w:rsidP="00CA7C3A">
      <w:pPr>
        <w:widowControl/>
        <w:numPr>
          <w:ilvl w:val="0"/>
          <w:numId w:val="4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当屏幕上滑出屏幕时，系统会把这个单元格添加到重用队列中，等待被重用，当有新单元从屏幕外滑入屏幕内时，从重用队列中找看有没有可以重用的单元格，若有，就直接用，没有就重新创建一个。</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解决</w:t>
      </w:r>
      <w:r w:rsidRPr="00CA7C3A">
        <w:rPr>
          <w:rFonts w:ascii="Helvetica Neue" w:eastAsia="PingFang SC Regular" w:hAnsi="Helvetica Neue" w:cs="Helvetica Neue"/>
          <w:b/>
          <w:bCs/>
          <w:color w:val="16A53F"/>
          <w:kern w:val="0"/>
        </w:rPr>
        <w:t>cell</w:t>
      </w:r>
      <w:r w:rsidRPr="00CA7C3A">
        <w:rPr>
          <w:rFonts w:ascii="PingFang SC Regular" w:eastAsia="PingFang SC Regular" w:hAnsi="Helvetica Neue" w:cs="PingFang SC Regular" w:hint="eastAsia"/>
          <w:b/>
          <w:bCs/>
          <w:color w:val="16A53F"/>
          <w:kern w:val="0"/>
        </w:rPr>
        <w:t>重用的问题</w:t>
      </w:r>
    </w:p>
    <w:p w:rsidR="00CA7C3A" w:rsidRPr="00CA7C3A" w:rsidRDefault="00CA7C3A" w:rsidP="00CA7C3A">
      <w:pPr>
        <w:widowControl/>
        <w:numPr>
          <w:ilvl w:val="0"/>
          <w:numId w:val="5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UITableView</w:t>
      </w:r>
      <w:r w:rsidRPr="00CA7C3A">
        <w:rPr>
          <w:rFonts w:ascii="PingFang SC Regular" w:eastAsia="PingFang SC Regular" w:hAnsi="Helvetica Neue" w:cs="PingFang SC Regular" w:hint="eastAsia"/>
          <w:kern w:val="0"/>
        </w:rPr>
        <w:t>通过重用单元格来达到节省内存的目的，通过为每个单元格指定一个重用标示（</w:t>
      </w:r>
      <w:r w:rsidRPr="00CA7C3A">
        <w:rPr>
          <w:rFonts w:ascii="Helvetica Neue" w:eastAsia="PingFang SC Regular" w:hAnsi="Helvetica Neue" w:cs="Helvetica Neue"/>
          <w:kern w:val="0"/>
        </w:rPr>
        <w:t>reuseidentifier</w:t>
      </w:r>
      <w:r w:rsidRPr="00CA7C3A">
        <w:rPr>
          <w:rFonts w:ascii="PingFang SC Regular" w:eastAsia="PingFang SC Regular" w:hAnsi="Helvetica Neue" w:cs="PingFang SC Regular" w:hint="eastAsia"/>
          <w:kern w:val="0"/>
        </w:rPr>
        <w:t>），即指定了单元格的种类，以及当单元格滚出屏幕时，允许恢复单元格以便复用。对于不同种类的单元格使用不同的</w:t>
      </w:r>
      <w:r w:rsidRPr="00CA7C3A">
        <w:rPr>
          <w:rFonts w:ascii="Helvetica Neue" w:eastAsia="PingFang SC Regular" w:hAnsi="Helvetica Neue" w:cs="Helvetica Neue"/>
          <w:kern w:val="0"/>
        </w:rPr>
        <w:t>ID</w:t>
      </w:r>
      <w:r w:rsidRPr="00CA7C3A">
        <w:rPr>
          <w:rFonts w:ascii="PingFang SC Regular" w:eastAsia="PingFang SC Regular" w:hAnsi="Helvetica Neue" w:cs="PingFang SC Regular" w:hint="eastAsia"/>
          <w:kern w:val="0"/>
        </w:rPr>
        <w:t>，对于简单的表格，一个标示符就够了。</w:t>
      </w:r>
    </w:p>
    <w:p w:rsidR="00CA7C3A" w:rsidRPr="00CA7C3A" w:rsidRDefault="00CA7C3A" w:rsidP="00CA7C3A">
      <w:pPr>
        <w:widowControl/>
        <w:numPr>
          <w:ilvl w:val="0"/>
          <w:numId w:val="5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如一个</w:t>
      </w:r>
      <w:r w:rsidRPr="00CA7C3A">
        <w:rPr>
          <w:rFonts w:ascii="Helvetica Neue" w:eastAsia="PingFang SC Regular" w:hAnsi="Helvetica Neue" w:cs="Helvetica Neue"/>
          <w:kern w:val="0"/>
        </w:rPr>
        <w:t>TableView</w:t>
      </w:r>
      <w:r w:rsidRPr="00CA7C3A">
        <w:rPr>
          <w:rFonts w:ascii="PingFang SC Regular" w:eastAsia="PingFang SC Regular" w:hAnsi="Helvetica Neue" w:cs="PingFang SC Regular" w:hint="eastAsia"/>
          <w:kern w:val="0"/>
        </w:rPr>
        <w:t>中有</w:t>
      </w:r>
      <w:r w:rsidRPr="00CA7C3A">
        <w:rPr>
          <w:rFonts w:ascii="Helvetica Neue" w:eastAsia="PingFang SC Regular" w:hAnsi="Helvetica Neue" w:cs="Helvetica Neue"/>
          <w:kern w:val="0"/>
        </w:rPr>
        <w:t>10</w:t>
      </w:r>
      <w:r w:rsidRPr="00CA7C3A">
        <w:rPr>
          <w:rFonts w:ascii="PingFang SC Regular" w:eastAsia="PingFang SC Regular" w:hAnsi="Helvetica Neue" w:cs="PingFang SC Regular" w:hint="eastAsia"/>
          <w:kern w:val="0"/>
        </w:rPr>
        <w:t>个单元格，但屏幕最多显示</w:t>
      </w:r>
      <w:r w:rsidRPr="00CA7C3A">
        <w:rPr>
          <w:rFonts w:ascii="Helvetica Neue" w:eastAsia="PingFang SC Regular" w:hAnsi="Helvetica Neue" w:cs="Helvetica Neue"/>
          <w:kern w:val="0"/>
        </w:rPr>
        <w:t>4</w:t>
      </w:r>
      <w:r w:rsidRPr="00CA7C3A">
        <w:rPr>
          <w:rFonts w:ascii="PingFang SC Regular" w:eastAsia="PingFang SC Regular" w:hAnsi="Helvetica Neue" w:cs="PingFang SC Regular" w:hint="eastAsia"/>
          <w:kern w:val="0"/>
        </w:rPr>
        <w:t>个，实际上</w:t>
      </w:r>
      <w:r w:rsidRPr="00CA7C3A">
        <w:rPr>
          <w:rFonts w:ascii="Helvetica Neue" w:eastAsia="PingFang SC Regular" w:hAnsi="Helvetica Neue" w:cs="Helvetica Neue"/>
          <w:kern w:val="0"/>
        </w:rPr>
        <w:t>iPhone</w:t>
      </w:r>
      <w:r w:rsidRPr="00CA7C3A">
        <w:rPr>
          <w:rFonts w:ascii="PingFang SC Regular" w:eastAsia="PingFang SC Regular" w:hAnsi="Helvetica Neue" w:cs="PingFang SC Regular" w:hint="eastAsia"/>
          <w:kern w:val="0"/>
        </w:rPr>
        <w:t>只为其分配</w:t>
      </w:r>
      <w:r w:rsidRPr="00CA7C3A">
        <w:rPr>
          <w:rFonts w:ascii="Helvetica Neue" w:eastAsia="PingFang SC Regular" w:hAnsi="Helvetica Neue" w:cs="Helvetica Neue"/>
          <w:kern w:val="0"/>
        </w:rPr>
        <w:t>4</w:t>
      </w:r>
      <w:r w:rsidRPr="00CA7C3A">
        <w:rPr>
          <w:rFonts w:ascii="PingFang SC Regular" w:eastAsia="PingFang SC Regular" w:hAnsi="Helvetica Neue" w:cs="PingFang SC Regular" w:hint="eastAsia"/>
          <w:kern w:val="0"/>
        </w:rPr>
        <w:t>个单元格的内存，没有分配</w:t>
      </w:r>
      <w:r w:rsidRPr="00CA7C3A">
        <w:rPr>
          <w:rFonts w:ascii="Helvetica Neue" w:eastAsia="PingFang SC Regular" w:hAnsi="Helvetica Neue" w:cs="Helvetica Neue"/>
          <w:kern w:val="0"/>
        </w:rPr>
        <w:t>10</w:t>
      </w:r>
      <w:r w:rsidRPr="00CA7C3A">
        <w:rPr>
          <w:rFonts w:ascii="PingFang SC Regular" w:eastAsia="PingFang SC Regular" w:hAnsi="Helvetica Neue" w:cs="PingFang SC Regular" w:hint="eastAsia"/>
          <w:kern w:val="0"/>
        </w:rPr>
        <w:t>个，当滚动单元格时，屏幕内显示的单元格重复使用这</w:t>
      </w:r>
      <w:r w:rsidRPr="00CA7C3A">
        <w:rPr>
          <w:rFonts w:ascii="Helvetica Neue" w:eastAsia="PingFang SC Regular" w:hAnsi="Helvetica Neue" w:cs="Helvetica Neue"/>
          <w:kern w:val="0"/>
        </w:rPr>
        <w:t>4</w:t>
      </w:r>
      <w:r w:rsidRPr="00CA7C3A">
        <w:rPr>
          <w:rFonts w:ascii="PingFang SC Regular" w:eastAsia="PingFang SC Regular" w:hAnsi="Helvetica Neue" w:cs="PingFang SC Regular" w:hint="eastAsia"/>
          <w:kern w:val="0"/>
        </w:rPr>
        <w:t>个内存。实际上分配的</w:t>
      </w:r>
      <w:r w:rsidRPr="00CA7C3A">
        <w:rPr>
          <w:rFonts w:ascii="Helvetica Neue" w:eastAsia="PingFang SC Regular" w:hAnsi="Helvetica Neue" w:cs="Helvetica Neue"/>
          <w:kern w:val="0"/>
        </w:rPr>
        <w:t>cell</w:t>
      </w:r>
      <w:r w:rsidRPr="00CA7C3A">
        <w:rPr>
          <w:rFonts w:ascii="PingFang SC Regular" w:eastAsia="PingFang SC Regular" w:hAnsi="Helvetica Neue" w:cs="PingFang SC Regular" w:hint="eastAsia"/>
          <w:kern w:val="0"/>
        </w:rPr>
        <w:t>的个数为屏幕最大显示数，当有新的</w:t>
      </w:r>
      <w:r w:rsidRPr="00CA7C3A">
        <w:rPr>
          <w:rFonts w:ascii="Helvetica Neue" w:eastAsia="PingFang SC Regular" w:hAnsi="Helvetica Neue" w:cs="Helvetica Neue"/>
          <w:kern w:val="0"/>
        </w:rPr>
        <w:t>cell</w:t>
      </w:r>
      <w:r w:rsidRPr="00CA7C3A">
        <w:rPr>
          <w:rFonts w:ascii="PingFang SC Regular" w:eastAsia="PingFang SC Regular" w:hAnsi="Helvetica Neue" w:cs="PingFang SC Regular" w:hint="eastAsia"/>
          <w:kern w:val="0"/>
        </w:rPr>
        <w:t>进入屏幕时，会随机调用已经滚出屏幕的</w:t>
      </w:r>
      <w:r w:rsidRPr="00CA7C3A">
        <w:rPr>
          <w:rFonts w:ascii="Helvetica Neue" w:eastAsia="PingFang SC Regular" w:hAnsi="Helvetica Neue" w:cs="Helvetica Neue"/>
          <w:kern w:val="0"/>
        </w:rPr>
        <w:t>Cell</w:t>
      </w:r>
      <w:r w:rsidRPr="00CA7C3A">
        <w:rPr>
          <w:rFonts w:ascii="PingFang SC Regular" w:eastAsia="PingFang SC Regular" w:hAnsi="Helvetica Neue" w:cs="PingFang SC Regular" w:hint="eastAsia"/>
          <w:kern w:val="0"/>
        </w:rPr>
        <w:t>所占的内存，这就是</w:t>
      </w:r>
      <w:r w:rsidRPr="00CA7C3A">
        <w:rPr>
          <w:rFonts w:ascii="Helvetica Neue" w:eastAsia="PingFang SC Regular" w:hAnsi="Helvetica Neue" w:cs="Helvetica Neue"/>
          <w:kern w:val="0"/>
        </w:rPr>
        <w:t>Cell</w:t>
      </w:r>
      <w:r w:rsidRPr="00CA7C3A">
        <w:rPr>
          <w:rFonts w:ascii="PingFang SC Regular" w:eastAsia="PingFang SC Regular" w:hAnsi="Helvetica Neue" w:cs="PingFang SC Regular" w:hint="eastAsia"/>
          <w:kern w:val="0"/>
        </w:rPr>
        <w:t>的重用。</w:t>
      </w:r>
    </w:p>
    <w:p w:rsidR="00CA7C3A" w:rsidRPr="00CA7C3A" w:rsidRDefault="00CA7C3A" w:rsidP="00CA7C3A">
      <w:pPr>
        <w:widowControl/>
        <w:numPr>
          <w:ilvl w:val="0"/>
          <w:numId w:val="5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对于多变的自定义</w:t>
      </w:r>
      <w:r w:rsidRPr="00CA7C3A">
        <w:rPr>
          <w:rFonts w:ascii="Helvetica Neue" w:eastAsia="PingFang SC Regular" w:hAnsi="Helvetica Neue" w:cs="Helvetica Neue"/>
          <w:kern w:val="0"/>
        </w:rPr>
        <w:t>Cell</w:t>
      </w:r>
      <w:r w:rsidRPr="00CA7C3A">
        <w:rPr>
          <w:rFonts w:ascii="PingFang SC Regular" w:eastAsia="PingFang SC Regular" w:hAnsi="Helvetica Neue" w:cs="PingFang SC Regular" w:hint="eastAsia"/>
          <w:kern w:val="0"/>
        </w:rPr>
        <w:t>，这种重用机制会导致内容出错，为解决这种出错的方法，把原来的</w:t>
      </w:r>
    </w:p>
    <w:tbl>
      <w:tblPr>
        <w:tblW w:w="14340" w:type="dxa"/>
        <w:tblBorders>
          <w:top w:val="nil"/>
          <w:left w:val="nil"/>
          <w:right w:val="nil"/>
        </w:tblBorders>
        <w:tblLayout w:type="fixed"/>
        <w:tblLook w:val="0000" w:firstRow="0" w:lastRow="0" w:firstColumn="0" w:lastColumn="0" w:noHBand="0" w:noVBand="0"/>
      </w:tblPr>
      <w:tblGrid>
        <w:gridCol w:w="489"/>
        <w:gridCol w:w="13851"/>
      </w:tblGrid>
      <w:tr w:rsidR="00CA7C3A" w:rsidRPr="00CA7C3A">
        <w:tblPrEx>
          <w:tblCellMar>
            <w:top w:w="0" w:type="dxa"/>
            <w:bottom w:w="0" w:type="dxa"/>
          </w:tblCellMar>
        </w:tblPrEx>
        <w:tc>
          <w:tcPr>
            <w:tcW w:w="4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tc>
        <w:tc>
          <w:tcPr>
            <w:tcW w:w="130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UITableViewCell *cell = [tableview dequeueReusableCellWithIdentifier:defineString]</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PingFang SC Regular" w:eastAsia="PingFang SC Regular" w:hAnsi="Courier" w:cs="PingFang SC Regular" w:hint="eastAsia"/>
                <w:color w:val="2F2F2F"/>
                <w:kern w:val="0"/>
              </w:rPr>
              <w:t>修改为：</w:t>
            </w:r>
            <w:r w:rsidRPr="00CA7C3A">
              <w:rPr>
                <w:rFonts w:ascii="Courier" w:eastAsia="PingFang SC Regular" w:hAnsi="Courier" w:cs="Courier"/>
                <w:color w:val="2F2F2F"/>
                <w:kern w:val="0"/>
              </w:rPr>
              <w:t>UITableViewCell *cell = [tableview cellForRowAtIndexPath:indexPath];</w:t>
            </w:r>
          </w:p>
        </w:tc>
      </w:tr>
    </w:tbl>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Courier" w:cs="PingFang SC Regular" w:hint="eastAsia"/>
          <w:color w:val="2F2F2F"/>
          <w:kern w:val="0"/>
        </w:rPr>
        <w:t>这样就解决掉</w:t>
      </w:r>
      <w:r w:rsidRPr="00CA7C3A">
        <w:rPr>
          <w:rFonts w:ascii="Helvetica Neue" w:eastAsia="PingFang SC Regular" w:hAnsi="Helvetica Neue" w:cs="Helvetica Neue"/>
          <w:color w:val="2F2F2F"/>
          <w:kern w:val="0"/>
        </w:rPr>
        <w:t>cell</w:t>
      </w:r>
      <w:r w:rsidRPr="00CA7C3A">
        <w:rPr>
          <w:rFonts w:ascii="PingFang SC Regular" w:eastAsia="PingFang SC Regular" w:hAnsi="Helvetica Neue" w:cs="PingFang SC Regular" w:hint="eastAsia"/>
          <w:color w:val="2F2F2F"/>
          <w:kern w:val="0"/>
        </w:rPr>
        <w:t>重用机制导致的问题。</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Neue" w:cs="PingFang SC Regular" w:hint="eastAsia"/>
          <w:b/>
          <w:bCs/>
          <w:color w:val="16A53F"/>
          <w:kern w:val="0"/>
        </w:rPr>
        <w:t>有</w:t>
      </w:r>
      <w:r w:rsidRPr="00CA7C3A">
        <w:rPr>
          <w:rFonts w:ascii="Helvetica Neue" w:eastAsia="PingFang SC Regular" w:hAnsi="Helvetica Neue" w:cs="Helvetica Neue"/>
          <w:b/>
          <w:bCs/>
          <w:color w:val="16A53F"/>
          <w:kern w:val="0"/>
        </w:rPr>
        <w:t>a</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b</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c</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d 4</w:t>
      </w:r>
      <w:r w:rsidRPr="00CA7C3A">
        <w:rPr>
          <w:rFonts w:ascii="PingFang SC Regular" w:eastAsia="PingFang SC Regular" w:hAnsi="Helvetica Neue" w:cs="PingFang SC Regular" w:hint="eastAsia"/>
          <w:b/>
          <w:bCs/>
          <w:color w:val="16A53F"/>
          <w:kern w:val="0"/>
        </w:rPr>
        <w:t>个异步请求，如何判断</w:t>
      </w:r>
      <w:r w:rsidRPr="00CA7C3A">
        <w:rPr>
          <w:rFonts w:ascii="Helvetica Neue" w:eastAsia="PingFang SC Regular" w:hAnsi="Helvetica Neue" w:cs="Helvetica Neue"/>
          <w:b/>
          <w:bCs/>
          <w:color w:val="16A53F"/>
          <w:kern w:val="0"/>
        </w:rPr>
        <w:t>a</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b</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c</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d</w:t>
      </w:r>
      <w:r w:rsidRPr="00CA7C3A">
        <w:rPr>
          <w:rFonts w:ascii="PingFang SC Regular" w:eastAsia="PingFang SC Regular" w:hAnsi="Helvetica Neue" w:cs="PingFang SC Regular" w:hint="eastAsia"/>
          <w:b/>
          <w:bCs/>
          <w:color w:val="16A53F"/>
          <w:kern w:val="0"/>
        </w:rPr>
        <w:t>都完成执行？如果需要</w:t>
      </w:r>
      <w:r w:rsidRPr="00CA7C3A">
        <w:rPr>
          <w:rFonts w:ascii="Helvetica Neue" w:eastAsia="PingFang SC Regular" w:hAnsi="Helvetica Neue" w:cs="Helvetica Neue"/>
          <w:b/>
          <w:bCs/>
          <w:color w:val="16A53F"/>
          <w:kern w:val="0"/>
        </w:rPr>
        <w:t>a</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b</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c</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d</w:t>
      </w:r>
      <w:r w:rsidRPr="00CA7C3A">
        <w:rPr>
          <w:rFonts w:ascii="PingFang SC Regular" w:eastAsia="PingFang SC Regular" w:hAnsi="Helvetica Neue" w:cs="PingFang SC Regular" w:hint="eastAsia"/>
          <w:b/>
          <w:bCs/>
          <w:color w:val="16A53F"/>
          <w:kern w:val="0"/>
        </w:rPr>
        <w:t>顺序执行，该如何实现？</w:t>
      </w:r>
    </w:p>
    <w:p w:rsidR="00CA7C3A" w:rsidRPr="00CA7C3A" w:rsidRDefault="00CA7C3A" w:rsidP="00CA7C3A">
      <w:pPr>
        <w:widowControl/>
        <w:numPr>
          <w:ilvl w:val="0"/>
          <w:numId w:val="5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对于这四个异步请求，要判断都执行完成最简单的方式就是通过</w:t>
      </w:r>
      <w:r w:rsidRPr="00CA7C3A">
        <w:rPr>
          <w:rFonts w:ascii="Helvetica Neue" w:eastAsia="PingFang SC Regular" w:hAnsi="Helvetica Neue" w:cs="Helvetica Neue"/>
          <w:kern w:val="0"/>
        </w:rPr>
        <w:t>GCD</w:t>
      </w:r>
      <w:r w:rsidRPr="00CA7C3A">
        <w:rPr>
          <w:rFonts w:ascii="PingFang SC Regular" w:eastAsia="PingFang SC Regular" w:hAnsi="Helvetica Neue" w:cs="PingFang SC Regular" w:hint="eastAsia"/>
          <w:kern w:val="0"/>
        </w:rPr>
        <w:t>的</w:t>
      </w:r>
      <w:r w:rsidRPr="00CA7C3A">
        <w:rPr>
          <w:rFonts w:ascii="Helvetica Neue" w:eastAsia="PingFang SC Regular" w:hAnsi="Helvetica Neue" w:cs="Helvetica Neue"/>
          <w:kern w:val="0"/>
        </w:rPr>
        <w:t>group</w:t>
      </w:r>
      <w:r w:rsidRPr="00CA7C3A">
        <w:rPr>
          <w:rFonts w:ascii="PingFang SC Regular" w:eastAsia="PingFang SC Regular" w:hAnsi="Helvetica Neue" w:cs="PingFang SC Regular" w:hint="eastAsia"/>
          <w:kern w:val="0"/>
        </w:rPr>
        <w:t>来实现：</w:t>
      </w:r>
    </w:p>
    <w:tbl>
      <w:tblPr>
        <w:tblW w:w="14340" w:type="dxa"/>
        <w:tblBorders>
          <w:top w:val="nil"/>
          <w:left w:val="nil"/>
          <w:right w:val="nil"/>
        </w:tblBorders>
        <w:tblLayout w:type="fixed"/>
        <w:tblLook w:val="0000" w:firstRow="0" w:lastRow="0" w:firstColumn="0" w:lastColumn="0" w:noHBand="0" w:noVBand="0"/>
      </w:tblPr>
      <w:tblGrid>
        <w:gridCol w:w="361"/>
        <w:gridCol w:w="13979"/>
      </w:tblGrid>
      <w:tr w:rsidR="00CA7C3A" w:rsidRPr="00CA7C3A">
        <w:tblPrEx>
          <w:tblCellMar>
            <w:top w:w="0" w:type="dxa"/>
            <w:bottom w:w="0" w:type="dxa"/>
          </w:tblCellMar>
        </w:tblPrEx>
        <w:tc>
          <w:tcPr>
            <w:tcW w:w="3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7</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8</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9</w:t>
            </w:r>
          </w:p>
        </w:tc>
        <w:tc>
          <w:tcPr>
            <w:tcW w:w="131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dispatch_queue_t queue = dispatch_get_global_queue(DISPATCH_QUEUE_PRIORITY_DEFAULT, 0);</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dispatch_group_t group = dispatch_group_create();</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dispatch_group_async(group, queue, ^{ /*</w:t>
            </w:r>
            <w:r w:rsidRPr="00CA7C3A">
              <w:rPr>
                <w:rFonts w:ascii="PingFang SC Regular" w:eastAsia="PingFang SC Regular" w:hAnsi="Courier" w:cs="PingFang SC Regular" w:hint="eastAsia"/>
                <w:color w:val="2F2F2F"/>
                <w:kern w:val="0"/>
              </w:rPr>
              <w:t>任务</w:t>
            </w:r>
            <w:r w:rsidRPr="00CA7C3A">
              <w:rPr>
                <w:rFonts w:ascii="Courier" w:eastAsia="PingFang SC Regular" w:hAnsi="Courier" w:cs="Courier"/>
                <w:color w:val="2F2F2F"/>
                <w:kern w:val="0"/>
              </w:rPr>
              <w:t>a */</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dispatch_group_async(group, queue, ^{ /*</w:t>
            </w:r>
            <w:r w:rsidRPr="00CA7C3A">
              <w:rPr>
                <w:rFonts w:ascii="PingFang SC Regular" w:eastAsia="PingFang SC Regular" w:hAnsi="Courier" w:cs="PingFang SC Regular" w:hint="eastAsia"/>
                <w:color w:val="2F2F2F"/>
                <w:kern w:val="0"/>
              </w:rPr>
              <w:t>任务</w:t>
            </w:r>
            <w:r w:rsidRPr="00CA7C3A">
              <w:rPr>
                <w:rFonts w:ascii="Courier" w:eastAsia="PingFang SC Regular" w:hAnsi="Courier" w:cs="Courier"/>
                <w:color w:val="2F2F2F"/>
                <w:kern w:val="0"/>
              </w:rPr>
              <w:t>b */</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dispatch_group_async(group, queue, ^{ /*</w:t>
            </w:r>
            <w:r w:rsidRPr="00CA7C3A">
              <w:rPr>
                <w:rFonts w:ascii="PingFang SC Regular" w:eastAsia="PingFang SC Regular" w:hAnsi="Courier" w:cs="PingFang SC Regular" w:hint="eastAsia"/>
                <w:color w:val="2F2F2F"/>
                <w:kern w:val="0"/>
              </w:rPr>
              <w:t>任务</w:t>
            </w:r>
            <w:r w:rsidRPr="00CA7C3A">
              <w:rPr>
                <w:rFonts w:ascii="Courier" w:eastAsia="PingFang SC Regular" w:hAnsi="Courier" w:cs="Courier"/>
                <w:color w:val="2F2F2F"/>
                <w:kern w:val="0"/>
              </w:rPr>
              <w:t>c */</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dispatch_group_async(group, queue, ^{ /*</w:t>
            </w:r>
            <w:r w:rsidRPr="00CA7C3A">
              <w:rPr>
                <w:rFonts w:ascii="PingFang SC Regular" w:eastAsia="PingFang SC Regular" w:hAnsi="Courier" w:cs="PingFang SC Regular" w:hint="eastAsia"/>
                <w:color w:val="2F2F2F"/>
                <w:kern w:val="0"/>
              </w:rPr>
              <w:t>任务</w:t>
            </w:r>
            <w:r w:rsidRPr="00CA7C3A">
              <w:rPr>
                <w:rFonts w:ascii="Courier" w:eastAsia="PingFang SC Regular" w:hAnsi="Courier" w:cs="Courier"/>
                <w:color w:val="2F2F2F"/>
                <w:kern w:val="0"/>
              </w:rPr>
              <w:t>d */</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dispatch_group_notify(group,dispatch_get_main_queue(), ^{</w:t>
            </w:r>
          </w:p>
          <w:p w:rsidR="00CA7C3A" w:rsidRPr="00CA7C3A" w:rsidRDefault="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Courier" w:eastAsia="PingFang SC Regular" w:hAnsi="Courier" w:cs="Courier"/>
                <w:color w:val="2F2F2F"/>
                <w:kern w:val="0"/>
              </w:rPr>
              <w:t> // </w:t>
            </w:r>
            <w:r w:rsidRPr="00CA7C3A">
              <w:rPr>
                <w:rFonts w:ascii="PingFang SC Regular" w:eastAsia="PingFang SC Regular" w:hAnsi="Courier" w:cs="PingFang SC Regular" w:hint="eastAsia"/>
                <w:color w:val="2F2F2F"/>
                <w:kern w:val="0"/>
              </w:rPr>
              <w:t>在</w:t>
            </w:r>
            <w:r w:rsidRPr="00CA7C3A">
              <w:rPr>
                <w:rFonts w:ascii="Courier" w:eastAsia="PingFang SC Regular" w:hAnsi="Courier" w:cs="Courier"/>
                <w:color w:val="2F2F2F"/>
                <w:kern w:val="0"/>
              </w:rPr>
              <w:t>a</w:t>
            </w:r>
            <w:r w:rsidRPr="00CA7C3A">
              <w:rPr>
                <w:rFonts w:ascii="PingFang SC Regular" w:eastAsia="PingFang SC Regular" w:hAnsi="Courier" w:cs="PingFang SC Regular" w:hint="eastAsia"/>
                <w:color w:val="2F2F2F"/>
                <w:kern w:val="0"/>
              </w:rPr>
              <w:t>、</w:t>
            </w:r>
            <w:r w:rsidRPr="00CA7C3A">
              <w:rPr>
                <w:rFonts w:ascii="Courier" w:eastAsia="PingFang SC Regular" w:hAnsi="Courier" w:cs="Courier"/>
                <w:color w:val="2F2F2F"/>
                <w:kern w:val="0"/>
              </w:rPr>
              <w:t>b</w:t>
            </w:r>
            <w:r w:rsidRPr="00CA7C3A">
              <w:rPr>
                <w:rFonts w:ascii="PingFang SC Regular" w:eastAsia="PingFang SC Regular" w:hAnsi="Courier" w:cs="PingFang SC Regular" w:hint="eastAsia"/>
                <w:color w:val="2F2F2F"/>
                <w:kern w:val="0"/>
              </w:rPr>
              <w:t>、</w:t>
            </w:r>
            <w:r w:rsidRPr="00CA7C3A">
              <w:rPr>
                <w:rFonts w:ascii="Courier" w:eastAsia="PingFang SC Regular" w:hAnsi="Courier" w:cs="Courier"/>
                <w:color w:val="2F2F2F"/>
                <w:kern w:val="0"/>
              </w:rPr>
              <w:t>c</w:t>
            </w:r>
            <w:r w:rsidRPr="00CA7C3A">
              <w:rPr>
                <w:rFonts w:ascii="PingFang SC Regular" w:eastAsia="PingFang SC Regular" w:hAnsi="Courier" w:cs="PingFang SC Regular" w:hint="eastAsia"/>
                <w:color w:val="2F2F2F"/>
                <w:kern w:val="0"/>
              </w:rPr>
              <w:t>、</w:t>
            </w:r>
            <w:r w:rsidRPr="00CA7C3A">
              <w:rPr>
                <w:rFonts w:ascii="Courier" w:eastAsia="PingFang SC Regular" w:hAnsi="Courier" w:cs="Courier"/>
                <w:color w:val="2F2F2F"/>
                <w:kern w:val="0"/>
              </w:rPr>
              <w:t>d</w:t>
            </w:r>
            <w:r w:rsidRPr="00CA7C3A">
              <w:rPr>
                <w:rFonts w:ascii="PingFang SC Regular" w:eastAsia="PingFang SC Regular" w:hAnsi="Courier" w:cs="PingFang SC Regular" w:hint="eastAsia"/>
                <w:color w:val="2F2F2F"/>
                <w:kern w:val="0"/>
              </w:rPr>
              <w:t>异步执行完成后，会回调这里</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w:t>
            </w:r>
          </w:p>
        </w:tc>
      </w:tr>
    </w:tbl>
    <w:p w:rsidR="00CA7C3A" w:rsidRPr="00CA7C3A" w:rsidRDefault="00CA7C3A" w:rsidP="00CA7C3A">
      <w:pPr>
        <w:widowControl/>
        <w:numPr>
          <w:ilvl w:val="0"/>
          <w:numId w:val="5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当然，我们还可以使用非常老套的方法来处理，通过四个变量来标识</w:t>
      </w:r>
      <w:r w:rsidRPr="00CA7C3A">
        <w:rPr>
          <w:rFonts w:ascii="Helvetica Neue" w:eastAsia="PingFang SC Regular" w:hAnsi="Helvetica Neue" w:cs="Helvetica Neue"/>
          <w:kern w:val="0"/>
        </w:rPr>
        <w:t>a</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b</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c</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d</w:t>
      </w:r>
      <w:r w:rsidRPr="00CA7C3A">
        <w:rPr>
          <w:rFonts w:ascii="PingFang SC Regular" w:eastAsia="PingFang SC Regular" w:hAnsi="Helvetica Neue" w:cs="PingFang SC Regular" w:hint="eastAsia"/>
          <w:kern w:val="0"/>
        </w:rPr>
        <w:t>四个任务是否完成，然后在</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中让其等待，当完成时才退出</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。但是这样做会让后面的代码得不到执行，直到</w:t>
      </w:r>
      <w:r w:rsidRPr="00CA7C3A">
        <w:rPr>
          <w:rFonts w:ascii="Helvetica Neue" w:eastAsia="PingFang SC Regular" w:hAnsi="Helvetica Neue" w:cs="Helvetica Neue"/>
          <w:kern w:val="0"/>
        </w:rPr>
        <w:t>Run loop</w:t>
      </w:r>
      <w:r w:rsidRPr="00CA7C3A">
        <w:rPr>
          <w:rFonts w:ascii="PingFang SC Regular" w:eastAsia="PingFang SC Regular" w:hAnsi="Helvetica Neue" w:cs="PingFang SC Regular" w:hint="eastAsia"/>
          <w:kern w:val="0"/>
        </w:rPr>
        <w:t>执行完毕。</w:t>
      </w:r>
    </w:p>
    <w:p w:rsidR="00CA7C3A" w:rsidRPr="00CA7C3A" w:rsidRDefault="00CA7C3A" w:rsidP="00CA7C3A">
      <w:pPr>
        <w:widowControl/>
        <w:numPr>
          <w:ilvl w:val="0"/>
          <w:numId w:val="5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解释：要求顺序执行，那么可以将任务放到串行队列中，自然就是按顺序来异步执行了。</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使用</w:t>
      </w:r>
      <w:r w:rsidRPr="00CA7C3A">
        <w:rPr>
          <w:rFonts w:ascii="Helvetica Neue" w:eastAsia="PingFang SC Regular" w:hAnsi="Helvetica Neue" w:cs="Helvetica Neue"/>
          <w:b/>
          <w:bCs/>
          <w:color w:val="16A53F"/>
          <w:kern w:val="0"/>
        </w:rPr>
        <w:t>block</w:t>
      </w:r>
      <w:r w:rsidRPr="00CA7C3A">
        <w:rPr>
          <w:rFonts w:ascii="PingFang SC Regular" w:eastAsia="PingFang SC Regular" w:hAnsi="Helvetica Neue" w:cs="PingFang SC Regular" w:hint="eastAsia"/>
          <w:b/>
          <w:bCs/>
          <w:color w:val="16A53F"/>
          <w:kern w:val="0"/>
        </w:rPr>
        <w:t>有什么好处？使用</w:t>
      </w:r>
      <w:r w:rsidRPr="00CA7C3A">
        <w:rPr>
          <w:rFonts w:ascii="Helvetica Neue" w:eastAsia="PingFang SC Regular" w:hAnsi="Helvetica Neue" w:cs="Helvetica Neue"/>
          <w:b/>
          <w:bCs/>
          <w:color w:val="16A53F"/>
          <w:kern w:val="0"/>
        </w:rPr>
        <w:t>NSTimer</w:t>
      </w:r>
      <w:r w:rsidRPr="00CA7C3A">
        <w:rPr>
          <w:rFonts w:ascii="PingFang SC Regular" w:eastAsia="PingFang SC Regular" w:hAnsi="Helvetica Neue" w:cs="PingFang SC Regular" w:hint="eastAsia"/>
          <w:b/>
          <w:bCs/>
          <w:color w:val="16A53F"/>
          <w:kern w:val="0"/>
        </w:rPr>
        <w:t>写出一个使用</w:t>
      </w:r>
      <w:r w:rsidRPr="00CA7C3A">
        <w:rPr>
          <w:rFonts w:ascii="Helvetica Neue" w:eastAsia="PingFang SC Regular" w:hAnsi="Helvetica Neue" w:cs="Helvetica Neue"/>
          <w:b/>
          <w:bCs/>
          <w:color w:val="16A53F"/>
          <w:kern w:val="0"/>
        </w:rPr>
        <w:t>block</w:t>
      </w:r>
      <w:r w:rsidRPr="00CA7C3A">
        <w:rPr>
          <w:rFonts w:ascii="PingFang SC Regular" w:eastAsia="PingFang SC Regular" w:hAnsi="Helvetica Neue" w:cs="PingFang SC Regular" w:hint="eastAsia"/>
          <w:b/>
          <w:bCs/>
          <w:color w:val="16A53F"/>
          <w:kern w:val="0"/>
        </w:rPr>
        <w:t>显示（在</w:t>
      </w:r>
      <w:r w:rsidRPr="00CA7C3A">
        <w:rPr>
          <w:rFonts w:ascii="Helvetica Neue" w:eastAsia="PingFang SC Regular" w:hAnsi="Helvetica Neue" w:cs="Helvetica Neue"/>
          <w:b/>
          <w:bCs/>
          <w:color w:val="16A53F"/>
          <w:kern w:val="0"/>
        </w:rPr>
        <w:t>UILabel</w:t>
      </w:r>
      <w:r w:rsidRPr="00CA7C3A">
        <w:rPr>
          <w:rFonts w:ascii="PingFang SC Regular" w:eastAsia="PingFang SC Regular" w:hAnsi="Helvetica Neue" w:cs="PingFang SC Regular" w:hint="eastAsia"/>
          <w:b/>
          <w:bCs/>
          <w:color w:val="16A53F"/>
          <w:kern w:val="0"/>
        </w:rPr>
        <w:t>上）秒表的代码。</w:t>
      </w:r>
    </w:p>
    <w:p w:rsidR="00CA7C3A" w:rsidRPr="00CA7C3A" w:rsidRDefault="00CA7C3A" w:rsidP="00CA7C3A">
      <w:pPr>
        <w:widowControl/>
        <w:numPr>
          <w:ilvl w:val="0"/>
          <w:numId w:val="5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代码紧凑，传值、回调都很方便，省去了写代理的很多代码。</w:t>
      </w:r>
    </w:p>
    <w:p w:rsidR="00CA7C3A" w:rsidRPr="00CA7C3A" w:rsidRDefault="00CA7C3A" w:rsidP="00CA7C3A">
      <w:pPr>
        <w:widowControl/>
        <w:numPr>
          <w:ilvl w:val="0"/>
          <w:numId w:val="5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NSTimer</w:t>
      </w:r>
      <w:r w:rsidRPr="00CA7C3A">
        <w:rPr>
          <w:rFonts w:ascii="PingFang SC Regular" w:eastAsia="PingFang SC Regular" w:hAnsi="Helvetica" w:cs="PingFang SC Regular" w:hint="eastAsia"/>
          <w:kern w:val="0"/>
        </w:rPr>
        <w:t>封装成的</w:t>
      </w:r>
      <w:r w:rsidRPr="00CA7C3A">
        <w:rPr>
          <w:rFonts w:ascii="Helvetica" w:eastAsia="PingFang SC Regular" w:hAnsi="Helvetica" w:cs="Helvetica"/>
          <w:kern w:val="0"/>
        </w:rPr>
        <w:t>block</w:t>
      </w:r>
      <w:r w:rsidRPr="00CA7C3A">
        <w:rPr>
          <w:rFonts w:ascii="PingFang SC Regular" w:eastAsia="PingFang SC Regular" w:hAnsi="Helvetica" w:cs="PingFang SC Regular" w:hint="eastAsia"/>
          <w:kern w:val="0"/>
        </w:rPr>
        <w:t>，具体实现。</w:t>
      </w:r>
    </w:p>
    <w:p w:rsidR="00CA7C3A" w:rsidRPr="00CA7C3A" w:rsidRDefault="00CA7C3A" w:rsidP="00CA7C3A">
      <w:pPr>
        <w:widowControl/>
        <w:numPr>
          <w:ilvl w:val="0"/>
          <w:numId w:val="5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实现方法：</w:t>
      </w:r>
    </w:p>
    <w:tbl>
      <w:tblPr>
        <w:tblW w:w="14340" w:type="dxa"/>
        <w:tblBorders>
          <w:top w:val="nil"/>
          <w:left w:val="nil"/>
          <w:right w:val="nil"/>
        </w:tblBorders>
        <w:tblLayout w:type="fixed"/>
        <w:tblLook w:val="0000" w:firstRow="0" w:lastRow="0" w:firstColumn="0" w:lastColumn="0" w:noHBand="0" w:noVBand="0"/>
      </w:tblPr>
      <w:tblGrid>
        <w:gridCol w:w="1657"/>
        <w:gridCol w:w="12683"/>
      </w:tblGrid>
      <w:tr w:rsidR="00CA7C3A" w:rsidRPr="00CA7C3A">
        <w:tblPrEx>
          <w:tblCellMar>
            <w:top w:w="0" w:type="dxa"/>
            <w:bottom w:w="0" w:type="dxa"/>
          </w:tblCellMar>
        </w:tblPrEx>
        <w:tc>
          <w:tcPr>
            <w:tcW w:w="15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tc>
        <w:tc>
          <w:tcPr>
            <w:tcW w:w="119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NSTimer *timer = [NSTimer scheduledTimerWithTimeInterval:1.0</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repeats:YES</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callback:^()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weakSelf.secondsLabel.text =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[[NSRunLoop currentRunLoop] addTimer:timer forMode:NSRunLoopCommonModes];</w:t>
            </w:r>
          </w:p>
        </w:tc>
      </w:tr>
    </w:tbl>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Courier" w:cs="PingFang SC Regular" w:hint="eastAsia"/>
          <w:b/>
          <w:bCs/>
          <w:color w:val="16A53F"/>
          <w:kern w:val="0"/>
        </w:rPr>
        <w:t>一个</w:t>
      </w:r>
      <w:r w:rsidRPr="00CA7C3A">
        <w:rPr>
          <w:rFonts w:ascii="Helvetica Neue" w:eastAsia="PingFang SC Regular" w:hAnsi="Helvetica Neue" w:cs="Helvetica Neue"/>
          <w:b/>
          <w:bCs/>
          <w:color w:val="16A53F"/>
          <w:kern w:val="0"/>
        </w:rPr>
        <w:t>view</w:t>
      </w:r>
      <w:r w:rsidRPr="00CA7C3A">
        <w:rPr>
          <w:rFonts w:ascii="PingFang SC Regular" w:eastAsia="PingFang SC Regular" w:hAnsi="Helvetica Neue" w:cs="PingFang SC Regular" w:hint="eastAsia"/>
          <w:b/>
          <w:bCs/>
          <w:color w:val="16A53F"/>
          <w:kern w:val="0"/>
        </w:rPr>
        <w:t>已经初始化完毕，</w:t>
      </w:r>
      <w:r w:rsidRPr="00CA7C3A">
        <w:rPr>
          <w:rFonts w:ascii="Helvetica Neue" w:eastAsia="PingFang SC Regular" w:hAnsi="Helvetica Neue" w:cs="Helvetica Neue"/>
          <w:b/>
          <w:bCs/>
          <w:color w:val="16A53F"/>
          <w:kern w:val="0"/>
        </w:rPr>
        <w:t>view</w:t>
      </w:r>
      <w:r w:rsidRPr="00CA7C3A">
        <w:rPr>
          <w:rFonts w:ascii="PingFang SC Regular" w:eastAsia="PingFang SC Regular" w:hAnsi="Helvetica Neue" w:cs="PingFang SC Regular" w:hint="eastAsia"/>
          <w:b/>
          <w:bCs/>
          <w:color w:val="16A53F"/>
          <w:kern w:val="0"/>
        </w:rPr>
        <w:t>上面添加了</w:t>
      </w:r>
      <w:r w:rsidRPr="00CA7C3A">
        <w:rPr>
          <w:rFonts w:ascii="Helvetica Neue" w:eastAsia="PingFang SC Regular" w:hAnsi="Helvetica Neue" w:cs="Helvetica Neue"/>
          <w:b/>
          <w:bCs/>
          <w:color w:val="16A53F"/>
          <w:kern w:val="0"/>
        </w:rPr>
        <w:t>n</w:t>
      </w:r>
      <w:r w:rsidRPr="00CA7C3A">
        <w:rPr>
          <w:rFonts w:ascii="PingFang SC Regular" w:eastAsia="PingFang SC Regular" w:hAnsi="Helvetica Neue" w:cs="PingFang SC Regular" w:hint="eastAsia"/>
          <w:b/>
          <w:bCs/>
          <w:color w:val="16A53F"/>
          <w:kern w:val="0"/>
        </w:rPr>
        <w:t>个</w:t>
      </w:r>
      <w:r w:rsidRPr="00CA7C3A">
        <w:rPr>
          <w:rFonts w:ascii="Helvetica Neue" w:eastAsia="PingFang SC Regular" w:hAnsi="Helvetica Neue" w:cs="Helvetica Neue"/>
          <w:b/>
          <w:bCs/>
          <w:color w:val="16A53F"/>
          <w:kern w:val="0"/>
        </w:rPr>
        <w:t>button</w:t>
      </w:r>
      <w:r w:rsidRPr="00CA7C3A">
        <w:rPr>
          <w:rFonts w:ascii="PingFang SC Regular" w:eastAsia="PingFang SC Regular" w:hAnsi="Helvetica Neue" w:cs="PingFang SC Regular" w:hint="eastAsia"/>
          <w:b/>
          <w:bCs/>
          <w:color w:val="16A53F"/>
          <w:kern w:val="0"/>
        </w:rPr>
        <w:t>，除用</w:t>
      </w:r>
      <w:r w:rsidRPr="00CA7C3A">
        <w:rPr>
          <w:rFonts w:ascii="Helvetica Neue" w:eastAsia="PingFang SC Regular" w:hAnsi="Helvetica Neue" w:cs="Helvetica Neue"/>
          <w:b/>
          <w:bCs/>
          <w:color w:val="16A53F"/>
          <w:kern w:val="0"/>
        </w:rPr>
        <w:t>view</w:t>
      </w:r>
      <w:r w:rsidRPr="00CA7C3A">
        <w:rPr>
          <w:rFonts w:ascii="PingFang SC Regular" w:eastAsia="PingFang SC Regular" w:hAnsi="Helvetica Neue" w:cs="PingFang SC Regular" w:hint="eastAsia"/>
          <w:b/>
          <w:bCs/>
          <w:color w:val="16A53F"/>
          <w:kern w:val="0"/>
        </w:rPr>
        <w:t>的</w:t>
      </w:r>
      <w:r w:rsidRPr="00CA7C3A">
        <w:rPr>
          <w:rFonts w:ascii="Helvetica Neue" w:eastAsia="PingFang SC Regular" w:hAnsi="Helvetica Neue" w:cs="Helvetica Neue"/>
          <w:b/>
          <w:bCs/>
          <w:color w:val="16A53F"/>
          <w:kern w:val="0"/>
        </w:rPr>
        <w:t>tag</w:t>
      </w:r>
      <w:r w:rsidRPr="00CA7C3A">
        <w:rPr>
          <w:rFonts w:ascii="PingFang SC Regular" w:eastAsia="PingFang SC Regular" w:hAnsi="Helvetica Neue" w:cs="PingFang SC Regular" w:hint="eastAsia"/>
          <w:b/>
          <w:bCs/>
          <w:color w:val="16A53F"/>
          <w:kern w:val="0"/>
        </w:rPr>
        <w:t>之外，还可以采用什么办法来找到自己想要的</w:t>
      </w:r>
      <w:r w:rsidRPr="00CA7C3A">
        <w:rPr>
          <w:rFonts w:ascii="Helvetica Neue" w:eastAsia="PingFang SC Regular" w:hAnsi="Helvetica Neue" w:cs="Helvetica Neue"/>
          <w:b/>
          <w:bCs/>
          <w:color w:val="16A53F"/>
          <w:kern w:val="0"/>
        </w:rPr>
        <w:t>button</w:t>
      </w:r>
      <w:r w:rsidRPr="00CA7C3A">
        <w:rPr>
          <w:rFonts w:ascii="PingFang SC Regular" w:eastAsia="PingFang SC Regular" w:hAnsi="Helvetica Neue" w:cs="PingFang SC Regular" w:hint="eastAsia"/>
          <w:b/>
          <w:bCs/>
          <w:color w:val="16A53F"/>
          <w:kern w:val="0"/>
        </w:rPr>
        <w:t>来修改</w:t>
      </w:r>
      <w:r w:rsidRPr="00CA7C3A">
        <w:rPr>
          <w:rFonts w:ascii="Helvetica Neue" w:eastAsia="PingFang SC Regular" w:hAnsi="Helvetica Neue" w:cs="Helvetica Neue"/>
          <w:b/>
          <w:bCs/>
          <w:color w:val="16A53F"/>
          <w:kern w:val="0"/>
        </w:rPr>
        <w:t>button</w:t>
      </w:r>
      <w:r w:rsidRPr="00CA7C3A">
        <w:rPr>
          <w:rFonts w:ascii="PingFang SC Regular" w:eastAsia="PingFang SC Regular" w:hAnsi="Helvetica Neue" w:cs="PingFang SC Regular" w:hint="eastAsia"/>
          <w:b/>
          <w:bCs/>
          <w:color w:val="16A53F"/>
          <w:kern w:val="0"/>
        </w:rPr>
        <w:t>的值。</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有</w:t>
      </w: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种方法解决：</w:t>
      </w:r>
    </w:p>
    <w:p w:rsidR="00CA7C3A" w:rsidRPr="00CA7C3A" w:rsidRDefault="00CA7C3A" w:rsidP="00CA7C3A">
      <w:pPr>
        <w:widowControl/>
        <w:numPr>
          <w:ilvl w:val="0"/>
          <w:numId w:val="5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第一种：如果是点击某个按钮后，才会刷新它的值，其它不用修改，那么不用引用任何按钮，直接在回调时，就已经将接收响应的按钮给传过来了，直接通过它修改即可。</w:t>
      </w:r>
    </w:p>
    <w:p w:rsidR="00CA7C3A" w:rsidRPr="00CA7C3A" w:rsidRDefault="00CA7C3A" w:rsidP="00CA7C3A">
      <w:pPr>
        <w:widowControl/>
        <w:numPr>
          <w:ilvl w:val="0"/>
          <w:numId w:val="5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第二种：点击某个按钮后，所有与之同类型的按钮都要修改值，那么可以通过在创建按钮时将按钮存入到数组中，在需要的时候遍历查找。</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线程与进程的区别和联系</w:t>
      </w:r>
      <w:r w:rsidRPr="00CA7C3A">
        <w:rPr>
          <w:rFonts w:ascii="Helvetica Neue" w:eastAsia="PingFang SC Regular" w:hAnsi="Helvetica Neue" w:cs="Helvetica Neue"/>
          <w:b/>
          <w:bCs/>
          <w:color w:val="16A53F"/>
          <w:kern w:val="0"/>
        </w:rPr>
        <w:t>?</w:t>
      </w:r>
    </w:p>
    <w:p w:rsidR="00CA7C3A" w:rsidRPr="00CA7C3A" w:rsidRDefault="00CA7C3A" w:rsidP="00CA7C3A">
      <w:pPr>
        <w:widowControl/>
        <w:numPr>
          <w:ilvl w:val="0"/>
          <w:numId w:val="5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一个程序至少要有进城</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一个进程至少要有一个线程。</w:t>
      </w:r>
    </w:p>
    <w:p w:rsidR="00CA7C3A" w:rsidRPr="00CA7C3A" w:rsidRDefault="00CA7C3A" w:rsidP="00CA7C3A">
      <w:pPr>
        <w:widowControl/>
        <w:numPr>
          <w:ilvl w:val="0"/>
          <w:numId w:val="5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进程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资源分配的最小独立单元</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进程是具有一定独立功能的程序关于某个数据集合上的一次运行活动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进程是系统进行资源分配和调度的一个独立单位。</w:t>
      </w:r>
    </w:p>
    <w:p w:rsidR="00CA7C3A" w:rsidRPr="00CA7C3A" w:rsidRDefault="00CA7C3A" w:rsidP="00CA7C3A">
      <w:pPr>
        <w:widowControl/>
        <w:numPr>
          <w:ilvl w:val="0"/>
          <w:numId w:val="5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线程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进程下的一个分支</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是进程的实体</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是</w:t>
      </w:r>
      <w:r w:rsidRPr="00CA7C3A">
        <w:rPr>
          <w:rFonts w:ascii="Helvetica Neue" w:eastAsia="PingFang SC Regular" w:hAnsi="Helvetica Neue" w:cs="Helvetica Neue"/>
          <w:kern w:val="0"/>
        </w:rPr>
        <w:t>CPU</w:t>
      </w:r>
      <w:r w:rsidRPr="00CA7C3A">
        <w:rPr>
          <w:rFonts w:ascii="PingFang SC Regular" w:eastAsia="PingFang SC Regular" w:hAnsi="Helvetica Neue" w:cs="PingFang SC Regular" w:hint="eastAsia"/>
          <w:kern w:val="0"/>
        </w:rPr>
        <w:t>调度和分派的基本单元</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它是比进程更小的能独立运行的基本单位</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线程自己基本不拥有系统资源</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只拥有一点在运行中必不可少的资源</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程序计数器、一组寄存器、栈</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，但是它可与同属一个进程的其他线程共享进程所拥有的全部资源。</w:t>
      </w:r>
    </w:p>
    <w:p w:rsidR="00CA7C3A" w:rsidRPr="00CA7C3A" w:rsidRDefault="00CA7C3A" w:rsidP="00CA7C3A">
      <w:pPr>
        <w:widowControl/>
        <w:numPr>
          <w:ilvl w:val="0"/>
          <w:numId w:val="5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进程和线程都是由操作系统所体会的程序运行的基本单元，系统利用该基本单元实现系统对应用的并发性。</w:t>
      </w:r>
    </w:p>
    <w:p w:rsidR="00CA7C3A" w:rsidRPr="00CA7C3A" w:rsidRDefault="00CA7C3A" w:rsidP="00CA7C3A">
      <w:pPr>
        <w:widowControl/>
        <w:numPr>
          <w:ilvl w:val="0"/>
          <w:numId w:val="5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w:t>
      </w:r>
    </w:p>
    <w:p w:rsidR="00CA7C3A" w:rsidRPr="00CA7C3A" w:rsidRDefault="00CA7C3A" w:rsidP="00CA7C3A">
      <w:pPr>
        <w:widowControl/>
        <w:numPr>
          <w:ilvl w:val="0"/>
          <w:numId w:val="5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但对于一些要求同时进行并且又要共享某些变量的并发操作，只能用线程，不能用进程。</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多线程编程</w:t>
      </w:r>
    </w:p>
    <w:p w:rsidR="00CA7C3A" w:rsidRPr="00CA7C3A" w:rsidRDefault="00CA7C3A" w:rsidP="00CA7C3A">
      <w:pPr>
        <w:widowControl/>
        <w:numPr>
          <w:ilvl w:val="0"/>
          <w:numId w:val="5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NSThread:</w:t>
      </w:r>
      <w:r w:rsidRPr="00CA7C3A">
        <w:rPr>
          <w:rFonts w:ascii="PingFang SC Regular" w:eastAsia="PingFang SC Regular" w:hAnsi="Helvetica Neue" w:cs="PingFang SC Regular" w:hint="eastAsia"/>
          <w:kern w:val="0"/>
        </w:rPr>
        <w:t>当需要进行一些耗时操作时会把耗时的操作放到线程中。线程同步：多个线程同时访问一个数据会出问题，</w:t>
      </w:r>
      <w:r w:rsidRPr="00CA7C3A">
        <w:rPr>
          <w:rFonts w:ascii="Helvetica Neue" w:eastAsia="PingFang SC Regular" w:hAnsi="Helvetica Neue" w:cs="Helvetica Neue"/>
          <w:kern w:val="0"/>
        </w:rPr>
        <w:t>NSlock</w:t>
      </w:r>
      <w:r w:rsidRPr="00CA7C3A">
        <w:rPr>
          <w:rFonts w:ascii="PingFang SC Regular" w:eastAsia="PingFang SC Regular" w:hAnsi="Helvetica Neue" w:cs="PingFang SC Regular" w:hint="eastAsia"/>
          <w:kern w:val="0"/>
        </w:rPr>
        <w:t>、线程同步块、</w:t>
      </w:r>
      <w:r w:rsidRPr="00CA7C3A">
        <w:rPr>
          <w:rFonts w:ascii="Helvetica Neue" w:eastAsia="PingFang SC Regular" w:hAnsi="Helvetica Neue" w:cs="Helvetica Neue"/>
          <w:kern w:val="0"/>
        </w:rPr>
        <w:t>@synchronized(self){}</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5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NSOperationQueue</w:t>
      </w:r>
      <w:r w:rsidRPr="00CA7C3A">
        <w:rPr>
          <w:rFonts w:ascii="PingFang SC Regular" w:eastAsia="PingFang SC Regular" w:hAnsi="Helvetica Neue" w:cs="PingFang SC Regular" w:hint="eastAsia"/>
          <w:kern w:val="0"/>
        </w:rPr>
        <w:t>操作队列（不需考虑线程同步问题）。编程的重点都放在</w:t>
      </w:r>
      <w:r w:rsidRPr="00CA7C3A">
        <w:rPr>
          <w:rFonts w:ascii="Helvetica Neue" w:eastAsia="PingFang SC Regular" w:hAnsi="Helvetica Neue" w:cs="Helvetica Neue"/>
          <w:kern w:val="0"/>
        </w:rPr>
        <w:t>main</w:t>
      </w:r>
      <w:r w:rsidRPr="00CA7C3A">
        <w:rPr>
          <w:rFonts w:ascii="PingFang SC Regular" w:eastAsia="PingFang SC Regular" w:hAnsi="Helvetica Neue" w:cs="PingFang SC Regular" w:hint="eastAsia"/>
          <w:kern w:val="0"/>
        </w:rPr>
        <w:t>里面，</w:t>
      </w:r>
      <w:r w:rsidRPr="00CA7C3A">
        <w:rPr>
          <w:rFonts w:ascii="Helvetica Neue" w:eastAsia="PingFang SC Regular" w:hAnsi="Helvetica Neue" w:cs="Helvetica Neue"/>
          <w:kern w:val="0"/>
        </w:rPr>
        <w:t>NSInvocationOperation</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BSBlockOperation</w:t>
      </w:r>
      <w:r w:rsidRPr="00CA7C3A">
        <w:rPr>
          <w:rFonts w:ascii="PingFang SC Regular" w:eastAsia="PingFang SC Regular" w:hAnsi="Helvetica Neue" w:cs="PingFang SC Regular" w:hint="eastAsia"/>
          <w:kern w:val="0"/>
        </w:rPr>
        <w:t>、自定义</w:t>
      </w:r>
      <w:r w:rsidRPr="00CA7C3A">
        <w:rPr>
          <w:rFonts w:ascii="Helvetica Neue" w:eastAsia="PingFang SC Regular" w:hAnsi="Helvetica Neue" w:cs="Helvetica Neue"/>
          <w:kern w:val="0"/>
        </w:rPr>
        <w:t>Operation</w:t>
      </w:r>
      <w:r w:rsidRPr="00CA7C3A">
        <w:rPr>
          <w:rFonts w:ascii="PingFang SC Regular" w:eastAsia="PingFang SC Regular" w:hAnsi="Helvetica Neue" w:cs="PingFang SC Regular" w:hint="eastAsia"/>
          <w:kern w:val="0"/>
        </w:rPr>
        <w:t>。创建一个操作绑定相应的方法，当把操作添加到操作队列中时，操作绑定的方法就会自动执行了，当把操作添加到操作队列中时，默认会调用</w:t>
      </w:r>
      <w:r w:rsidRPr="00CA7C3A">
        <w:rPr>
          <w:rFonts w:ascii="Helvetica Neue" w:eastAsia="PingFang SC Regular" w:hAnsi="Helvetica Neue" w:cs="Helvetica Neue"/>
          <w:kern w:val="0"/>
        </w:rPr>
        <w:t>main</w:t>
      </w:r>
      <w:r w:rsidRPr="00CA7C3A">
        <w:rPr>
          <w:rFonts w:ascii="PingFang SC Regular" w:eastAsia="PingFang SC Regular" w:hAnsi="Helvetica Neue" w:cs="PingFang SC Regular" w:hint="eastAsia"/>
          <w:kern w:val="0"/>
        </w:rPr>
        <w:t>方法。</w:t>
      </w:r>
    </w:p>
    <w:p w:rsidR="00CA7C3A" w:rsidRPr="00CA7C3A" w:rsidRDefault="00CA7C3A" w:rsidP="00CA7C3A">
      <w:pPr>
        <w:widowControl/>
        <w:numPr>
          <w:ilvl w:val="0"/>
          <w:numId w:val="5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GCD</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`Grand Central Dispatch</w:t>
      </w:r>
      <w:r w:rsidRPr="00CA7C3A">
        <w:rPr>
          <w:rFonts w:ascii="PingFang SC Regular" w:eastAsia="PingFang SC Regular" w:hAnsi="Helvetica" w:cs="PingFang SC Regular" w:hint="eastAsia"/>
          <w:kern w:val="0"/>
        </w:rPr>
        <w:t>）宏大的中央调度，串行队列、并发队列、主线程队列；</w:t>
      </w:r>
    </w:p>
    <w:p w:rsidR="00CA7C3A" w:rsidRPr="00CA7C3A" w:rsidRDefault="00CA7C3A" w:rsidP="00CA7C3A">
      <w:pPr>
        <w:widowControl/>
        <w:numPr>
          <w:ilvl w:val="0"/>
          <w:numId w:val="5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同步和异步：同步指第一个任务不执行完，不会开始第二个，异步是不管第一个有没有执行完，都开始第二个。</w:t>
      </w:r>
    </w:p>
    <w:p w:rsidR="00CA7C3A" w:rsidRPr="00CA7C3A" w:rsidRDefault="00CA7C3A" w:rsidP="00CA7C3A">
      <w:pPr>
        <w:widowControl/>
        <w:numPr>
          <w:ilvl w:val="0"/>
          <w:numId w:val="5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串行和并行：串行是多个任务按一定顺序执行，并行是多个任务同时执行；</w:t>
      </w:r>
    </w:p>
    <w:p w:rsidR="00CA7C3A" w:rsidRPr="00CA7C3A" w:rsidRDefault="00CA7C3A" w:rsidP="00CA7C3A">
      <w:pPr>
        <w:widowControl/>
        <w:numPr>
          <w:ilvl w:val="0"/>
          <w:numId w:val="5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代码是在分线程执行，在主线程嘟列中刷新</w:t>
      </w:r>
      <w:r w:rsidRPr="00CA7C3A">
        <w:rPr>
          <w:rFonts w:ascii="Helvetica Neue" w:eastAsia="PingFang SC Regular" w:hAnsi="Helvetica Neue" w:cs="Helvetica Neue"/>
          <w:kern w:val="0"/>
        </w:rPr>
        <w:t>UI</w:t>
      </w:r>
      <w:r w:rsidRPr="00CA7C3A">
        <w:rPr>
          <w:rFonts w:ascii="PingFang SC Regular" w:eastAsia="PingFang SC Regular" w:hAnsi="Helvetica Neue" w:cs="PingFang SC Regular" w:hint="eastAsia"/>
          <w:kern w:val="0"/>
        </w:rPr>
        <w:t>。</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w:cs="PingFang SC Regular" w:hint="eastAsia"/>
          <w:b/>
          <w:bCs/>
          <w:color w:val="2F2F2F"/>
          <w:kern w:val="0"/>
        </w:rPr>
        <w:t>多线程编程是防止主线程堵塞、增加运行效率的最佳方法。</w:t>
      </w:r>
    </w:p>
    <w:p w:rsidR="00CA7C3A" w:rsidRPr="00CA7C3A" w:rsidRDefault="00CA7C3A" w:rsidP="00CA7C3A">
      <w:pPr>
        <w:widowControl/>
        <w:numPr>
          <w:ilvl w:val="0"/>
          <w:numId w:val="5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Apple</w:t>
      </w:r>
      <w:r w:rsidRPr="00CA7C3A">
        <w:rPr>
          <w:rFonts w:ascii="PingFang SC Regular" w:eastAsia="PingFang SC Regular" w:hAnsi="Helvetica Neue" w:cs="PingFang SC Regular" w:hint="eastAsia"/>
          <w:kern w:val="0"/>
        </w:rPr>
        <w:t>提供了</w:t>
      </w:r>
      <w:r w:rsidRPr="00CA7C3A">
        <w:rPr>
          <w:rFonts w:ascii="Helvetica Neue" w:eastAsia="PingFang SC Regular" w:hAnsi="Helvetica Neue" w:cs="Helvetica Neue"/>
          <w:kern w:val="0"/>
        </w:rPr>
        <w:t>NSOperation</w:t>
      </w:r>
      <w:r w:rsidRPr="00CA7C3A">
        <w:rPr>
          <w:rFonts w:ascii="PingFang SC Regular" w:eastAsia="PingFang SC Regular" w:hAnsi="Helvetica Neue" w:cs="PingFang SC Regular" w:hint="eastAsia"/>
          <w:kern w:val="0"/>
        </w:rPr>
        <w:t>这个类，提供了一个优秀的多线程编程方法；</w:t>
      </w:r>
    </w:p>
    <w:p w:rsidR="00CA7C3A" w:rsidRPr="00CA7C3A" w:rsidRDefault="00CA7C3A" w:rsidP="00CA7C3A">
      <w:pPr>
        <w:widowControl/>
        <w:numPr>
          <w:ilvl w:val="0"/>
          <w:numId w:val="5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一个</w:t>
      </w:r>
      <w:r w:rsidRPr="00CA7C3A">
        <w:rPr>
          <w:rFonts w:ascii="Helvetica Neue" w:eastAsia="PingFang SC Regular" w:hAnsi="Helvetica Neue" w:cs="Helvetica Neue"/>
          <w:kern w:val="0"/>
        </w:rPr>
        <w:t>NSOperationQueue</w:t>
      </w:r>
      <w:r w:rsidRPr="00CA7C3A">
        <w:rPr>
          <w:rFonts w:ascii="PingFang SC Regular" w:eastAsia="PingFang SC Regular" w:hAnsi="Helvetica Neue" w:cs="PingFang SC Regular" w:hint="eastAsia"/>
          <w:kern w:val="0"/>
        </w:rPr>
        <w:t>操作队列，相当于一个线程管理器，而非一个线程，因为你可以设置这个线程管理器内可以并行运行的线程数量等。</w:t>
      </w:r>
    </w:p>
    <w:p w:rsidR="00CA7C3A" w:rsidRPr="00CA7C3A" w:rsidRDefault="00CA7C3A" w:rsidP="00CA7C3A">
      <w:pPr>
        <w:widowControl/>
        <w:numPr>
          <w:ilvl w:val="0"/>
          <w:numId w:val="5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多线程是一个比较轻量级的方法来实现单个应用程序内多个代码执行路径。</w:t>
      </w:r>
    </w:p>
    <w:p w:rsidR="00CA7C3A" w:rsidRPr="00CA7C3A" w:rsidRDefault="00CA7C3A" w:rsidP="00CA7C3A">
      <w:pPr>
        <w:widowControl/>
        <w:numPr>
          <w:ilvl w:val="0"/>
          <w:numId w:val="5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iPhoneOS</w:t>
      </w:r>
      <w:r w:rsidRPr="00CA7C3A">
        <w:rPr>
          <w:rFonts w:ascii="PingFang SC Regular" w:eastAsia="PingFang SC Regular" w:hAnsi="Helvetica Neue" w:cs="PingFang SC Regular" w:hint="eastAsia"/>
          <w:kern w:val="0"/>
        </w:rPr>
        <w:t>下的主线程的堆栈大小是</w:t>
      </w:r>
      <w:r w:rsidRPr="00CA7C3A">
        <w:rPr>
          <w:rFonts w:ascii="Helvetica Neue" w:eastAsia="PingFang SC Regular" w:hAnsi="Helvetica Neue" w:cs="Helvetica Neue"/>
          <w:kern w:val="0"/>
        </w:rPr>
        <w:t>1M</w:t>
      </w:r>
      <w:r w:rsidRPr="00CA7C3A">
        <w:rPr>
          <w:rFonts w:ascii="PingFang SC Regular" w:eastAsia="PingFang SC Regular" w:hAnsi="Helvetica Neue" w:cs="PingFang SC Regular" w:hint="eastAsia"/>
          <w:kern w:val="0"/>
        </w:rPr>
        <w:t>。第二个线程开始就是</w:t>
      </w:r>
      <w:r w:rsidRPr="00CA7C3A">
        <w:rPr>
          <w:rFonts w:ascii="Helvetica Neue" w:eastAsia="PingFang SC Regular" w:hAnsi="Helvetica Neue" w:cs="Helvetica Neue"/>
          <w:kern w:val="0"/>
        </w:rPr>
        <w:t>512KB</w:t>
      </w:r>
      <w:r w:rsidRPr="00CA7C3A">
        <w:rPr>
          <w:rFonts w:ascii="PingFang SC Regular" w:eastAsia="PingFang SC Regular" w:hAnsi="Helvetica Neue" w:cs="PingFang SC Regular" w:hint="eastAsia"/>
          <w:kern w:val="0"/>
        </w:rPr>
        <w:t>，并且该值不能通过编译器开关或线程</w:t>
      </w:r>
      <w:r w:rsidRPr="00CA7C3A">
        <w:rPr>
          <w:rFonts w:ascii="Helvetica Neue" w:eastAsia="PingFang SC Regular" w:hAnsi="Helvetica Neue" w:cs="Helvetica Neue"/>
          <w:kern w:val="0"/>
        </w:rPr>
        <w:t>API</w:t>
      </w:r>
      <w:r w:rsidRPr="00CA7C3A">
        <w:rPr>
          <w:rFonts w:ascii="PingFang SC Regular" w:eastAsia="PingFang SC Regular" w:hAnsi="Helvetica Neue" w:cs="PingFang SC Regular" w:hint="eastAsia"/>
          <w:kern w:val="0"/>
        </w:rPr>
        <w:t>函数来更改，只有主线程有直接修改</w:t>
      </w:r>
      <w:r w:rsidRPr="00CA7C3A">
        <w:rPr>
          <w:rFonts w:ascii="Helvetica Neue" w:eastAsia="PingFang SC Regular" w:hAnsi="Helvetica Neue" w:cs="Helvetica Neue"/>
          <w:kern w:val="0"/>
        </w:rPr>
        <w:t>UI</w:t>
      </w:r>
      <w:r w:rsidRPr="00CA7C3A">
        <w:rPr>
          <w:rFonts w:ascii="PingFang SC Regular" w:eastAsia="PingFang SC Regular" w:hAnsi="Helvetica Neue" w:cs="PingFang SC Regular" w:hint="eastAsia"/>
          <w:kern w:val="0"/>
        </w:rPr>
        <w:t>的能力。</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定时器与线程的区别</w:t>
      </w:r>
    </w:p>
    <w:p w:rsidR="00CA7C3A" w:rsidRPr="00CA7C3A" w:rsidRDefault="00CA7C3A" w:rsidP="00CA7C3A">
      <w:pPr>
        <w:widowControl/>
        <w:numPr>
          <w:ilvl w:val="0"/>
          <w:numId w:val="5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定时器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可以执行多次，默认在主线程中。</w:t>
      </w:r>
    </w:p>
    <w:p w:rsidR="00CA7C3A" w:rsidRPr="00CA7C3A" w:rsidRDefault="00CA7C3A" w:rsidP="00CA7C3A">
      <w:pPr>
        <w:widowControl/>
        <w:numPr>
          <w:ilvl w:val="0"/>
          <w:numId w:val="5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线程：只能执行一次。</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Apple</w:t>
      </w:r>
      <w:r w:rsidRPr="00CA7C3A">
        <w:rPr>
          <w:rFonts w:ascii="PingFang SC Regular" w:eastAsia="PingFang SC Regular" w:hAnsi="Helvetica Neue" w:cs="PingFang SC Regular" w:hint="eastAsia"/>
          <w:b/>
          <w:bCs/>
          <w:color w:val="16A53F"/>
          <w:kern w:val="0"/>
        </w:rPr>
        <w:t>设备尺寸和编程尺寸</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iPhone</w:t>
      </w:r>
      <w:r w:rsidRPr="00CA7C3A">
        <w:rPr>
          <w:rFonts w:ascii="PingFang SC Regular" w:eastAsia="PingFang SC Regular" w:hAnsi="Helvetica Neue" w:cs="PingFang SC Regular" w:hint="eastAsia"/>
          <w:color w:val="2F2F2F"/>
          <w:kern w:val="0"/>
        </w:rPr>
        <w:t>设备</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iPod</w:t>
      </w:r>
      <w:r w:rsidRPr="00CA7C3A">
        <w:rPr>
          <w:rFonts w:ascii="PingFang SC Regular" w:eastAsia="PingFang SC Regular" w:hAnsi="Helvetica Neue" w:cs="PingFang SC Regular" w:hint="eastAsia"/>
          <w:color w:val="2F2F2F"/>
          <w:kern w:val="0"/>
        </w:rPr>
        <w:t>设备</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iPad</w:t>
      </w:r>
      <w:r w:rsidRPr="00CA7C3A">
        <w:rPr>
          <w:rFonts w:ascii="PingFang SC Regular" w:eastAsia="PingFang SC Regular" w:hAnsi="Helvetica Neue" w:cs="PingFang SC Regular" w:hint="eastAsia"/>
          <w:color w:val="2F2F2F"/>
          <w:kern w:val="0"/>
        </w:rPr>
        <w:t>设备</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Helvetica Neue" w:eastAsia="PingFang SC Regular" w:hAnsi="Helvetica Neue" w:cs="Helvetica Neue"/>
          <w:b/>
          <w:bCs/>
          <w:color w:val="16A53F"/>
          <w:kern w:val="0"/>
        </w:rPr>
        <w:t>TCP</w:t>
      </w:r>
      <w:r w:rsidRPr="00CA7C3A">
        <w:rPr>
          <w:rFonts w:ascii="PingFang SC Regular" w:eastAsia="PingFang SC Regular" w:hAnsi="Helvetica Neue" w:cs="PingFang SC Regular" w:hint="eastAsia"/>
          <w:b/>
          <w:bCs/>
          <w:color w:val="16A53F"/>
          <w:kern w:val="0"/>
        </w:rPr>
        <w:t>和</w:t>
      </w:r>
      <w:r w:rsidRPr="00CA7C3A">
        <w:rPr>
          <w:rFonts w:ascii="Helvetica Neue" w:eastAsia="PingFang SC Regular" w:hAnsi="Helvetica Neue" w:cs="Helvetica Neue"/>
          <w:b/>
          <w:bCs/>
          <w:color w:val="16A53F"/>
          <w:kern w:val="0"/>
        </w:rPr>
        <w:t>UDP</w:t>
      </w:r>
      <w:r w:rsidRPr="00CA7C3A">
        <w:rPr>
          <w:rFonts w:ascii="PingFang SC Regular" w:eastAsia="PingFang SC Regular" w:hAnsi="Helvetica Neue" w:cs="PingFang SC Regular" w:hint="eastAsia"/>
          <w:b/>
          <w:bCs/>
          <w:color w:val="16A53F"/>
          <w:kern w:val="0"/>
        </w:rPr>
        <w:t>的区别于联系</w:t>
      </w:r>
    </w:p>
    <w:p w:rsidR="00CA7C3A" w:rsidRPr="00CA7C3A" w:rsidRDefault="00CA7C3A" w:rsidP="00CA7C3A">
      <w:pPr>
        <w:widowControl/>
        <w:numPr>
          <w:ilvl w:val="0"/>
          <w:numId w:val="5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TCP</w:t>
      </w:r>
      <w:r w:rsidRPr="00CA7C3A">
        <w:rPr>
          <w:rFonts w:ascii="PingFang SC Regular" w:eastAsia="PingFang SC Regular" w:hAnsi="Helvetica Neue" w:cs="PingFang SC Regular" w:hint="eastAsia"/>
          <w:kern w:val="0"/>
        </w:rPr>
        <w:t>为传输控制层协议，为面向连接、可靠的、点到点的通信；</w:t>
      </w:r>
    </w:p>
    <w:p w:rsidR="00CA7C3A" w:rsidRPr="00CA7C3A" w:rsidRDefault="00CA7C3A" w:rsidP="00CA7C3A">
      <w:pPr>
        <w:widowControl/>
        <w:numPr>
          <w:ilvl w:val="0"/>
          <w:numId w:val="5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UDP</w:t>
      </w:r>
      <w:r w:rsidRPr="00CA7C3A">
        <w:rPr>
          <w:rFonts w:ascii="PingFang SC Regular" w:eastAsia="PingFang SC Regular" w:hAnsi="Helvetica Neue" w:cs="PingFang SC Regular" w:hint="eastAsia"/>
          <w:kern w:val="0"/>
        </w:rPr>
        <w:t>为用户数据报协议，非连接的不可靠的点到多点的通信；</w:t>
      </w:r>
    </w:p>
    <w:p w:rsidR="00CA7C3A" w:rsidRPr="00CA7C3A" w:rsidRDefault="00CA7C3A" w:rsidP="00CA7C3A">
      <w:pPr>
        <w:widowControl/>
        <w:numPr>
          <w:ilvl w:val="0"/>
          <w:numId w:val="5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TCP</w:t>
      </w:r>
      <w:r w:rsidRPr="00CA7C3A">
        <w:rPr>
          <w:rFonts w:ascii="PingFang SC Regular" w:eastAsia="PingFang SC Regular" w:hAnsi="Helvetica Neue" w:cs="PingFang SC Regular" w:hint="eastAsia"/>
          <w:kern w:val="0"/>
        </w:rPr>
        <w:t>侧重可靠传输，</w:t>
      </w:r>
      <w:r w:rsidRPr="00CA7C3A">
        <w:rPr>
          <w:rFonts w:ascii="Helvetica Neue" w:eastAsia="PingFang SC Regular" w:hAnsi="Helvetica Neue" w:cs="Helvetica Neue"/>
          <w:kern w:val="0"/>
        </w:rPr>
        <w:t>UDP</w:t>
      </w:r>
      <w:r w:rsidRPr="00CA7C3A">
        <w:rPr>
          <w:rFonts w:ascii="PingFang SC Regular" w:eastAsia="PingFang SC Regular" w:hAnsi="Helvetica Neue" w:cs="PingFang SC Regular" w:hint="eastAsia"/>
          <w:kern w:val="0"/>
        </w:rPr>
        <w:t>侧重快速传输。</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TCP</w:t>
      </w:r>
      <w:r w:rsidRPr="00CA7C3A">
        <w:rPr>
          <w:rFonts w:ascii="PingFang SC Regular" w:eastAsia="PingFang SC Regular" w:hAnsi="Helvetica Neue" w:cs="PingFang SC Regular" w:hint="eastAsia"/>
          <w:b/>
          <w:bCs/>
          <w:color w:val="16A53F"/>
          <w:kern w:val="0"/>
        </w:rPr>
        <w:t>连接的三次握手</w:t>
      </w:r>
    </w:p>
    <w:p w:rsidR="00CA7C3A" w:rsidRPr="00CA7C3A" w:rsidRDefault="00CA7C3A" w:rsidP="00CA7C3A">
      <w:pPr>
        <w:widowControl/>
        <w:numPr>
          <w:ilvl w:val="0"/>
          <w:numId w:val="6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第一次握手：客户端发送</w:t>
      </w:r>
      <w:r w:rsidRPr="00CA7C3A">
        <w:rPr>
          <w:rFonts w:ascii="Helvetica Neue" w:eastAsia="PingFang SC Regular" w:hAnsi="Helvetica Neue" w:cs="Helvetica Neue"/>
          <w:kern w:val="0"/>
        </w:rPr>
        <w:t>syn</w:t>
      </w:r>
      <w:r w:rsidRPr="00CA7C3A">
        <w:rPr>
          <w:rFonts w:ascii="PingFang SC Regular" w:eastAsia="PingFang SC Regular" w:hAnsi="Helvetica Neue" w:cs="PingFang SC Regular" w:hint="eastAsia"/>
          <w:kern w:val="0"/>
        </w:rPr>
        <w:t>包（</w:t>
      </w:r>
      <w:r w:rsidRPr="00CA7C3A">
        <w:rPr>
          <w:rFonts w:ascii="Helvetica Neue" w:eastAsia="PingFang SC Regular" w:hAnsi="Helvetica Neue" w:cs="Helvetica Neue"/>
          <w:kern w:val="0"/>
        </w:rPr>
        <w:t>syn=j</w:t>
      </w:r>
      <w:r w:rsidRPr="00CA7C3A">
        <w:rPr>
          <w:rFonts w:ascii="PingFang SC Regular" w:eastAsia="PingFang SC Regular" w:hAnsi="Helvetica Neue" w:cs="PingFang SC Regular" w:hint="eastAsia"/>
          <w:kern w:val="0"/>
        </w:rPr>
        <w:t>）到服务器，并进入</w:t>
      </w:r>
      <w:r w:rsidRPr="00CA7C3A">
        <w:rPr>
          <w:rFonts w:ascii="Helvetica Neue" w:eastAsia="PingFang SC Regular" w:hAnsi="Helvetica Neue" w:cs="Helvetica Neue"/>
          <w:kern w:val="0"/>
        </w:rPr>
        <w:t>SYN_SEND</w:t>
      </w:r>
      <w:r w:rsidRPr="00CA7C3A">
        <w:rPr>
          <w:rFonts w:ascii="PingFang SC Regular" w:eastAsia="PingFang SC Regular" w:hAnsi="Helvetica Neue" w:cs="PingFang SC Regular" w:hint="eastAsia"/>
          <w:kern w:val="0"/>
        </w:rPr>
        <w:t>状态，等待服务器确认；</w:t>
      </w:r>
    </w:p>
    <w:p w:rsidR="00CA7C3A" w:rsidRPr="00CA7C3A" w:rsidRDefault="00CA7C3A" w:rsidP="00CA7C3A">
      <w:pPr>
        <w:widowControl/>
        <w:numPr>
          <w:ilvl w:val="0"/>
          <w:numId w:val="6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第二次握手：服务器收到</w:t>
      </w:r>
      <w:r w:rsidRPr="00CA7C3A">
        <w:rPr>
          <w:rFonts w:ascii="Helvetica Neue" w:eastAsia="PingFang SC Regular" w:hAnsi="Helvetica Neue" w:cs="Helvetica Neue"/>
          <w:kern w:val="0"/>
        </w:rPr>
        <w:t>syn</w:t>
      </w:r>
      <w:r w:rsidRPr="00CA7C3A">
        <w:rPr>
          <w:rFonts w:ascii="PingFang SC Regular" w:eastAsia="PingFang SC Regular" w:hAnsi="Helvetica Neue" w:cs="PingFang SC Regular" w:hint="eastAsia"/>
          <w:kern w:val="0"/>
        </w:rPr>
        <w:t>包，必须确认客户的</w:t>
      </w:r>
      <w:r w:rsidRPr="00CA7C3A">
        <w:rPr>
          <w:rFonts w:ascii="Helvetica Neue" w:eastAsia="PingFang SC Regular" w:hAnsi="Helvetica Neue" w:cs="Helvetica Neue"/>
          <w:kern w:val="0"/>
        </w:rPr>
        <w:t>SYN</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ack=j+1</w:t>
      </w:r>
      <w:r w:rsidRPr="00CA7C3A">
        <w:rPr>
          <w:rFonts w:ascii="PingFang SC Regular" w:eastAsia="PingFang SC Regular" w:hAnsi="Helvetica Neue" w:cs="PingFang SC Regular" w:hint="eastAsia"/>
          <w:kern w:val="0"/>
        </w:rPr>
        <w:t>），同时自己也发送一个</w:t>
      </w:r>
      <w:r w:rsidRPr="00CA7C3A">
        <w:rPr>
          <w:rFonts w:ascii="Helvetica Neue" w:eastAsia="PingFang SC Regular" w:hAnsi="Helvetica Neue" w:cs="Helvetica Neue"/>
          <w:kern w:val="0"/>
        </w:rPr>
        <w:t>SYN</w:t>
      </w:r>
      <w:r w:rsidRPr="00CA7C3A">
        <w:rPr>
          <w:rFonts w:ascii="PingFang SC Regular" w:eastAsia="PingFang SC Regular" w:hAnsi="Helvetica Neue" w:cs="PingFang SC Regular" w:hint="eastAsia"/>
          <w:kern w:val="0"/>
        </w:rPr>
        <w:t>包，即</w:t>
      </w:r>
      <w:r w:rsidRPr="00CA7C3A">
        <w:rPr>
          <w:rFonts w:ascii="Helvetica Neue" w:eastAsia="PingFang SC Regular" w:hAnsi="Helvetica Neue" w:cs="Helvetica Neue"/>
          <w:kern w:val="0"/>
        </w:rPr>
        <w:t>SYN+ACK</w:t>
      </w:r>
      <w:r w:rsidRPr="00CA7C3A">
        <w:rPr>
          <w:rFonts w:ascii="PingFang SC Regular" w:eastAsia="PingFang SC Regular" w:hAnsi="Helvetica Neue" w:cs="PingFang SC Regular" w:hint="eastAsia"/>
          <w:kern w:val="0"/>
        </w:rPr>
        <w:t>包，此时服务器进入</w:t>
      </w:r>
      <w:r w:rsidRPr="00CA7C3A">
        <w:rPr>
          <w:rFonts w:ascii="Helvetica Neue" w:eastAsia="PingFang SC Regular" w:hAnsi="Helvetica Neue" w:cs="Helvetica Neue"/>
          <w:kern w:val="0"/>
        </w:rPr>
        <w:t>SYN+RECV</w:t>
      </w:r>
      <w:r w:rsidRPr="00CA7C3A">
        <w:rPr>
          <w:rFonts w:ascii="PingFang SC Regular" w:eastAsia="PingFang SC Regular" w:hAnsi="Helvetica Neue" w:cs="PingFang SC Regular" w:hint="eastAsia"/>
          <w:kern w:val="0"/>
        </w:rPr>
        <w:t>状态；</w:t>
      </w:r>
    </w:p>
    <w:p w:rsidR="00CA7C3A" w:rsidRPr="00CA7C3A" w:rsidRDefault="00CA7C3A" w:rsidP="00CA7C3A">
      <w:pPr>
        <w:widowControl/>
        <w:numPr>
          <w:ilvl w:val="0"/>
          <w:numId w:val="6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第三次握手：客户端收到服务器的</w:t>
      </w:r>
      <w:r w:rsidRPr="00CA7C3A">
        <w:rPr>
          <w:rFonts w:ascii="Helvetica Neue" w:eastAsia="PingFang SC Regular" w:hAnsi="Helvetica Neue" w:cs="Helvetica Neue"/>
          <w:kern w:val="0"/>
        </w:rPr>
        <w:t>SYN+ACK</w:t>
      </w:r>
      <w:r w:rsidRPr="00CA7C3A">
        <w:rPr>
          <w:rFonts w:ascii="PingFang SC Regular" w:eastAsia="PingFang SC Regular" w:hAnsi="Helvetica Neue" w:cs="PingFang SC Regular" w:hint="eastAsia"/>
          <w:kern w:val="0"/>
        </w:rPr>
        <w:t>包，向服务器发送确认包</w:t>
      </w:r>
      <w:r w:rsidRPr="00CA7C3A">
        <w:rPr>
          <w:rFonts w:ascii="Helvetica Neue" w:eastAsia="PingFang SC Regular" w:hAnsi="Helvetica Neue" w:cs="Helvetica Neue"/>
          <w:kern w:val="0"/>
        </w:rPr>
        <w:t>ACK</w:t>
      </w:r>
      <w:r w:rsidRPr="00CA7C3A">
        <w:rPr>
          <w:rFonts w:ascii="PingFang SC Regular" w:eastAsia="PingFang SC Regular" w:hAnsi="Helvetica Neue" w:cs="PingFang SC Regular" w:hint="eastAsia"/>
          <w:kern w:val="0"/>
        </w:rPr>
        <w:t>（</w:t>
      </w:r>
      <w:r w:rsidRPr="00CA7C3A">
        <w:rPr>
          <w:rFonts w:ascii="Helvetica Neue" w:eastAsia="PingFang SC Regular" w:hAnsi="Helvetica Neue" w:cs="Helvetica Neue"/>
          <w:kern w:val="0"/>
        </w:rPr>
        <w:t>ack=k+1</w:t>
      </w:r>
      <w:r w:rsidRPr="00CA7C3A">
        <w:rPr>
          <w:rFonts w:ascii="PingFang SC Regular" w:eastAsia="PingFang SC Regular" w:hAnsi="Helvetica Neue" w:cs="PingFang SC Regular" w:hint="eastAsia"/>
          <w:kern w:val="0"/>
        </w:rPr>
        <w:t>），此发送完毕，客户端和服务器进入</w:t>
      </w:r>
      <w:r w:rsidRPr="00CA7C3A">
        <w:rPr>
          <w:rFonts w:ascii="Helvetica Neue" w:eastAsia="PingFang SC Regular" w:hAnsi="Helvetica Neue" w:cs="Helvetica Neue"/>
          <w:kern w:val="0"/>
        </w:rPr>
        <w:t>ESTABLISHED</w:t>
      </w:r>
      <w:r w:rsidRPr="00CA7C3A">
        <w:rPr>
          <w:rFonts w:ascii="PingFang SC Regular" w:eastAsia="PingFang SC Regular" w:hAnsi="Helvetica Neue" w:cs="PingFang SC Regular" w:hint="eastAsia"/>
          <w:kern w:val="0"/>
        </w:rPr>
        <w:t>状态，完成三次状态。</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Scoket</w:t>
      </w:r>
      <w:r w:rsidRPr="00CA7C3A">
        <w:rPr>
          <w:rFonts w:ascii="PingFang SC Regular" w:eastAsia="PingFang SC Regular" w:hAnsi="Helvetica Neue" w:cs="PingFang SC Regular" w:hint="eastAsia"/>
          <w:b/>
          <w:bCs/>
          <w:color w:val="16A53F"/>
          <w:kern w:val="0"/>
        </w:rPr>
        <w:t>连接和</w:t>
      </w:r>
      <w:r w:rsidRPr="00CA7C3A">
        <w:rPr>
          <w:rFonts w:ascii="Helvetica Neue" w:eastAsia="PingFang SC Regular" w:hAnsi="Helvetica Neue" w:cs="Helvetica Neue"/>
          <w:b/>
          <w:bCs/>
          <w:color w:val="16A53F"/>
          <w:kern w:val="0"/>
        </w:rPr>
        <w:t>HTTP</w:t>
      </w:r>
      <w:r w:rsidRPr="00CA7C3A">
        <w:rPr>
          <w:rFonts w:ascii="PingFang SC Regular" w:eastAsia="PingFang SC Regular" w:hAnsi="Helvetica Neue" w:cs="PingFang SC Regular" w:hint="eastAsia"/>
          <w:b/>
          <w:bCs/>
          <w:color w:val="16A53F"/>
          <w:kern w:val="0"/>
        </w:rPr>
        <w:t>连接的区别</w:t>
      </w:r>
    </w:p>
    <w:p w:rsidR="00CA7C3A" w:rsidRPr="00CA7C3A" w:rsidRDefault="00CA7C3A" w:rsidP="00CA7C3A">
      <w:pPr>
        <w:widowControl/>
        <w:numPr>
          <w:ilvl w:val="0"/>
          <w:numId w:val="6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协议是基于</w:t>
      </w:r>
      <w:r w:rsidRPr="00CA7C3A">
        <w:rPr>
          <w:rFonts w:ascii="Helvetica Neue" w:eastAsia="PingFang SC Regular" w:hAnsi="Helvetica Neue" w:cs="Helvetica Neue"/>
          <w:kern w:val="0"/>
        </w:rPr>
        <w:t>TCP</w:t>
      </w:r>
      <w:r w:rsidRPr="00CA7C3A">
        <w:rPr>
          <w:rFonts w:ascii="PingFang SC Regular" w:eastAsia="PingFang SC Regular" w:hAnsi="Helvetica Neue" w:cs="PingFang SC Regular" w:hint="eastAsia"/>
          <w:kern w:val="0"/>
        </w:rPr>
        <w:t>连接的，是应用层协议，主要解决如何包装数据。</w:t>
      </w:r>
      <w:r w:rsidRPr="00CA7C3A">
        <w:rPr>
          <w:rFonts w:ascii="Helvetica Neue" w:eastAsia="PingFang SC Regular" w:hAnsi="Helvetica Neue" w:cs="Helvetica Neue"/>
          <w:kern w:val="0"/>
        </w:rPr>
        <w:t>Socket</w:t>
      </w:r>
      <w:r w:rsidRPr="00CA7C3A">
        <w:rPr>
          <w:rFonts w:ascii="PingFang SC Regular" w:eastAsia="PingFang SC Regular" w:hAnsi="Helvetica Neue" w:cs="PingFang SC Regular" w:hint="eastAsia"/>
          <w:kern w:val="0"/>
        </w:rPr>
        <w:t>是对</w:t>
      </w:r>
      <w:r w:rsidRPr="00CA7C3A">
        <w:rPr>
          <w:rFonts w:ascii="Helvetica Neue" w:eastAsia="PingFang SC Regular" w:hAnsi="Helvetica Neue" w:cs="Helvetica Neue"/>
          <w:kern w:val="0"/>
        </w:rPr>
        <w:t>TCP/IP</w:t>
      </w:r>
      <w:r w:rsidRPr="00CA7C3A">
        <w:rPr>
          <w:rFonts w:ascii="PingFang SC Regular" w:eastAsia="PingFang SC Regular" w:hAnsi="Helvetica Neue" w:cs="PingFang SC Regular" w:hint="eastAsia"/>
          <w:kern w:val="0"/>
        </w:rPr>
        <w:t>协议的封装，</w:t>
      </w:r>
      <w:r w:rsidRPr="00CA7C3A">
        <w:rPr>
          <w:rFonts w:ascii="Helvetica Neue" w:eastAsia="PingFang SC Regular" w:hAnsi="Helvetica Neue" w:cs="Helvetica Neue"/>
          <w:kern w:val="0"/>
        </w:rPr>
        <w:t>Socket</w:t>
      </w:r>
      <w:r w:rsidRPr="00CA7C3A">
        <w:rPr>
          <w:rFonts w:ascii="PingFang SC Regular" w:eastAsia="PingFang SC Regular" w:hAnsi="Helvetica Neue" w:cs="PingFang SC Regular" w:hint="eastAsia"/>
          <w:kern w:val="0"/>
        </w:rPr>
        <w:t>本身并不是协议，而是一个调用接口（</w:t>
      </w:r>
      <w:r w:rsidRPr="00CA7C3A">
        <w:rPr>
          <w:rFonts w:ascii="Helvetica Neue" w:eastAsia="PingFang SC Regular" w:hAnsi="Helvetica Neue" w:cs="Helvetica Neue"/>
          <w:kern w:val="0"/>
        </w:rPr>
        <w:t>API</w:t>
      </w:r>
      <w:r w:rsidRPr="00CA7C3A">
        <w:rPr>
          <w:rFonts w:ascii="PingFang SC Regular" w:eastAsia="PingFang SC Regular" w:hAnsi="Helvetica Neue" w:cs="PingFang SC Regular" w:hint="eastAsia"/>
          <w:kern w:val="0"/>
        </w:rPr>
        <w:t>），通过</w:t>
      </w:r>
      <w:r w:rsidRPr="00CA7C3A">
        <w:rPr>
          <w:rFonts w:ascii="Helvetica Neue" w:eastAsia="PingFang SC Regular" w:hAnsi="Helvetica Neue" w:cs="Helvetica Neue"/>
          <w:kern w:val="0"/>
        </w:rPr>
        <w:t>Socket</w:t>
      </w:r>
      <w:r w:rsidRPr="00CA7C3A">
        <w:rPr>
          <w:rFonts w:ascii="PingFang SC Regular" w:eastAsia="PingFang SC Regular" w:hAnsi="Helvetica Neue" w:cs="PingFang SC Regular" w:hint="eastAsia"/>
          <w:kern w:val="0"/>
        </w:rPr>
        <w:t>，我们才能使用</w:t>
      </w:r>
      <w:r w:rsidRPr="00CA7C3A">
        <w:rPr>
          <w:rFonts w:ascii="Helvetica Neue" w:eastAsia="PingFang SC Regular" w:hAnsi="Helvetica Neue" w:cs="Helvetica Neue"/>
          <w:kern w:val="0"/>
        </w:rPr>
        <w:t>TCP/IP</w:t>
      </w:r>
      <w:r w:rsidRPr="00CA7C3A">
        <w:rPr>
          <w:rFonts w:ascii="PingFang SC Regular" w:eastAsia="PingFang SC Regular" w:hAnsi="Helvetica Neue" w:cs="PingFang SC Regular" w:hint="eastAsia"/>
          <w:kern w:val="0"/>
        </w:rPr>
        <w:t>协议。</w:t>
      </w:r>
    </w:p>
    <w:p w:rsidR="00CA7C3A" w:rsidRPr="00CA7C3A" w:rsidRDefault="00CA7C3A" w:rsidP="00CA7C3A">
      <w:pPr>
        <w:widowControl/>
        <w:numPr>
          <w:ilvl w:val="0"/>
          <w:numId w:val="6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连接：短连接，客户端向服务器发送一次请求，服务器响应后连接断开，节省资源。服务器不能主动给客户端响应（除非采用</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长连接技术），</w:t>
      </w:r>
      <w:r w:rsidRPr="00CA7C3A">
        <w:rPr>
          <w:rFonts w:ascii="Helvetica Neue" w:eastAsia="PingFang SC Regular" w:hAnsi="Helvetica Neue" w:cs="Helvetica Neue"/>
          <w:kern w:val="0"/>
        </w:rPr>
        <w:t>iPhone</w:t>
      </w:r>
      <w:r w:rsidRPr="00CA7C3A">
        <w:rPr>
          <w:rFonts w:ascii="PingFang SC Regular" w:eastAsia="PingFang SC Regular" w:hAnsi="Helvetica Neue" w:cs="PingFang SC Regular" w:hint="eastAsia"/>
          <w:kern w:val="0"/>
        </w:rPr>
        <w:t>主要使用类</w:t>
      </w:r>
      <w:r w:rsidRPr="00CA7C3A">
        <w:rPr>
          <w:rFonts w:ascii="Helvetica Neue" w:eastAsia="PingFang SC Regular" w:hAnsi="Helvetica Neue" w:cs="Helvetica Neue"/>
          <w:kern w:val="0"/>
        </w:rPr>
        <w:t>NSURLConnection</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6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Socket</w:t>
      </w:r>
      <w:r w:rsidRPr="00CA7C3A">
        <w:rPr>
          <w:rFonts w:ascii="PingFang SC Regular" w:eastAsia="PingFang SC Regular" w:hAnsi="Helvetica Neue" w:cs="PingFang SC Regular" w:hint="eastAsia"/>
          <w:kern w:val="0"/>
        </w:rPr>
        <w:t>连接：长连接，客户端跟服务器端直接使用</w:t>
      </w:r>
      <w:r w:rsidRPr="00CA7C3A">
        <w:rPr>
          <w:rFonts w:ascii="Helvetica Neue" w:eastAsia="PingFang SC Regular" w:hAnsi="Helvetica Neue" w:cs="Helvetica Neue"/>
          <w:kern w:val="0"/>
        </w:rPr>
        <w:t>Socket</w:t>
      </w:r>
      <w:r w:rsidRPr="00CA7C3A">
        <w:rPr>
          <w:rFonts w:ascii="PingFang SC Regular" w:eastAsia="PingFang SC Regular" w:hAnsi="Helvetica Neue" w:cs="PingFang SC Regular" w:hint="eastAsia"/>
          <w:kern w:val="0"/>
        </w:rPr>
        <w:t>进行连接，没有规定连接后断开，因此客户端和服务器段保持连接通道，双方可以主动发送数据，一般多用于游戏</w:t>
      </w:r>
      <w:r w:rsidRPr="00CA7C3A">
        <w:rPr>
          <w:rFonts w:ascii="Helvetica Neue" w:eastAsia="PingFang SC Regular" w:hAnsi="Helvetica Neue" w:cs="Helvetica Neue"/>
          <w:kern w:val="0"/>
        </w:rPr>
        <w:t>.Socket</w:t>
      </w:r>
      <w:r w:rsidRPr="00CA7C3A">
        <w:rPr>
          <w:rFonts w:ascii="PingFang SC Regular" w:eastAsia="PingFang SC Regular" w:hAnsi="Helvetica Neue" w:cs="PingFang SC Regular" w:hint="eastAsia"/>
          <w:kern w:val="0"/>
        </w:rPr>
        <w:t>默认连接超时时间是</w:t>
      </w:r>
      <w:r w:rsidRPr="00CA7C3A">
        <w:rPr>
          <w:rFonts w:ascii="Helvetica Neue" w:eastAsia="PingFang SC Regular" w:hAnsi="Helvetica Neue" w:cs="Helvetica Neue"/>
          <w:kern w:val="0"/>
        </w:rPr>
        <w:t>30</w:t>
      </w:r>
      <w:r w:rsidRPr="00CA7C3A">
        <w:rPr>
          <w:rFonts w:ascii="PingFang SC Regular" w:eastAsia="PingFang SC Regular" w:hAnsi="Helvetica Neue" w:cs="PingFang SC Regular" w:hint="eastAsia"/>
          <w:kern w:val="0"/>
        </w:rPr>
        <w:t>秒，默认大小是</w:t>
      </w:r>
      <w:r w:rsidRPr="00CA7C3A">
        <w:rPr>
          <w:rFonts w:ascii="Helvetica Neue" w:eastAsia="PingFang SC Regular" w:hAnsi="Helvetica Neue" w:cs="Helvetica Neue"/>
          <w:kern w:val="0"/>
        </w:rPr>
        <w:t>8K</w:t>
      </w:r>
      <w:r w:rsidRPr="00CA7C3A">
        <w:rPr>
          <w:rFonts w:ascii="PingFang SC Regular" w:eastAsia="PingFang SC Regular" w:hAnsi="Helvetica Neue" w:cs="PingFang SC Regular" w:hint="eastAsia"/>
          <w:kern w:val="0"/>
        </w:rPr>
        <w:t>（理解为一个数据包大小）。</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HTTP</w:t>
      </w:r>
      <w:r w:rsidRPr="00CA7C3A">
        <w:rPr>
          <w:rFonts w:ascii="PingFang SC Regular" w:eastAsia="PingFang SC Regular" w:hAnsi="Helvetica Neue" w:cs="PingFang SC Regular" w:hint="eastAsia"/>
          <w:b/>
          <w:bCs/>
          <w:color w:val="16A53F"/>
          <w:kern w:val="0"/>
        </w:rPr>
        <w:t>协议的特点，关于</w:t>
      </w:r>
      <w:r w:rsidRPr="00CA7C3A">
        <w:rPr>
          <w:rFonts w:ascii="Helvetica Neue" w:eastAsia="PingFang SC Regular" w:hAnsi="Helvetica Neue" w:cs="Helvetica Neue"/>
          <w:b/>
          <w:bCs/>
          <w:color w:val="16A53F"/>
          <w:kern w:val="0"/>
        </w:rPr>
        <w:t>HTTP</w:t>
      </w:r>
      <w:r w:rsidRPr="00CA7C3A">
        <w:rPr>
          <w:rFonts w:ascii="PingFang SC Regular" w:eastAsia="PingFang SC Regular" w:hAnsi="Helvetica Neue" w:cs="PingFang SC Regular" w:hint="eastAsia"/>
          <w:b/>
          <w:bCs/>
          <w:color w:val="16A53F"/>
          <w:kern w:val="0"/>
        </w:rPr>
        <w:t>请求</w:t>
      </w:r>
      <w:r w:rsidRPr="00CA7C3A">
        <w:rPr>
          <w:rFonts w:ascii="Helvetica Neue" w:eastAsia="PingFang SC Regular" w:hAnsi="Helvetica Neue" w:cs="Helvetica Neue"/>
          <w:b/>
          <w:bCs/>
          <w:color w:val="16A53F"/>
          <w:kern w:val="0"/>
        </w:rPr>
        <w:t>GET</w:t>
      </w:r>
      <w:r w:rsidRPr="00CA7C3A">
        <w:rPr>
          <w:rFonts w:ascii="PingFang SC Regular" w:eastAsia="PingFang SC Regular" w:hAnsi="Helvetica Neue" w:cs="PingFang SC Regular" w:hint="eastAsia"/>
          <w:b/>
          <w:bCs/>
          <w:color w:val="16A53F"/>
          <w:kern w:val="0"/>
        </w:rPr>
        <w:t>和</w:t>
      </w:r>
      <w:r w:rsidRPr="00CA7C3A">
        <w:rPr>
          <w:rFonts w:ascii="Helvetica Neue" w:eastAsia="PingFang SC Regular" w:hAnsi="Helvetica Neue" w:cs="Helvetica Neue"/>
          <w:b/>
          <w:bCs/>
          <w:color w:val="16A53F"/>
          <w:kern w:val="0"/>
        </w:rPr>
        <w:t>POST</w:t>
      </w:r>
      <w:r w:rsidRPr="00CA7C3A">
        <w:rPr>
          <w:rFonts w:ascii="PingFang SC Regular" w:eastAsia="PingFang SC Regular" w:hAnsi="Helvetica Neue" w:cs="PingFang SC Regular" w:hint="eastAsia"/>
          <w:b/>
          <w:bCs/>
          <w:color w:val="16A53F"/>
          <w:kern w:val="0"/>
        </w:rPr>
        <w:t>的区别</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b/>
          <w:bCs/>
          <w:color w:val="2F2F2F"/>
          <w:kern w:val="0"/>
        </w:rPr>
        <w:t>GET</w:t>
      </w:r>
      <w:r w:rsidRPr="00CA7C3A">
        <w:rPr>
          <w:rFonts w:ascii="PingFang SC Regular" w:eastAsia="PingFang SC Regular" w:hAnsi="Helvetica Neue" w:cs="PingFang SC Regular" w:hint="eastAsia"/>
          <w:b/>
          <w:bCs/>
          <w:color w:val="2F2F2F"/>
          <w:kern w:val="0"/>
        </w:rPr>
        <w:t>和</w:t>
      </w:r>
      <w:r w:rsidRPr="00CA7C3A">
        <w:rPr>
          <w:rFonts w:ascii="Helvetica Neue" w:eastAsia="PingFang SC Regular" w:hAnsi="Helvetica Neue" w:cs="Helvetica Neue"/>
          <w:b/>
          <w:bCs/>
          <w:color w:val="2F2F2F"/>
          <w:kern w:val="0"/>
        </w:rPr>
        <w:t>POST</w:t>
      </w:r>
      <w:r w:rsidRPr="00CA7C3A">
        <w:rPr>
          <w:rFonts w:ascii="PingFang SC Regular" w:eastAsia="PingFang SC Regular" w:hAnsi="Helvetica Neue" w:cs="PingFang SC Regular" w:hint="eastAsia"/>
          <w:b/>
          <w:bCs/>
          <w:color w:val="2F2F2F"/>
          <w:kern w:val="0"/>
        </w:rPr>
        <w:t>的区别：</w:t>
      </w:r>
    </w:p>
    <w:p w:rsidR="00CA7C3A" w:rsidRPr="00CA7C3A" w:rsidRDefault="00CA7C3A" w:rsidP="00CA7C3A">
      <w:pPr>
        <w:widowControl/>
        <w:numPr>
          <w:ilvl w:val="0"/>
          <w:numId w:val="6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超文本传输协议，是短连接，是客户端主动发送请求，服务器做出响应，服务器响应之后，链接断开。</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是一个属于应用层面向对象的协议，</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有两类报文：请求报文和响应报文。</w:t>
      </w:r>
    </w:p>
    <w:p w:rsidR="00CA7C3A" w:rsidRPr="00CA7C3A" w:rsidRDefault="00CA7C3A" w:rsidP="00CA7C3A">
      <w:pPr>
        <w:widowControl/>
        <w:numPr>
          <w:ilvl w:val="0"/>
          <w:numId w:val="6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请求报文：一个</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请求报文由请求行、请求头部、空行和请求数据</w:t>
      </w:r>
      <w:r w:rsidRPr="00CA7C3A">
        <w:rPr>
          <w:rFonts w:ascii="Helvetica Neue" w:eastAsia="PingFang SC Regular" w:hAnsi="Helvetica Neue" w:cs="Helvetica Neue"/>
          <w:kern w:val="0"/>
        </w:rPr>
        <w:t>4</w:t>
      </w:r>
      <w:r w:rsidRPr="00CA7C3A">
        <w:rPr>
          <w:rFonts w:ascii="PingFang SC Regular" w:eastAsia="PingFang SC Regular" w:hAnsi="Helvetica Neue" w:cs="PingFang SC Regular" w:hint="eastAsia"/>
          <w:kern w:val="0"/>
        </w:rPr>
        <w:t>部分组成。</w:t>
      </w:r>
    </w:p>
    <w:p w:rsidR="00CA7C3A" w:rsidRPr="00CA7C3A" w:rsidRDefault="00CA7C3A" w:rsidP="00CA7C3A">
      <w:pPr>
        <w:widowControl/>
        <w:numPr>
          <w:ilvl w:val="0"/>
          <w:numId w:val="6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响应报文：由三部分组成：状态行、消息报头、响应正文。</w:t>
      </w:r>
    </w:p>
    <w:p w:rsidR="00CA7C3A" w:rsidRPr="00CA7C3A" w:rsidRDefault="00CA7C3A" w:rsidP="00CA7C3A">
      <w:pPr>
        <w:widowControl/>
        <w:numPr>
          <w:ilvl w:val="0"/>
          <w:numId w:val="6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请求：参数在地址后拼接，没有请求数据，不安全（因为所有参数都拼接在地址后面），不适合传输大量数据（长度有限制，为</w:t>
      </w:r>
      <w:r w:rsidRPr="00CA7C3A">
        <w:rPr>
          <w:rFonts w:ascii="Helvetica Neue" w:eastAsia="PingFang SC Regular" w:hAnsi="Helvetica Neue" w:cs="Helvetica Neue"/>
          <w:kern w:val="0"/>
        </w:rPr>
        <w:t>1024</w:t>
      </w:r>
      <w:r w:rsidRPr="00CA7C3A">
        <w:rPr>
          <w:rFonts w:ascii="PingFang SC Regular" w:eastAsia="PingFang SC Regular" w:hAnsi="Helvetica Neue" w:cs="PingFang SC Regular" w:hint="eastAsia"/>
          <w:kern w:val="0"/>
        </w:rPr>
        <w:t>个字节）。</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812627"/>
          <w:kern w:val="0"/>
        </w:rPr>
      </w:pPr>
      <w:r w:rsidRPr="00CA7C3A">
        <w:rPr>
          <w:rFonts w:ascii="Helvetica Neue" w:eastAsia="PingFang SC Regular" w:hAnsi="Helvetica Neue" w:cs="Helvetica Neue"/>
          <w:color w:val="812627"/>
          <w:kern w:val="0"/>
        </w:rPr>
        <w:t>GET</w:t>
      </w:r>
      <w:r w:rsidRPr="00CA7C3A">
        <w:rPr>
          <w:rFonts w:ascii="PingFang SC Regular" w:eastAsia="PingFang SC Regular" w:hAnsi="Helvetica Neue" w:cs="PingFang SC Regular" w:hint="eastAsia"/>
          <w:color w:val="812627"/>
          <w:kern w:val="0"/>
        </w:rPr>
        <w:t>提交、请求的数据会附在</w:t>
      </w:r>
      <w:r w:rsidRPr="00CA7C3A">
        <w:rPr>
          <w:rFonts w:ascii="Helvetica Neue" w:eastAsia="PingFang SC Regular" w:hAnsi="Helvetica Neue" w:cs="Helvetica Neue"/>
          <w:color w:val="812627"/>
          <w:kern w:val="0"/>
        </w:rPr>
        <w:t>URL</w:t>
      </w:r>
      <w:r w:rsidRPr="00CA7C3A">
        <w:rPr>
          <w:rFonts w:ascii="PingFang SC Regular" w:eastAsia="PingFang SC Regular" w:hAnsi="Helvetica Neue" w:cs="PingFang SC Regular" w:hint="eastAsia"/>
          <w:color w:val="812627"/>
          <w:kern w:val="0"/>
        </w:rPr>
        <w:t>之后，即把数据放置在</w:t>
      </w:r>
      <w:r w:rsidRPr="00CA7C3A">
        <w:rPr>
          <w:rFonts w:ascii="Helvetica Neue" w:eastAsia="PingFang SC Regular" w:hAnsi="Helvetica Neue" w:cs="Helvetica Neue"/>
          <w:color w:val="812627"/>
          <w:kern w:val="0"/>
        </w:rPr>
        <w:t>HTTP</w:t>
      </w:r>
      <w:r w:rsidRPr="00CA7C3A">
        <w:rPr>
          <w:rFonts w:ascii="PingFang SC Regular" w:eastAsia="PingFang SC Regular" w:hAnsi="Helvetica Neue" w:cs="PingFang SC Regular" w:hint="eastAsia"/>
          <w:color w:val="812627"/>
          <w:kern w:val="0"/>
        </w:rPr>
        <w:t>协议头中。</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812627"/>
          <w:kern w:val="0"/>
        </w:rPr>
      </w:pPr>
      <w:r w:rsidRPr="00CA7C3A">
        <w:rPr>
          <w:rFonts w:ascii="PingFang SC Regular" w:eastAsia="PingFang SC Regular" w:hAnsi="Helvetica Neue" w:cs="PingFang SC Regular" w:hint="eastAsia"/>
          <w:color w:val="812627"/>
          <w:kern w:val="0"/>
        </w:rPr>
        <w:t>以？分割</w:t>
      </w:r>
      <w:r w:rsidRPr="00CA7C3A">
        <w:rPr>
          <w:rFonts w:ascii="Helvetica Neue" w:eastAsia="PingFang SC Regular" w:hAnsi="Helvetica Neue" w:cs="Helvetica Neue"/>
          <w:color w:val="812627"/>
          <w:kern w:val="0"/>
        </w:rPr>
        <w:t>URL</w:t>
      </w:r>
      <w:r w:rsidRPr="00CA7C3A">
        <w:rPr>
          <w:rFonts w:ascii="PingFang SC Regular" w:eastAsia="PingFang SC Regular" w:hAnsi="Helvetica Neue" w:cs="PingFang SC Regular" w:hint="eastAsia"/>
          <w:color w:val="812627"/>
          <w:kern w:val="0"/>
        </w:rPr>
        <w:t>和传输数据，多个参数用</w:t>
      </w:r>
      <w:r w:rsidRPr="00CA7C3A">
        <w:rPr>
          <w:rFonts w:ascii="Helvetica Neue" w:eastAsia="PingFang SC Regular" w:hAnsi="Helvetica Neue" w:cs="Helvetica Neue"/>
          <w:color w:val="812627"/>
          <w:kern w:val="0"/>
        </w:rPr>
        <w:t>&amp;</w:t>
      </w:r>
      <w:r w:rsidRPr="00CA7C3A">
        <w:rPr>
          <w:rFonts w:ascii="PingFang SC Regular" w:eastAsia="PingFang SC Regular" w:hAnsi="Helvetica Neue" w:cs="PingFang SC Regular" w:hint="eastAsia"/>
          <w:color w:val="812627"/>
          <w:kern w:val="0"/>
        </w:rPr>
        <w:t>连接。如果数据是英文字母或数字，原样发送，</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812627"/>
          <w:kern w:val="0"/>
        </w:rPr>
      </w:pPr>
      <w:r w:rsidRPr="00CA7C3A">
        <w:rPr>
          <w:rFonts w:ascii="PingFang SC Regular" w:eastAsia="PingFang SC Regular" w:hAnsi="Helvetica Neue" w:cs="PingFang SC Regular" w:hint="eastAsia"/>
          <w:color w:val="812627"/>
          <w:kern w:val="0"/>
        </w:rPr>
        <w:t>如果是空格，转换为</w:t>
      </w:r>
      <w:r w:rsidRPr="00CA7C3A">
        <w:rPr>
          <w:rFonts w:ascii="Helvetica Neue" w:eastAsia="PingFang SC Regular" w:hAnsi="Helvetica Neue" w:cs="Helvetica Neue"/>
          <w:color w:val="812627"/>
          <w:kern w:val="0"/>
        </w:rPr>
        <w:t>+</w:t>
      </w:r>
      <w:r w:rsidRPr="00CA7C3A">
        <w:rPr>
          <w:rFonts w:ascii="PingFang SC Regular" w:eastAsia="PingFang SC Regular" w:hAnsi="Helvetica Neue" w:cs="PingFang SC Regular" w:hint="eastAsia"/>
          <w:color w:val="812627"/>
          <w:kern w:val="0"/>
        </w:rPr>
        <w:t>，如果是中文</w:t>
      </w:r>
      <w:r w:rsidRPr="00CA7C3A">
        <w:rPr>
          <w:rFonts w:ascii="Helvetica Neue" w:eastAsia="PingFang SC Regular" w:hAnsi="Helvetica Neue" w:cs="Helvetica Neue"/>
          <w:color w:val="812627"/>
          <w:kern w:val="0"/>
        </w:rPr>
        <w:t>/</w:t>
      </w:r>
      <w:r w:rsidRPr="00CA7C3A">
        <w:rPr>
          <w:rFonts w:ascii="PingFang SC Regular" w:eastAsia="PingFang SC Regular" w:hAnsi="Helvetica Neue" w:cs="PingFang SC Regular" w:hint="eastAsia"/>
          <w:color w:val="812627"/>
          <w:kern w:val="0"/>
        </w:rPr>
        <w:t>其他字符，则直接把字符串用</w:t>
      </w:r>
      <w:r w:rsidRPr="00CA7C3A">
        <w:rPr>
          <w:rFonts w:ascii="Helvetica Neue" w:eastAsia="PingFang SC Regular" w:hAnsi="Helvetica Neue" w:cs="Helvetica Neue"/>
          <w:color w:val="812627"/>
          <w:kern w:val="0"/>
        </w:rPr>
        <w:t>BASE64</w:t>
      </w:r>
      <w:r w:rsidRPr="00CA7C3A">
        <w:rPr>
          <w:rFonts w:ascii="PingFang SC Regular" w:eastAsia="PingFang SC Regular" w:hAnsi="Helvetica Neue" w:cs="PingFang SC Regular" w:hint="eastAsia"/>
          <w:color w:val="812627"/>
          <w:kern w:val="0"/>
        </w:rPr>
        <w:t>加密。</w:t>
      </w:r>
    </w:p>
    <w:p w:rsidR="00CA7C3A" w:rsidRPr="00CA7C3A" w:rsidRDefault="00CA7C3A" w:rsidP="00CA7C3A">
      <w:pPr>
        <w:widowControl/>
        <w:numPr>
          <w:ilvl w:val="0"/>
          <w:numId w:val="6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POST</w:t>
      </w:r>
      <w:r w:rsidRPr="00CA7C3A">
        <w:rPr>
          <w:rFonts w:ascii="PingFang SC Regular" w:eastAsia="PingFang SC Regular" w:hAnsi="Helvetica Neue" w:cs="PingFang SC Regular" w:hint="eastAsia"/>
          <w:kern w:val="0"/>
        </w:rPr>
        <w:t>请求：参数在请求数据区放着，相对</w:t>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请求更安全，并且数据大小没有限制。把提交的数据放置在</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包的包体中</w:t>
      </w:r>
      <w:r w:rsidRPr="00CA7C3A">
        <w:rPr>
          <w:rFonts w:ascii="Helvetica Neue" w:eastAsia="PingFang SC Regular" w:hAnsi="Helvetica Neue" w:cs="Helvetica Neue"/>
          <w:kern w:val="0"/>
        </w:rPr>
        <w:t>.</w:t>
      </w:r>
    </w:p>
    <w:p w:rsidR="00CA7C3A" w:rsidRPr="00CA7C3A" w:rsidRDefault="00CA7C3A" w:rsidP="00CA7C3A">
      <w:pPr>
        <w:widowControl/>
        <w:numPr>
          <w:ilvl w:val="0"/>
          <w:numId w:val="6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提交的数据会在地址栏显示出来，而</w:t>
      </w:r>
      <w:r w:rsidRPr="00CA7C3A">
        <w:rPr>
          <w:rFonts w:ascii="Helvetica Neue" w:eastAsia="PingFang SC Regular" w:hAnsi="Helvetica Neue" w:cs="Helvetica Neue"/>
          <w:kern w:val="0"/>
        </w:rPr>
        <w:t>POST</w:t>
      </w:r>
      <w:r w:rsidRPr="00CA7C3A">
        <w:rPr>
          <w:rFonts w:ascii="PingFang SC Regular" w:eastAsia="PingFang SC Regular" w:hAnsi="Helvetica Neue" w:cs="PingFang SC Regular" w:hint="eastAsia"/>
          <w:kern w:val="0"/>
        </w:rPr>
        <w:t>提交，地址栏不会改变。</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w:cs="PingFang SC Regular" w:hint="eastAsia"/>
          <w:b/>
          <w:bCs/>
          <w:color w:val="2F2F2F"/>
          <w:kern w:val="0"/>
        </w:rPr>
        <w:t>传输数据的大小：</w:t>
      </w:r>
    </w:p>
    <w:p w:rsidR="00CA7C3A" w:rsidRPr="00CA7C3A" w:rsidRDefault="00CA7C3A" w:rsidP="00CA7C3A">
      <w:pPr>
        <w:widowControl/>
        <w:numPr>
          <w:ilvl w:val="0"/>
          <w:numId w:val="6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提交时，传输数据就会受到</w:t>
      </w:r>
      <w:r w:rsidRPr="00CA7C3A">
        <w:rPr>
          <w:rFonts w:ascii="Helvetica Neue" w:eastAsia="PingFang SC Regular" w:hAnsi="Helvetica Neue" w:cs="Helvetica Neue"/>
          <w:kern w:val="0"/>
        </w:rPr>
        <w:t>URL</w:t>
      </w:r>
      <w:r w:rsidRPr="00CA7C3A">
        <w:rPr>
          <w:rFonts w:ascii="PingFang SC Regular" w:eastAsia="PingFang SC Regular" w:hAnsi="Helvetica Neue" w:cs="PingFang SC Regular" w:hint="eastAsia"/>
          <w:kern w:val="0"/>
        </w:rPr>
        <w:t>长度限制，</w:t>
      </w:r>
      <w:r w:rsidRPr="00CA7C3A">
        <w:rPr>
          <w:rFonts w:ascii="Helvetica Neue" w:eastAsia="PingFang SC Regular" w:hAnsi="Helvetica Neue" w:cs="Helvetica Neue"/>
          <w:kern w:val="0"/>
        </w:rPr>
        <w:t>POST</w:t>
      </w:r>
      <w:r w:rsidRPr="00CA7C3A">
        <w:rPr>
          <w:rFonts w:ascii="PingFang SC Regular" w:eastAsia="PingFang SC Regular" w:hAnsi="Helvetica Neue" w:cs="PingFang SC Regular" w:hint="eastAsia"/>
          <w:kern w:val="0"/>
        </w:rPr>
        <w:t>由于不是通过</w:t>
      </w:r>
      <w:r w:rsidRPr="00CA7C3A">
        <w:rPr>
          <w:rFonts w:ascii="Helvetica Neue" w:eastAsia="PingFang SC Regular" w:hAnsi="Helvetica Neue" w:cs="Helvetica Neue"/>
          <w:kern w:val="0"/>
        </w:rPr>
        <w:t>URL</w:t>
      </w:r>
      <w:r w:rsidRPr="00CA7C3A">
        <w:rPr>
          <w:rFonts w:ascii="PingFang SC Regular" w:eastAsia="PingFang SC Regular" w:hAnsi="Helvetica Neue" w:cs="PingFang SC Regular" w:hint="eastAsia"/>
          <w:kern w:val="0"/>
        </w:rPr>
        <w:t>传值，理论上书不受限。</w:t>
      </w:r>
    </w:p>
    <w:p w:rsidR="00CA7C3A" w:rsidRPr="00CA7C3A" w:rsidRDefault="00CA7C3A" w:rsidP="00CA7C3A">
      <w:pPr>
        <w:widowControl/>
        <w:autoSpaceDE w:val="0"/>
        <w:autoSpaceDN w:val="0"/>
        <w:adjustRightInd w:val="0"/>
        <w:jc w:val="left"/>
        <w:rPr>
          <w:rFonts w:ascii="Times" w:eastAsia="PingFang SC Regular" w:hAnsi="Times" w:cs="Times"/>
          <w:color w:val="2F2F2F"/>
          <w:kern w:val="0"/>
        </w:rPr>
      </w:pPr>
      <w:r w:rsidRPr="00CA7C3A">
        <w:rPr>
          <w:rFonts w:ascii="PingFang SC Regular" w:eastAsia="PingFang SC Regular" w:hAnsi="Helvetica" w:cs="PingFang SC Regular" w:hint="eastAsia"/>
          <w:b/>
          <w:bCs/>
          <w:color w:val="2F2F2F"/>
          <w:kern w:val="0"/>
        </w:rPr>
        <w:t>安全性：</w:t>
      </w:r>
    </w:p>
    <w:p w:rsidR="00CA7C3A" w:rsidRPr="00CA7C3A" w:rsidRDefault="00CA7C3A" w:rsidP="00CA7C3A">
      <w:pPr>
        <w:widowControl/>
        <w:numPr>
          <w:ilvl w:val="0"/>
          <w:numId w:val="6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POST</w:t>
      </w:r>
      <w:r w:rsidRPr="00CA7C3A">
        <w:rPr>
          <w:rFonts w:ascii="PingFang SC Regular" w:eastAsia="PingFang SC Regular" w:hAnsi="Helvetica Neue" w:cs="PingFang SC Regular" w:hint="eastAsia"/>
          <w:kern w:val="0"/>
        </w:rPr>
        <w:t>的安全性要比</w:t>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的安全性高；</w:t>
      </w:r>
    </w:p>
    <w:p w:rsidR="00CA7C3A" w:rsidRPr="00CA7C3A" w:rsidRDefault="00CA7C3A" w:rsidP="00CA7C3A">
      <w:pPr>
        <w:widowControl/>
        <w:numPr>
          <w:ilvl w:val="0"/>
          <w:numId w:val="6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通过</w:t>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提交数据，用户名和密码将明文出现在</w:t>
      </w:r>
      <w:r w:rsidRPr="00CA7C3A">
        <w:rPr>
          <w:rFonts w:ascii="Helvetica Neue" w:eastAsia="PingFang SC Regular" w:hAnsi="Helvetica Neue" w:cs="Helvetica Neue"/>
          <w:kern w:val="0"/>
        </w:rPr>
        <w:t>URL</w:t>
      </w:r>
      <w:r w:rsidRPr="00CA7C3A">
        <w:rPr>
          <w:rFonts w:ascii="PingFang SC Regular" w:eastAsia="PingFang SC Regular" w:hAnsi="Helvetica Neue" w:cs="PingFang SC Regular" w:hint="eastAsia"/>
          <w:kern w:val="0"/>
        </w:rPr>
        <w:t>上，比如登陆界面有可能被浏览器缓存。</w:t>
      </w:r>
    </w:p>
    <w:p w:rsidR="00CA7C3A" w:rsidRPr="00CA7C3A" w:rsidRDefault="00CA7C3A" w:rsidP="00CA7C3A">
      <w:pPr>
        <w:widowControl/>
        <w:numPr>
          <w:ilvl w:val="0"/>
          <w:numId w:val="6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HTTPS</w:t>
      </w:r>
      <w:r w:rsidRPr="00CA7C3A">
        <w:rPr>
          <w:rFonts w:ascii="PingFang SC Regular" w:eastAsia="PingFang SC Regular" w:hAnsi="Helvetica Neue" w:cs="PingFang SC Regular" w:hint="eastAsia"/>
          <w:kern w:val="0"/>
        </w:rPr>
        <w:t>：安全超文本传输协议（</w:t>
      </w:r>
      <w:r w:rsidRPr="00CA7C3A">
        <w:rPr>
          <w:rFonts w:ascii="Helvetica Neue" w:eastAsia="PingFang SC Regular" w:hAnsi="Helvetica Neue" w:cs="Helvetica Neue"/>
          <w:kern w:val="0"/>
        </w:rPr>
        <w:t>Secure Hypertext Transfer Protocol</w:t>
      </w:r>
      <w:r w:rsidRPr="00CA7C3A">
        <w:rPr>
          <w:rFonts w:ascii="PingFang SC Regular" w:eastAsia="PingFang SC Regular" w:hAnsi="Helvetica Neue" w:cs="PingFang SC Regular" w:hint="eastAsia"/>
          <w:kern w:val="0"/>
        </w:rPr>
        <w:t>），它是一个安全通信通道，基于</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开发，用于客户计算机和服务器之间交换信息，使用安全套结字层（</w:t>
      </w:r>
      <w:r w:rsidRPr="00CA7C3A">
        <w:rPr>
          <w:rFonts w:ascii="Helvetica Neue" w:eastAsia="PingFang SC Regular" w:hAnsi="Helvetica Neue" w:cs="Helvetica Neue"/>
          <w:kern w:val="0"/>
        </w:rPr>
        <w:t>SSI</w:t>
      </w:r>
      <w:r w:rsidRPr="00CA7C3A">
        <w:rPr>
          <w:rFonts w:ascii="PingFang SC Regular" w:eastAsia="PingFang SC Regular" w:hAnsi="Helvetica Neue" w:cs="PingFang SC Regular" w:hint="eastAsia"/>
          <w:kern w:val="0"/>
        </w:rPr>
        <w:t>）进行信息交换，即</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的安全版。</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ASIHttpRequest</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AFNetWorking</w:t>
      </w:r>
      <w:r w:rsidRPr="00CA7C3A">
        <w:rPr>
          <w:rFonts w:ascii="PingFang SC Regular" w:eastAsia="PingFang SC Regular" w:hAnsi="Helvetica Neue" w:cs="PingFang SC Regular" w:hint="eastAsia"/>
          <w:b/>
          <w:bCs/>
          <w:color w:val="16A53F"/>
          <w:kern w:val="0"/>
        </w:rPr>
        <w:t>之间的区别</w:t>
      </w:r>
    </w:p>
    <w:p w:rsidR="00CA7C3A" w:rsidRPr="00CA7C3A" w:rsidRDefault="00CA7C3A" w:rsidP="00CA7C3A">
      <w:pPr>
        <w:widowControl/>
        <w:numPr>
          <w:ilvl w:val="0"/>
          <w:numId w:val="6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ASIHttpRequest</w:t>
      </w:r>
      <w:r w:rsidRPr="00CA7C3A">
        <w:rPr>
          <w:rFonts w:ascii="PingFang SC Regular" w:eastAsia="PingFang SC Regular" w:hAnsi="Helvetica Neue" w:cs="PingFang SC Regular" w:hint="eastAsia"/>
          <w:kern w:val="0"/>
        </w:rPr>
        <w:t>功能强大，主要是在</w:t>
      </w:r>
      <w:r w:rsidRPr="00CA7C3A">
        <w:rPr>
          <w:rFonts w:ascii="Helvetica Neue" w:eastAsia="PingFang SC Regular" w:hAnsi="Helvetica Neue" w:cs="Helvetica Neue"/>
          <w:kern w:val="0"/>
        </w:rPr>
        <w:t>MRC</w:t>
      </w:r>
      <w:r w:rsidRPr="00CA7C3A">
        <w:rPr>
          <w:rFonts w:ascii="PingFang SC Regular" w:eastAsia="PingFang SC Regular" w:hAnsi="Helvetica Neue" w:cs="PingFang SC Regular" w:hint="eastAsia"/>
          <w:kern w:val="0"/>
        </w:rPr>
        <w:t>下实现的，是对系统</w:t>
      </w:r>
      <w:r w:rsidRPr="00CA7C3A">
        <w:rPr>
          <w:rFonts w:ascii="Helvetica Neue" w:eastAsia="PingFang SC Regular" w:hAnsi="Helvetica Neue" w:cs="Helvetica Neue"/>
          <w:kern w:val="0"/>
        </w:rPr>
        <w:t>CFNetwork API</w:t>
      </w:r>
      <w:r w:rsidRPr="00CA7C3A">
        <w:rPr>
          <w:rFonts w:ascii="PingFang SC Regular" w:eastAsia="PingFang SC Regular" w:hAnsi="Helvetica Neue" w:cs="PingFang SC Regular" w:hint="eastAsia"/>
          <w:kern w:val="0"/>
        </w:rPr>
        <w:t>进行了封装，支持</w:t>
      </w:r>
      <w:r w:rsidRPr="00CA7C3A">
        <w:rPr>
          <w:rFonts w:ascii="Helvetica Neue" w:eastAsia="PingFang SC Regular" w:hAnsi="Helvetica Neue" w:cs="Helvetica Neue"/>
          <w:kern w:val="0"/>
        </w:rPr>
        <w:t>HTTP</w:t>
      </w:r>
      <w:r w:rsidRPr="00CA7C3A">
        <w:rPr>
          <w:rFonts w:ascii="PingFang SC Regular" w:eastAsia="PingFang SC Regular" w:hAnsi="Helvetica Neue" w:cs="PingFang SC Regular" w:hint="eastAsia"/>
          <w:kern w:val="0"/>
        </w:rPr>
        <w:t>协议的</w:t>
      </w:r>
      <w:r w:rsidRPr="00CA7C3A">
        <w:rPr>
          <w:rFonts w:ascii="Helvetica Neue" w:eastAsia="PingFang SC Regular" w:hAnsi="Helvetica Neue" w:cs="Helvetica Neue"/>
          <w:kern w:val="0"/>
        </w:rPr>
        <w:t>CFHTTP</w:t>
      </w:r>
      <w:r w:rsidRPr="00CA7C3A">
        <w:rPr>
          <w:rFonts w:ascii="PingFang SC Regular" w:eastAsia="PingFang SC Regular" w:hAnsi="Helvetica Neue" w:cs="PingFang SC Regular" w:hint="eastAsia"/>
          <w:kern w:val="0"/>
        </w:rPr>
        <w:t>，配置比较复杂，并且</w:t>
      </w:r>
      <w:r w:rsidRPr="00CA7C3A">
        <w:rPr>
          <w:rFonts w:ascii="Helvetica Neue" w:eastAsia="PingFang SC Regular" w:hAnsi="Helvetica Neue" w:cs="Helvetica Neue"/>
          <w:kern w:val="0"/>
        </w:rPr>
        <w:t>ASIHttpRequest</w:t>
      </w:r>
      <w:r w:rsidRPr="00CA7C3A">
        <w:rPr>
          <w:rFonts w:ascii="PingFang SC Regular" w:eastAsia="PingFang SC Regular" w:hAnsi="Helvetica Neue" w:cs="PingFang SC Regular" w:hint="eastAsia"/>
          <w:kern w:val="0"/>
        </w:rPr>
        <w:t>框架默认不会帮你监听网络改变，如果需要让</w:t>
      </w:r>
      <w:r w:rsidRPr="00CA7C3A">
        <w:rPr>
          <w:rFonts w:ascii="Helvetica Neue" w:eastAsia="PingFang SC Regular" w:hAnsi="Helvetica Neue" w:cs="Helvetica Neue"/>
          <w:kern w:val="0"/>
        </w:rPr>
        <w:t>ASIHttpRequest</w:t>
      </w:r>
      <w:r w:rsidRPr="00CA7C3A">
        <w:rPr>
          <w:rFonts w:ascii="PingFang SC Regular" w:eastAsia="PingFang SC Regular" w:hAnsi="Helvetica Neue" w:cs="PingFang SC Regular" w:hint="eastAsia"/>
          <w:kern w:val="0"/>
        </w:rPr>
        <w:t>帮你监听网络状态改变，并且手动开始这个功能。</w:t>
      </w:r>
    </w:p>
    <w:p w:rsidR="00CA7C3A" w:rsidRPr="00CA7C3A" w:rsidRDefault="00CA7C3A" w:rsidP="00CA7C3A">
      <w:pPr>
        <w:widowControl/>
        <w:numPr>
          <w:ilvl w:val="0"/>
          <w:numId w:val="6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AFNetWorking</w:t>
      </w:r>
      <w:r w:rsidRPr="00CA7C3A">
        <w:rPr>
          <w:rFonts w:ascii="PingFang SC Regular" w:eastAsia="PingFang SC Regular" w:hAnsi="Helvetica" w:cs="PingFang SC Regular" w:hint="eastAsia"/>
          <w:kern w:val="0"/>
        </w:rPr>
        <w:t>构建于</w:t>
      </w:r>
      <w:r w:rsidRPr="00CA7C3A">
        <w:rPr>
          <w:rFonts w:ascii="Helvetica" w:eastAsia="PingFang SC Regular" w:hAnsi="Helvetica" w:cs="Helvetica"/>
          <w:kern w:val="0"/>
        </w:rPr>
        <w:t>NSURLConnection</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NSOperation</w:t>
      </w:r>
      <w:r w:rsidRPr="00CA7C3A">
        <w:rPr>
          <w:rFonts w:ascii="PingFang SC Regular" w:eastAsia="PingFang SC Regular" w:hAnsi="Helvetica" w:cs="PingFang SC Regular" w:hint="eastAsia"/>
          <w:kern w:val="0"/>
        </w:rPr>
        <w:t>以及其他熟悉的</w:t>
      </w:r>
      <w:r w:rsidRPr="00CA7C3A">
        <w:rPr>
          <w:rFonts w:ascii="Helvetica" w:eastAsia="PingFang SC Regular" w:hAnsi="Helvetica" w:cs="Helvetica"/>
          <w:kern w:val="0"/>
        </w:rPr>
        <w:t>Foundation</w:t>
      </w:r>
      <w:r w:rsidRPr="00CA7C3A">
        <w:rPr>
          <w:rFonts w:ascii="PingFang SC Regular" w:eastAsia="PingFang SC Regular" w:hAnsi="Helvetica" w:cs="PingFang SC Regular" w:hint="eastAsia"/>
          <w:kern w:val="0"/>
        </w:rPr>
        <w:t>技术之上。拥有良好的架构，丰富的</w:t>
      </w:r>
      <w:r w:rsidRPr="00CA7C3A">
        <w:rPr>
          <w:rFonts w:ascii="Helvetica" w:eastAsia="PingFang SC Regular" w:hAnsi="Helvetica" w:cs="Helvetica"/>
          <w:kern w:val="0"/>
        </w:rPr>
        <w:t>API</w:t>
      </w:r>
      <w:r w:rsidRPr="00CA7C3A">
        <w:rPr>
          <w:rFonts w:ascii="PingFang SC Regular" w:eastAsia="PingFang SC Regular" w:hAnsi="Helvetica" w:cs="PingFang SC Regular" w:hint="eastAsia"/>
          <w:kern w:val="0"/>
        </w:rPr>
        <w:t>及模块构建方式，使用起来非常轻松。它基于</w:t>
      </w:r>
      <w:r w:rsidRPr="00CA7C3A">
        <w:rPr>
          <w:rFonts w:ascii="Helvetica" w:eastAsia="PingFang SC Regular" w:hAnsi="Helvetica" w:cs="Helvetica"/>
          <w:kern w:val="0"/>
        </w:rPr>
        <w:t>NSOperation</w:t>
      </w:r>
      <w:r w:rsidRPr="00CA7C3A">
        <w:rPr>
          <w:rFonts w:ascii="PingFang SC Regular" w:eastAsia="PingFang SC Regular" w:hAnsi="Helvetica" w:cs="PingFang SC Regular" w:hint="eastAsia"/>
          <w:kern w:val="0"/>
        </w:rPr>
        <w:t>封装的，</w:t>
      </w:r>
      <w:r w:rsidRPr="00CA7C3A">
        <w:rPr>
          <w:rFonts w:ascii="Helvetica" w:eastAsia="PingFang SC Regular" w:hAnsi="Helvetica" w:cs="Helvetica"/>
          <w:kern w:val="0"/>
        </w:rPr>
        <w:t>AFURLConnectionOperation</w:t>
      </w:r>
      <w:r w:rsidRPr="00CA7C3A">
        <w:rPr>
          <w:rFonts w:ascii="PingFang SC Regular" w:eastAsia="PingFang SC Regular" w:hAnsi="Helvetica" w:cs="PingFang SC Regular" w:hint="eastAsia"/>
          <w:kern w:val="0"/>
        </w:rPr>
        <w:t>子类。</w:t>
      </w:r>
    </w:p>
    <w:p w:rsidR="00CA7C3A" w:rsidRPr="00CA7C3A" w:rsidRDefault="00CA7C3A" w:rsidP="00CA7C3A">
      <w:pPr>
        <w:widowControl/>
        <w:numPr>
          <w:ilvl w:val="0"/>
          <w:numId w:val="6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ASIHttpRequest</w:t>
      </w:r>
      <w:r w:rsidRPr="00CA7C3A">
        <w:rPr>
          <w:rFonts w:ascii="PingFang SC Regular" w:eastAsia="PingFang SC Regular" w:hAnsi="Helvetica" w:cs="PingFang SC Regular" w:hint="eastAsia"/>
          <w:kern w:val="0"/>
        </w:rPr>
        <w:t>是直接操作对象</w:t>
      </w:r>
      <w:r w:rsidRPr="00CA7C3A">
        <w:rPr>
          <w:rFonts w:ascii="Helvetica" w:eastAsia="PingFang SC Regular" w:hAnsi="Helvetica" w:cs="Helvetica"/>
          <w:kern w:val="0"/>
        </w:rPr>
        <w:t>ASIHttpRequest</w:t>
      </w:r>
      <w:r w:rsidRPr="00CA7C3A">
        <w:rPr>
          <w:rFonts w:ascii="PingFang SC Regular" w:eastAsia="PingFang SC Regular" w:hAnsi="Helvetica" w:cs="PingFang SC Regular" w:hint="eastAsia"/>
          <w:kern w:val="0"/>
        </w:rPr>
        <w:t>是一个实现了</w:t>
      </w:r>
      <w:r w:rsidRPr="00CA7C3A">
        <w:rPr>
          <w:rFonts w:ascii="Helvetica" w:eastAsia="PingFang SC Regular" w:hAnsi="Helvetica" w:cs="Helvetica"/>
          <w:kern w:val="0"/>
        </w:rPr>
        <w:t>NSCoding</w:t>
      </w:r>
      <w:r w:rsidRPr="00CA7C3A">
        <w:rPr>
          <w:rFonts w:ascii="PingFang SC Regular" w:eastAsia="PingFang SC Regular" w:hAnsi="Helvetica" w:cs="PingFang SC Regular" w:hint="eastAsia"/>
          <w:kern w:val="0"/>
        </w:rPr>
        <w:t>协议的</w:t>
      </w:r>
      <w:r w:rsidRPr="00CA7C3A">
        <w:rPr>
          <w:rFonts w:ascii="Helvetica" w:eastAsia="PingFang SC Regular" w:hAnsi="Helvetica" w:cs="Helvetica"/>
          <w:kern w:val="0"/>
        </w:rPr>
        <w:t>NSOperation</w:t>
      </w:r>
      <w:r w:rsidRPr="00CA7C3A">
        <w:rPr>
          <w:rFonts w:ascii="PingFang SC Regular" w:eastAsia="PingFang SC Regular" w:hAnsi="Helvetica" w:cs="PingFang SC Regular" w:hint="eastAsia"/>
          <w:kern w:val="0"/>
        </w:rPr>
        <w:t>子类；</w:t>
      </w:r>
      <w:r w:rsidRPr="00CA7C3A">
        <w:rPr>
          <w:rFonts w:ascii="Helvetica" w:eastAsia="PingFang SC Regular" w:hAnsi="Helvetica" w:cs="Helvetica"/>
          <w:kern w:val="0"/>
        </w:rPr>
        <w:t>AFNetWorking</w:t>
      </w:r>
      <w:r w:rsidRPr="00CA7C3A">
        <w:rPr>
          <w:rFonts w:ascii="PingFang SC Regular" w:eastAsia="PingFang SC Regular" w:hAnsi="Helvetica" w:cs="PingFang SC Regular" w:hint="eastAsia"/>
          <w:kern w:val="0"/>
        </w:rPr>
        <w:t>直接操作对象的</w:t>
      </w:r>
      <w:r w:rsidRPr="00CA7C3A">
        <w:rPr>
          <w:rFonts w:ascii="Helvetica" w:eastAsia="PingFang SC Regular" w:hAnsi="Helvetica" w:cs="Helvetica"/>
          <w:kern w:val="0"/>
        </w:rPr>
        <w:t>AFHttpClient</w:t>
      </w:r>
      <w:r w:rsidRPr="00CA7C3A">
        <w:rPr>
          <w:rFonts w:ascii="PingFang SC Regular" w:eastAsia="PingFang SC Regular" w:hAnsi="Helvetica" w:cs="PingFang SC Regular" w:hint="eastAsia"/>
          <w:kern w:val="0"/>
        </w:rPr>
        <w:t>，是一个实现</w:t>
      </w:r>
      <w:r w:rsidRPr="00CA7C3A">
        <w:rPr>
          <w:rFonts w:ascii="Helvetica" w:eastAsia="PingFang SC Regular" w:hAnsi="Helvetica" w:cs="Helvetica"/>
          <w:kern w:val="0"/>
        </w:rPr>
        <w:t>NSCoding</w:t>
      </w:r>
      <w:r w:rsidRPr="00CA7C3A">
        <w:rPr>
          <w:rFonts w:ascii="PingFang SC Regular" w:eastAsia="PingFang SC Regular" w:hAnsi="Helvetica" w:cs="PingFang SC Regular" w:hint="eastAsia"/>
          <w:kern w:val="0"/>
        </w:rPr>
        <w:t>和</w:t>
      </w:r>
      <w:r w:rsidRPr="00CA7C3A">
        <w:rPr>
          <w:rFonts w:ascii="Helvetica" w:eastAsia="PingFang SC Regular" w:hAnsi="Helvetica" w:cs="Helvetica"/>
          <w:kern w:val="0"/>
        </w:rPr>
        <w:t>NSCopying</w:t>
      </w:r>
      <w:r w:rsidRPr="00CA7C3A">
        <w:rPr>
          <w:rFonts w:ascii="PingFang SC Regular" w:eastAsia="PingFang SC Regular" w:hAnsi="Helvetica" w:cs="PingFang SC Regular" w:hint="eastAsia"/>
          <w:kern w:val="0"/>
        </w:rPr>
        <w:t>协议的</w:t>
      </w:r>
      <w:r w:rsidRPr="00CA7C3A">
        <w:rPr>
          <w:rFonts w:ascii="Helvetica" w:eastAsia="PingFang SC Regular" w:hAnsi="Helvetica" w:cs="Helvetica"/>
          <w:kern w:val="0"/>
        </w:rPr>
        <w:t>NSObject</w:t>
      </w:r>
      <w:r w:rsidRPr="00CA7C3A">
        <w:rPr>
          <w:rFonts w:ascii="PingFang SC Regular" w:eastAsia="PingFang SC Regular" w:hAnsi="Helvetica" w:cs="PingFang SC Regular" w:hint="eastAsia"/>
          <w:kern w:val="0"/>
        </w:rPr>
        <w:t>子类。</w:t>
      </w:r>
    </w:p>
    <w:p w:rsidR="00CA7C3A" w:rsidRPr="00CA7C3A" w:rsidRDefault="00CA7C3A" w:rsidP="00CA7C3A">
      <w:pPr>
        <w:widowControl/>
        <w:numPr>
          <w:ilvl w:val="0"/>
          <w:numId w:val="6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同步请求：</w:t>
      </w:r>
      <w:r w:rsidRPr="00CA7C3A">
        <w:rPr>
          <w:rFonts w:ascii="Helvetica" w:eastAsia="PingFang SC Regular" w:hAnsi="Helvetica" w:cs="Helvetica"/>
          <w:kern w:val="0"/>
        </w:rPr>
        <w:t>ASIHttpRequest</w:t>
      </w:r>
      <w:r w:rsidRPr="00CA7C3A">
        <w:rPr>
          <w:rFonts w:ascii="PingFang SC Regular" w:eastAsia="PingFang SC Regular" w:hAnsi="Helvetica" w:cs="PingFang SC Regular" w:hint="eastAsia"/>
          <w:kern w:val="0"/>
        </w:rPr>
        <w:t>直接通过调用一个</w:t>
      </w:r>
      <w:r w:rsidRPr="00CA7C3A">
        <w:rPr>
          <w:rFonts w:ascii="Helvetica" w:eastAsia="PingFang SC Regular" w:hAnsi="Helvetica" w:cs="Helvetica"/>
          <w:kern w:val="0"/>
        </w:rPr>
        <w:t>startSynchronous</w:t>
      </w:r>
      <w:r w:rsidRPr="00CA7C3A">
        <w:rPr>
          <w:rFonts w:ascii="PingFang SC Regular" w:eastAsia="PingFang SC Regular" w:hAnsi="Helvetica" w:cs="PingFang SC Regular" w:hint="eastAsia"/>
          <w:kern w:val="0"/>
        </w:rPr>
        <w:t>方法；</w:t>
      </w:r>
      <w:r w:rsidRPr="00CA7C3A">
        <w:rPr>
          <w:rFonts w:ascii="Helvetica" w:eastAsia="PingFang SC Regular" w:hAnsi="Helvetica" w:cs="Helvetica"/>
          <w:kern w:val="0"/>
        </w:rPr>
        <w:t>AFNetWorking</w:t>
      </w:r>
      <w:r w:rsidRPr="00CA7C3A">
        <w:rPr>
          <w:rFonts w:ascii="PingFang SC Regular" w:eastAsia="PingFang SC Regular" w:hAnsi="Helvetica" w:cs="PingFang SC Regular" w:hint="eastAsia"/>
          <w:kern w:val="0"/>
        </w:rPr>
        <w:t>默认没有封装同步请求，如果开发者需要使用同步请求，则需要重写</w:t>
      </w:r>
      <w:r w:rsidRPr="00CA7C3A">
        <w:rPr>
          <w:rFonts w:ascii="Helvetica" w:eastAsia="PingFang SC Regular" w:hAnsi="Helvetica" w:cs="Helvetica"/>
          <w:kern w:val="0"/>
        </w:rPr>
        <w:t>getPath:paraments:success:failures</w:t>
      </w:r>
      <w:r w:rsidRPr="00CA7C3A">
        <w:rPr>
          <w:rFonts w:ascii="PingFang SC Regular" w:eastAsia="PingFang SC Regular" w:hAnsi="Helvetica" w:cs="PingFang SC Regular" w:hint="eastAsia"/>
          <w:kern w:val="0"/>
        </w:rPr>
        <w:t>方法，对于</w:t>
      </w:r>
      <w:r w:rsidRPr="00CA7C3A">
        <w:rPr>
          <w:rFonts w:ascii="Helvetica" w:eastAsia="PingFang SC Regular" w:hAnsi="Helvetica" w:cs="Helvetica"/>
          <w:kern w:val="0"/>
        </w:rPr>
        <w:t>AFHttpRequestOperation</w:t>
      </w:r>
      <w:r w:rsidRPr="00CA7C3A">
        <w:rPr>
          <w:rFonts w:ascii="PingFang SC Regular" w:eastAsia="PingFang SC Regular" w:hAnsi="Helvetica" w:cs="PingFang SC Regular" w:hint="eastAsia"/>
          <w:kern w:val="0"/>
        </w:rPr>
        <w:t>进行同步处理。</w:t>
      </w:r>
    </w:p>
    <w:p w:rsidR="00CA7C3A" w:rsidRPr="00CA7C3A" w:rsidRDefault="00CA7C3A" w:rsidP="00CA7C3A">
      <w:pPr>
        <w:widowControl/>
        <w:numPr>
          <w:ilvl w:val="0"/>
          <w:numId w:val="6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性能对比：</w:t>
      </w:r>
      <w:r w:rsidRPr="00CA7C3A">
        <w:rPr>
          <w:rFonts w:ascii="Helvetica" w:eastAsia="PingFang SC Regular" w:hAnsi="Helvetica" w:cs="Helvetica"/>
          <w:kern w:val="0"/>
        </w:rPr>
        <w:t>AFNetworking</w:t>
      </w:r>
      <w:r w:rsidRPr="00CA7C3A">
        <w:rPr>
          <w:rFonts w:ascii="PingFang SC Regular" w:eastAsia="PingFang SC Regular" w:hAnsi="Helvetica" w:cs="PingFang SC Regular" w:hint="eastAsia"/>
          <w:kern w:val="0"/>
        </w:rPr>
        <w:t>请求优于</w:t>
      </w:r>
      <w:r w:rsidRPr="00CA7C3A">
        <w:rPr>
          <w:rFonts w:ascii="Helvetica" w:eastAsia="PingFang SC Regular" w:hAnsi="Helvetica" w:cs="Helvetica"/>
          <w:kern w:val="0"/>
        </w:rPr>
        <w:t>ASIHttpRequest</w:t>
      </w:r>
      <w:r w:rsidRPr="00CA7C3A">
        <w:rPr>
          <w:rFonts w:ascii="PingFang SC Regular" w:eastAsia="PingFang SC Regular" w:hAnsi="Helvetica" w:cs="PingFang SC Regular" w:hint="eastAsia"/>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Helvetica Neue" w:eastAsia="PingFang SC Regular" w:hAnsi="Helvetica Neue" w:cs="Helvetica Neue"/>
          <w:b/>
          <w:bCs/>
          <w:color w:val="16A53F"/>
          <w:kern w:val="0"/>
        </w:rPr>
        <w:t>XML</w:t>
      </w:r>
      <w:r w:rsidRPr="00CA7C3A">
        <w:rPr>
          <w:rFonts w:ascii="PingFang SC Regular" w:eastAsia="PingFang SC Regular" w:hAnsi="Helvetica Neue" w:cs="PingFang SC Regular" w:hint="eastAsia"/>
          <w:b/>
          <w:bCs/>
          <w:color w:val="16A53F"/>
          <w:kern w:val="0"/>
        </w:rPr>
        <w:t>数据解析方式各有什么不同，</w:t>
      </w:r>
      <w:r w:rsidRPr="00CA7C3A">
        <w:rPr>
          <w:rFonts w:ascii="Helvetica Neue" w:eastAsia="PingFang SC Regular" w:hAnsi="Helvetica Neue" w:cs="Helvetica Neue"/>
          <w:b/>
          <w:bCs/>
          <w:color w:val="16A53F"/>
          <w:kern w:val="0"/>
        </w:rPr>
        <w:t>JSON</w:t>
      </w:r>
      <w:r w:rsidRPr="00CA7C3A">
        <w:rPr>
          <w:rFonts w:ascii="PingFang SC Regular" w:eastAsia="PingFang SC Regular" w:hAnsi="Helvetica Neue" w:cs="PingFang SC Regular" w:hint="eastAsia"/>
          <w:b/>
          <w:bCs/>
          <w:color w:val="16A53F"/>
          <w:kern w:val="0"/>
        </w:rPr>
        <w:t>解析有哪些框架？</w:t>
      </w:r>
    </w:p>
    <w:p w:rsidR="00CA7C3A" w:rsidRPr="00CA7C3A" w:rsidRDefault="00CA7C3A" w:rsidP="00CA7C3A">
      <w:pPr>
        <w:widowControl/>
        <w:numPr>
          <w:ilvl w:val="0"/>
          <w:numId w:val="6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数据解析的两种解析方式：</w:t>
      </w:r>
      <w:r w:rsidRPr="00CA7C3A">
        <w:rPr>
          <w:rFonts w:ascii="Helvetica Neue" w:eastAsia="PingFang SC Regular" w:hAnsi="Helvetica Neue" w:cs="Helvetica Neue"/>
          <w:kern w:val="0"/>
        </w:rPr>
        <w:t>DOM</w:t>
      </w:r>
      <w:r w:rsidRPr="00CA7C3A">
        <w:rPr>
          <w:rFonts w:ascii="PingFang SC Regular" w:eastAsia="PingFang SC Regular" w:hAnsi="Helvetica Neue" w:cs="PingFang SC Regular" w:hint="eastAsia"/>
          <w:kern w:val="0"/>
        </w:rPr>
        <w:t>解析和</w:t>
      </w:r>
      <w:r w:rsidRPr="00CA7C3A">
        <w:rPr>
          <w:rFonts w:ascii="Helvetica Neue" w:eastAsia="PingFang SC Regular" w:hAnsi="Helvetica Neue" w:cs="Helvetica Neue"/>
          <w:kern w:val="0"/>
        </w:rPr>
        <w:t>SAX</w:t>
      </w:r>
      <w:r w:rsidRPr="00CA7C3A">
        <w:rPr>
          <w:rFonts w:ascii="PingFang SC Regular" w:eastAsia="PingFang SC Regular" w:hAnsi="Helvetica Neue" w:cs="PingFang SC Regular" w:hint="eastAsia"/>
          <w:kern w:val="0"/>
        </w:rPr>
        <w:t>解析；</w:t>
      </w:r>
    </w:p>
    <w:p w:rsidR="00CA7C3A" w:rsidRPr="00CA7C3A" w:rsidRDefault="00CA7C3A" w:rsidP="00CA7C3A">
      <w:pPr>
        <w:widowControl/>
        <w:numPr>
          <w:ilvl w:val="0"/>
          <w:numId w:val="6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DOM</w:t>
      </w:r>
      <w:r w:rsidRPr="00CA7C3A">
        <w:rPr>
          <w:rFonts w:ascii="PingFang SC Regular" w:eastAsia="PingFang SC Regular" w:hAnsi="Helvetica Neue" w:cs="PingFang SC Regular" w:hint="eastAsia"/>
          <w:kern w:val="0"/>
        </w:rPr>
        <w:t>解析必须完成</w:t>
      </w:r>
      <w:r w:rsidRPr="00CA7C3A">
        <w:rPr>
          <w:rFonts w:ascii="Helvetica Neue" w:eastAsia="PingFang SC Regular" w:hAnsi="Helvetica Neue" w:cs="Helvetica Neue"/>
          <w:kern w:val="0"/>
        </w:rPr>
        <w:t>DOM</w:t>
      </w:r>
      <w:r w:rsidRPr="00CA7C3A">
        <w:rPr>
          <w:rFonts w:ascii="PingFang SC Regular" w:eastAsia="PingFang SC Regular" w:hAnsi="Helvetica Neue" w:cs="PingFang SC Regular" w:hint="eastAsia"/>
          <w:kern w:val="0"/>
        </w:rPr>
        <w:t>树的构造，在处理规模较大的</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文档时就很耗内存，占用资源较多，读入整个</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文档并构建一个驻留内存的树结构（节点树），通过遍历树结构可以检索任意</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节点，读取它的属性和值，通常情况下，可以借助</w:t>
      </w:r>
      <w:r w:rsidRPr="00CA7C3A">
        <w:rPr>
          <w:rFonts w:ascii="Helvetica Neue" w:eastAsia="PingFang SC Regular" w:hAnsi="Helvetica Neue" w:cs="Helvetica Neue"/>
          <w:kern w:val="0"/>
        </w:rPr>
        <w:t>XPath</w:t>
      </w:r>
      <w:r w:rsidRPr="00CA7C3A">
        <w:rPr>
          <w:rFonts w:ascii="PingFang SC Regular" w:eastAsia="PingFang SC Regular" w:hAnsi="Helvetica Neue" w:cs="PingFang SC Regular" w:hint="eastAsia"/>
          <w:kern w:val="0"/>
        </w:rPr>
        <w:t>查询</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节点；</w:t>
      </w:r>
    </w:p>
    <w:p w:rsidR="00CA7C3A" w:rsidRPr="00CA7C3A" w:rsidRDefault="00CA7C3A" w:rsidP="00CA7C3A">
      <w:pPr>
        <w:widowControl/>
        <w:numPr>
          <w:ilvl w:val="0"/>
          <w:numId w:val="6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SAX</w:t>
      </w:r>
      <w:r w:rsidRPr="00CA7C3A">
        <w:rPr>
          <w:rFonts w:ascii="PingFang SC Regular" w:eastAsia="PingFang SC Regular" w:hAnsi="Helvetica Neue" w:cs="PingFang SC Regular" w:hint="eastAsia"/>
          <w:kern w:val="0"/>
        </w:rPr>
        <w:t>与</w:t>
      </w:r>
      <w:r w:rsidRPr="00CA7C3A">
        <w:rPr>
          <w:rFonts w:ascii="Helvetica Neue" w:eastAsia="PingFang SC Regular" w:hAnsi="Helvetica Neue" w:cs="Helvetica Neue"/>
          <w:kern w:val="0"/>
        </w:rPr>
        <w:t>DOM</w:t>
      </w:r>
      <w:r w:rsidRPr="00CA7C3A">
        <w:rPr>
          <w:rFonts w:ascii="PingFang SC Regular" w:eastAsia="PingFang SC Regular" w:hAnsi="Helvetica Neue" w:cs="PingFang SC Regular" w:hint="eastAsia"/>
          <w:kern w:val="0"/>
        </w:rPr>
        <w:t>不同，它是事件驱动模型，解析</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文档时每遇到一个开始或者结束标签、属性或者一条指令时，程序就产生一个事件进行相应的处理，一边读取</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文档一边处理，不必等整个文档加载完才采取措施，当在读取解析过程中遇到需要处理的对象，会发出通知进行处理。因此，</w:t>
      </w:r>
      <w:r w:rsidRPr="00CA7C3A">
        <w:rPr>
          <w:rFonts w:ascii="Helvetica Neue" w:eastAsia="PingFang SC Regular" w:hAnsi="Helvetica Neue" w:cs="Helvetica Neue"/>
          <w:kern w:val="0"/>
        </w:rPr>
        <w:t>SAX</w:t>
      </w:r>
      <w:r w:rsidRPr="00CA7C3A">
        <w:rPr>
          <w:rFonts w:ascii="PingFang SC Regular" w:eastAsia="PingFang SC Regular" w:hAnsi="Helvetica Neue" w:cs="PingFang SC Regular" w:hint="eastAsia"/>
          <w:kern w:val="0"/>
        </w:rPr>
        <w:t>相对于</w:t>
      </w:r>
      <w:r w:rsidRPr="00CA7C3A">
        <w:rPr>
          <w:rFonts w:ascii="Helvetica Neue" w:eastAsia="PingFang SC Regular" w:hAnsi="Helvetica Neue" w:cs="Helvetica Neue"/>
          <w:kern w:val="0"/>
        </w:rPr>
        <w:t>DOM</w:t>
      </w:r>
      <w:r w:rsidRPr="00CA7C3A">
        <w:rPr>
          <w:rFonts w:ascii="PingFang SC Regular" w:eastAsia="PingFang SC Regular" w:hAnsi="Helvetica Neue" w:cs="PingFang SC Regular" w:hint="eastAsia"/>
          <w:kern w:val="0"/>
        </w:rPr>
        <w:t>来说更适合操作大的</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文档。</w:t>
      </w:r>
    </w:p>
    <w:p w:rsidR="00CA7C3A" w:rsidRPr="00CA7C3A" w:rsidRDefault="00CA7C3A" w:rsidP="00CA7C3A">
      <w:pPr>
        <w:widowControl/>
        <w:numPr>
          <w:ilvl w:val="0"/>
          <w:numId w:val="6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JSON</w:t>
      </w:r>
      <w:r w:rsidRPr="00CA7C3A">
        <w:rPr>
          <w:rFonts w:ascii="PingFang SC Regular" w:eastAsia="PingFang SC Regular" w:hAnsi="Helvetica Neue" w:cs="PingFang SC Regular" w:hint="eastAsia"/>
          <w:kern w:val="0"/>
        </w:rPr>
        <w:t>解析：性能比较好的主要是第三方的</w:t>
      </w:r>
      <w:r w:rsidRPr="00CA7C3A">
        <w:rPr>
          <w:rFonts w:ascii="Helvetica Neue" w:eastAsia="PingFang SC Regular" w:hAnsi="Helvetica Neue" w:cs="Helvetica Neue"/>
          <w:kern w:val="0"/>
        </w:rPr>
        <w:t>JSONKIT</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iOS</w:t>
      </w:r>
      <w:r w:rsidRPr="00CA7C3A">
        <w:rPr>
          <w:rFonts w:ascii="PingFang SC Regular" w:eastAsia="PingFang SC Regular" w:hAnsi="Helvetica Neue" w:cs="PingFang SC Regular" w:hint="eastAsia"/>
          <w:kern w:val="0"/>
        </w:rPr>
        <w:t>自带的</w:t>
      </w:r>
      <w:r w:rsidRPr="00CA7C3A">
        <w:rPr>
          <w:rFonts w:ascii="Helvetica Neue" w:eastAsia="PingFang SC Regular" w:hAnsi="Helvetica Neue" w:cs="Helvetica Neue"/>
          <w:kern w:val="0"/>
        </w:rPr>
        <w:t>JSON</w:t>
      </w:r>
      <w:r w:rsidRPr="00CA7C3A">
        <w:rPr>
          <w:rFonts w:ascii="PingFang SC Regular" w:eastAsia="PingFang SC Regular" w:hAnsi="Helvetica Neue" w:cs="PingFang SC Regular" w:hint="eastAsia"/>
          <w:kern w:val="0"/>
        </w:rPr>
        <w:t>解析类，其中自带的</w:t>
      </w:r>
      <w:r w:rsidRPr="00CA7C3A">
        <w:rPr>
          <w:rFonts w:ascii="Helvetica Neue" w:eastAsia="PingFang SC Regular" w:hAnsi="Helvetica Neue" w:cs="Helvetica Neue"/>
          <w:kern w:val="0"/>
        </w:rPr>
        <w:t>JSON</w:t>
      </w:r>
      <w:r w:rsidRPr="00CA7C3A">
        <w:rPr>
          <w:rFonts w:ascii="PingFang SC Regular" w:eastAsia="PingFang SC Regular" w:hAnsi="Helvetica Neue" w:cs="PingFang SC Regular" w:hint="eastAsia"/>
          <w:kern w:val="0"/>
        </w:rPr>
        <w:t>解析性能最高，但只能用于</w:t>
      </w:r>
      <w:r w:rsidRPr="00CA7C3A">
        <w:rPr>
          <w:rFonts w:ascii="Helvetica Neue" w:eastAsia="PingFang SC Regular" w:hAnsi="Helvetica Neue" w:cs="Helvetica Neue"/>
          <w:kern w:val="0"/>
        </w:rPr>
        <w:t>iOS5</w:t>
      </w:r>
      <w:r w:rsidRPr="00CA7C3A">
        <w:rPr>
          <w:rFonts w:ascii="PingFang SC Regular" w:eastAsia="PingFang SC Regular" w:hAnsi="Helvetica Neue" w:cs="PingFang SC Regular" w:hint="eastAsia"/>
          <w:kern w:val="0"/>
        </w:rPr>
        <w:t>之后。</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如何进行真机调试？</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首先需要用钥匙串创建一个钥匙（</w:t>
      </w:r>
      <w:r w:rsidRPr="00CA7C3A">
        <w:rPr>
          <w:rFonts w:ascii="Helvetica Neue" w:eastAsia="PingFang SC Regular" w:hAnsi="Helvetica Neue" w:cs="Helvetica Neue"/>
          <w:color w:val="2F2F2F"/>
          <w:kern w:val="0"/>
        </w:rPr>
        <w:t>key</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将钥匙串上传到官网，获取</w:t>
      </w:r>
      <w:r w:rsidRPr="00CA7C3A">
        <w:rPr>
          <w:rFonts w:ascii="Helvetica Neue" w:eastAsia="PingFang SC Regular" w:hAnsi="Helvetica Neue" w:cs="Helvetica Neue"/>
          <w:color w:val="2F2F2F"/>
          <w:kern w:val="0"/>
        </w:rPr>
        <w:t>iOS Development</w:t>
      </w:r>
      <w:r w:rsidRPr="00CA7C3A">
        <w:rPr>
          <w:rFonts w:ascii="PingFang SC Regular" w:eastAsia="PingFang SC Regular" w:hAnsi="Helvetica Neue" w:cs="PingFang SC Regular" w:hint="eastAsia"/>
          <w:color w:val="2F2F2F"/>
          <w:kern w:val="0"/>
        </w:rPr>
        <w:t>证书；</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创建</w:t>
      </w:r>
      <w:r w:rsidRPr="00CA7C3A">
        <w:rPr>
          <w:rFonts w:ascii="Helvetica Neue" w:eastAsia="PingFang SC Regular" w:hAnsi="Helvetica Neue" w:cs="Helvetica Neue"/>
          <w:color w:val="2F2F2F"/>
          <w:kern w:val="0"/>
        </w:rPr>
        <w:t>App ID</w:t>
      </w:r>
      <w:r w:rsidRPr="00CA7C3A">
        <w:rPr>
          <w:rFonts w:ascii="PingFang SC Regular" w:eastAsia="PingFang SC Regular" w:hAnsi="Helvetica Neue" w:cs="PingFang SC Regular" w:hint="eastAsia"/>
          <w:color w:val="2F2F2F"/>
          <w:kern w:val="0"/>
        </w:rPr>
        <w:t>即我们应用程序中的</w:t>
      </w:r>
      <w:r w:rsidRPr="00CA7C3A">
        <w:rPr>
          <w:rFonts w:ascii="Helvetica Neue" w:eastAsia="PingFang SC Regular" w:hAnsi="Helvetica Neue" w:cs="Helvetica Neue"/>
          <w:color w:val="2F2F2F"/>
          <w:kern w:val="0"/>
        </w:rPr>
        <w:t>Boundle ID</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4.</w:t>
      </w:r>
      <w:r w:rsidRPr="00CA7C3A">
        <w:rPr>
          <w:rFonts w:ascii="PingFang SC Regular" w:eastAsia="PingFang SC Regular" w:hAnsi="Helvetica Neue" w:cs="PingFang SC Regular" w:hint="eastAsia"/>
          <w:color w:val="2F2F2F"/>
          <w:kern w:val="0"/>
        </w:rPr>
        <w:t>添加</w:t>
      </w:r>
      <w:r w:rsidRPr="00CA7C3A">
        <w:rPr>
          <w:rFonts w:ascii="Helvetica Neue" w:eastAsia="PingFang SC Regular" w:hAnsi="Helvetica Neue" w:cs="Helvetica Neue"/>
          <w:color w:val="2F2F2F"/>
          <w:kern w:val="0"/>
        </w:rPr>
        <w:t>Device ID</w:t>
      </w:r>
      <w:r w:rsidRPr="00CA7C3A">
        <w:rPr>
          <w:rFonts w:ascii="PingFang SC Regular" w:eastAsia="PingFang SC Regular" w:hAnsi="Helvetica Neue" w:cs="PingFang SC Regular" w:hint="eastAsia"/>
          <w:color w:val="2F2F2F"/>
          <w:kern w:val="0"/>
        </w:rPr>
        <w:t>即</w:t>
      </w:r>
      <w:r w:rsidRPr="00CA7C3A">
        <w:rPr>
          <w:rFonts w:ascii="Helvetica Neue" w:eastAsia="PingFang SC Regular" w:hAnsi="Helvetica Neue" w:cs="Helvetica Neue"/>
          <w:color w:val="2F2F2F"/>
          <w:kern w:val="0"/>
        </w:rPr>
        <w:t>UDID</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5.</w:t>
      </w:r>
      <w:r w:rsidRPr="00CA7C3A">
        <w:rPr>
          <w:rFonts w:ascii="PingFang SC Regular" w:eastAsia="PingFang SC Regular" w:hAnsi="Helvetica Neue" w:cs="PingFang SC Regular" w:hint="eastAsia"/>
          <w:color w:val="2F2F2F"/>
          <w:kern w:val="0"/>
        </w:rPr>
        <w:t>通过勾选前面所创建的证书：</w:t>
      </w:r>
      <w:r w:rsidRPr="00CA7C3A">
        <w:rPr>
          <w:rFonts w:ascii="Helvetica Neue" w:eastAsia="PingFang SC Regular" w:hAnsi="Helvetica Neue" w:cs="Helvetica Neue"/>
          <w:color w:val="2F2F2F"/>
          <w:kern w:val="0"/>
        </w:rPr>
        <w:t>App ID</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Device ID</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6.</w:t>
      </w:r>
      <w:r w:rsidRPr="00CA7C3A">
        <w:rPr>
          <w:rFonts w:ascii="PingFang SC Regular" w:eastAsia="PingFang SC Regular" w:hAnsi="Helvetica Neue" w:cs="PingFang SC Regular" w:hint="eastAsia"/>
          <w:color w:val="2F2F2F"/>
          <w:kern w:val="0"/>
        </w:rPr>
        <w:t>生成</w:t>
      </w:r>
      <w:r w:rsidRPr="00CA7C3A">
        <w:rPr>
          <w:rFonts w:ascii="Helvetica Neue" w:eastAsia="PingFang SC Regular" w:hAnsi="Helvetica Neue" w:cs="Helvetica Neue"/>
          <w:color w:val="2F2F2F"/>
          <w:kern w:val="0"/>
        </w:rPr>
        <w:t>mobileprovision</w:t>
      </w:r>
      <w:r w:rsidRPr="00CA7C3A">
        <w:rPr>
          <w:rFonts w:ascii="PingFang SC Regular" w:eastAsia="PingFang SC Regular" w:hAnsi="Helvetica Neue" w:cs="PingFang SC Regular" w:hint="eastAsia"/>
          <w:color w:val="2F2F2F"/>
          <w:kern w:val="0"/>
        </w:rPr>
        <w:t>文件；</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7.</w:t>
      </w:r>
      <w:r w:rsidRPr="00CA7C3A">
        <w:rPr>
          <w:rFonts w:ascii="PingFang SC Regular" w:eastAsia="PingFang SC Regular" w:hAnsi="Helvetica Neue" w:cs="PingFang SC Regular" w:hint="eastAsia"/>
          <w:color w:val="2F2F2F"/>
          <w:kern w:val="0"/>
        </w:rPr>
        <w:t>先决条件：申请开发者账号</w:t>
      </w:r>
      <w:r w:rsidRPr="00CA7C3A">
        <w:rPr>
          <w:rFonts w:ascii="Helvetica Neue" w:eastAsia="PingFang SC Regular" w:hAnsi="Helvetica Neue" w:cs="Helvetica Neue"/>
          <w:color w:val="2F2F2F"/>
          <w:kern w:val="0"/>
        </w:rPr>
        <w:t xml:space="preserve"> 99</w:t>
      </w:r>
      <w:r w:rsidRPr="00CA7C3A">
        <w:rPr>
          <w:rFonts w:ascii="PingFang SC Regular" w:eastAsia="PingFang SC Regular" w:hAnsi="Helvetica Neue" w:cs="PingFang SC Regular" w:hint="eastAsia"/>
          <w:color w:val="2F2F2F"/>
          <w:kern w:val="0"/>
        </w:rPr>
        <w:t>美刀</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APP</w:t>
      </w:r>
      <w:r w:rsidRPr="00CA7C3A">
        <w:rPr>
          <w:rFonts w:ascii="PingFang SC Regular" w:eastAsia="PingFang SC Regular" w:hAnsi="Helvetica Neue" w:cs="PingFang SC Regular" w:hint="eastAsia"/>
          <w:b/>
          <w:bCs/>
          <w:color w:val="16A53F"/>
          <w:kern w:val="0"/>
        </w:rPr>
        <w:t>发布的上架流程</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登录应用发布网站添加应用信息；</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下载安装发布证书；</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选择发布证书，使用</w:t>
      </w:r>
      <w:r w:rsidRPr="00CA7C3A">
        <w:rPr>
          <w:rFonts w:ascii="Helvetica Neue" w:eastAsia="PingFang SC Regular" w:hAnsi="Helvetica Neue" w:cs="Helvetica Neue"/>
          <w:color w:val="2F2F2F"/>
          <w:kern w:val="0"/>
        </w:rPr>
        <w:t>Archive</w:t>
      </w:r>
      <w:r w:rsidRPr="00CA7C3A">
        <w:rPr>
          <w:rFonts w:ascii="PingFang SC Regular" w:eastAsia="PingFang SC Regular" w:hAnsi="Helvetica Neue" w:cs="PingFang SC Regular" w:hint="eastAsia"/>
          <w:color w:val="2F2F2F"/>
          <w:kern w:val="0"/>
        </w:rPr>
        <w:t>编译发布包，用</w:t>
      </w:r>
      <w:r w:rsidRPr="00CA7C3A">
        <w:rPr>
          <w:rFonts w:ascii="Helvetica Neue" w:eastAsia="PingFang SC Regular" w:hAnsi="Helvetica Neue" w:cs="Helvetica Neue"/>
          <w:color w:val="2F2F2F"/>
          <w:kern w:val="0"/>
        </w:rPr>
        <w:t>Xcode</w:t>
      </w:r>
      <w:r w:rsidRPr="00CA7C3A">
        <w:rPr>
          <w:rFonts w:ascii="PingFang SC Regular" w:eastAsia="PingFang SC Regular" w:hAnsi="Helvetica Neue" w:cs="PingFang SC Regular" w:hint="eastAsia"/>
          <w:color w:val="2F2F2F"/>
          <w:kern w:val="0"/>
        </w:rPr>
        <w:t>将代码（发布包）上传到服务器；</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4.</w:t>
      </w:r>
      <w:r w:rsidRPr="00CA7C3A">
        <w:rPr>
          <w:rFonts w:ascii="PingFang SC Regular" w:eastAsia="PingFang SC Regular" w:hAnsi="Helvetica Neue" w:cs="PingFang SC Regular" w:hint="eastAsia"/>
          <w:color w:val="2F2F2F"/>
          <w:kern w:val="0"/>
        </w:rPr>
        <w:t>等待审核通过</w:t>
      </w:r>
      <w:r w:rsidRPr="00CA7C3A">
        <w:rPr>
          <w:rFonts w:ascii="Helvetica Neue" w:eastAsia="PingFang SC Regular" w:hAnsi="Helvetica Neue" w:cs="Helvetica Neue"/>
          <w:color w:val="2F2F2F"/>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5.</w:t>
      </w:r>
      <w:r w:rsidRPr="00CA7C3A">
        <w:rPr>
          <w:rFonts w:ascii="PingFang SC Regular" w:eastAsia="PingFang SC Regular" w:hAnsi="Helvetica Neue" w:cs="PingFang SC Regular" w:hint="eastAsia"/>
          <w:color w:val="2F2F2F"/>
          <w:kern w:val="0"/>
        </w:rPr>
        <w:t>生成</w:t>
      </w:r>
      <w:r w:rsidRPr="00CA7C3A">
        <w:rPr>
          <w:rFonts w:ascii="Helvetica Neue" w:eastAsia="PingFang SC Regular" w:hAnsi="Helvetica Neue" w:cs="Helvetica Neue"/>
          <w:color w:val="2F2F2F"/>
          <w:kern w:val="0"/>
        </w:rPr>
        <w:t>IPA</w:t>
      </w:r>
      <w:r w:rsidRPr="00CA7C3A">
        <w:rPr>
          <w:rFonts w:ascii="PingFang SC Regular" w:eastAsia="PingFang SC Regular" w:hAnsi="Helvetica Neue" w:cs="PingFang SC Regular" w:hint="eastAsia"/>
          <w:color w:val="2F2F2F"/>
          <w:kern w:val="0"/>
        </w:rPr>
        <w:t>：菜单栏</w:t>
      </w:r>
      <w:r w:rsidRPr="00CA7C3A">
        <w:rPr>
          <w:rFonts w:ascii="Helvetica Neue" w:eastAsia="PingFang SC Regular" w:hAnsi="Helvetica Neue" w:cs="Helvetica Neue"/>
          <w:color w:val="2F2F2F"/>
          <w:kern w:val="0"/>
        </w:rPr>
        <w:t>-&gt;Product-&gt;Archive.</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SVN</w:t>
      </w:r>
      <w:r w:rsidRPr="00CA7C3A">
        <w:rPr>
          <w:rFonts w:ascii="PingFang SC Regular" w:eastAsia="PingFang SC Regular" w:hAnsi="Helvetica Neue" w:cs="PingFang SC Regular" w:hint="eastAsia"/>
          <w:b/>
          <w:bCs/>
          <w:color w:val="16A53F"/>
          <w:kern w:val="0"/>
        </w:rPr>
        <w:t>的使用</w:t>
      </w:r>
    </w:p>
    <w:p w:rsidR="00CA7C3A" w:rsidRPr="00CA7C3A" w:rsidRDefault="00CA7C3A" w:rsidP="00CA7C3A">
      <w:pPr>
        <w:widowControl/>
        <w:numPr>
          <w:ilvl w:val="0"/>
          <w:numId w:val="6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SVN=</w:t>
      </w:r>
      <w:r w:rsidRPr="00CA7C3A">
        <w:rPr>
          <w:rFonts w:ascii="PingFang SC Regular" w:eastAsia="PingFang SC Regular" w:hAnsi="Helvetica Neue" w:cs="PingFang SC Regular" w:hint="eastAsia"/>
          <w:kern w:val="0"/>
        </w:rPr>
        <w:t>版本控制</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备份服务器，可以把</w:t>
      </w:r>
      <w:r w:rsidRPr="00CA7C3A">
        <w:rPr>
          <w:rFonts w:ascii="Helvetica Neue" w:eastAsia="PingFang SC Regular" w:hAnsi="Helvetica Neue" w:cs="Helvetica Neue"/>
          <w:kern w:val="0"/>
        </w:rPr>
        <w:t>SVN</w:t>
      </w:r>
      <w:r w:rsidRPr="00CA7C3A">
        <w:rPr>
          <w:rFonts w:ascii="PingFang SC Regular" w:eastAsia="PingFang SC Regular" w:hAnsi="Helvetica Neue" w:cs="PingFang SC Regular" w:hint="eastAsia"/>
          <w:kern w:val="0"/>
        </w:rPr>
        <w:t>当成备份服务器，并且可以帮助你记住每次上服务器的档案内容，并自动赋予每次变更的版本；</w:t>
      </w:r>
    </w:p>
    <w:p w:rsidR="00CA7C3A" w:rsidRPr="00CA7C3A" w:rsidRDefault="00CA7C3A" w:rsidP="00CA7C3A">
      <w:pPr>
        <w:widowControl/>
        <w:numPr>
          <w:ilvl w:val="0"/>
          <w:numId w:val="6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SVN</w:t>
      </w:r>
      <w:r w:rsidRPr="00CA7C3A">
        <w:rPr>
          <w:rFonts w:ascii="PingFang SC Regular" w:eastAsia="PingFang SC Regular" w:hAnsi="Helvetica Neue" w:cs="PingFang SC Regular" w:hint="eastAsia"/>
          <w:kern w:val="0"/>
        </w:rPr>
        <w:t>的版本控制：所有上传版本都会帮您记录下来，也有版本分支及合并等功能。</w:t>
      </w:r>
      <w:r w:rsidRPr="00CA7C3A">
        <w:rPr>
          <w:rFonts w:ascii="Helvetica Neue" w:eastAsia="PingFang SC Regular" w:hAnsi="Helvetica Neue" w:cs="Helvetica Neue"/>
          <w:kern w:val="0"/>
        </w:rPr>
        <w:t>SVN</w:t>
      </w:r>
      <w:r w:rsidRPr="00CA7C3A">
        <w:rPr>
          <w:rFonts w:ascii="PingFang SC Regular" w:eastAsia="PingFang SC Regular" w:hAnsi="Helvetica Neue" w:cs="PingFang SC Regular" w:hint="eastAsia"/>
          <w:kern w:val="0"/>
        </w:rPr>
        <w:t>可以让不同的开发者存取同样的档案，并且利用</w:t>
      </w:r>
      <w:r w:rsidRPr="00CA7C3A">
        <w:rPr>
          <w:rFonts w:ascii="Helvetica Neue" w:eastAsia="PingFang SC Regular" w:hAnsi="Helvetica Neue" w:cs="Helvetica Neue"/>
          <w:kern w:val="0"/>
        </w:rPr>
        <w:t>SVN Server</w:t>
      </w:r>
      <w:r w:rsidRPr="00CA7C3A">
        <w:rPr>
          <w:rFonts w:ascii="PingFang SC Regular" w:eastAsia="PingFang SC Regular" w:hAnsi="Helvetica Neue" w:cs="PingFang SC Regular" w:hint="eastAsia"/>
          <w:kern w:val="0"/>
        </w:rPr>
        <w:t>作为档案同步的机制，即您有档案更新时，无需将档案寄送给您的开发成员。</w:t>
      </w:r>
      <w:r w:rsidRPr="00CA7C3A">
        <w:rPr>
          <w:rFonts w:ascii="Helvetica Neue" w:eastAsia="PingFang SC Regular" w:hAnsi="Helvetica Neue" w:cs="Helvetica Neue"/>
          <w:kern w:val="0"/>
        </w:rPr>
        <w:t>SVN</w:t>
      </w:r>
      <w:r w:rsidRPr="00CA7C3A">
        <w:rPr>
          <w:rFonts w:ascii="PingFang SC Regular" w:eastAsia="PingFang SC Regular" w:hAnsi="Helvetica Neue" w:cs="PingFang SC Regular" w:hint="eastAsia"/>
          <w:kern w:val="0"/>
        </w:rPr>
        <w:t>的存放档案方式是采用差异备份的方式，即会备份到不同的地方，节省硬盘空间，也可以对非文字文件进行差异备份。</w:t>
      </w:r>
    </w:p>
    <w:p w:rsidR="00CA7C3A" w:rsidRPr="00CA7C3A" w:rsidRDefault="00CA7C3A" w:rsidP="00CA7C3A">
      <w:pPr>
        <w:widowControl/>
        <w:numPr>
          <w:ilvl w:val="0"/>
          <w:numId w:val="6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SVN</w:t>
      </w:r>
      <w:r w:rsidRPr="00CA7C3A">
        <w:rPr>
          <w:rFonts w:ascii="PingFang SC Regular" w:eastAsia="PingFang SC Regular" w:hAnsi="Helvetica Neue" w:cs="PingFang SC Regular" w:hint="eastAsia"/>
          <w:kern w:val="0"/>
        </w:rPr>
        <w:t>的重要性：备份工作档案的重要性、版本控管的重要性、伙伴间的数据同步的重要性、备份不同版本是很耗费硬盘空间的；</w:t>
      </w:r>
    </w:p>
    <w:p w:rsidR="00CA7C3A" w:rsidRPr="00CA7C3A" w:rsidRDefault="00CA7C3A" w:rsidP="00CA7C3A">
      <w:pPr>
        <w:widowControl/>
        <w:numPr>
          <w:ilvl w:val="0"/>
          <w:numId w:val="6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防止冲突：</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防止代码冲突：不要多人同时修改同一文件，例如：</w:t>
      </w:r>
      <w:r w:rsidRPr="00CA7C3A">
        <w:rPr>
          <w:rFonts w:ascii="Helvetica Neue" w:eastAsia="PingFang SC Regular" w:hAnsi="Helvetica Neue" w:cs="Helvetica Neue"/>
          <w:color w:val="2F2F2F"/>
          <w:kern w:val="0"/>
        </w:rPr>
        <w:t>A</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B</w:t>
      </w:r>
      <w:r w:rsidRPr="00CA7C3A">
        <w:rPr>
          <w:rFonts w:ascii="PingFang SC Regular" w:eastAsia="PingFang SC Regular" w:hAnsi="Helvetica Neue" w:cs="PingFang SC Regular" w:hint="eastAsia"/>
          <w:color w:val="2F2F2F"/>
          <w:kern w:val="0"/>
        </w:rPr>
        <w:t>都修改同一个文件，先让</w:t>
      </w:r>
      <w:r w:rsidRPr="00CA7C3A">
        <w:rPr>
          <w:rFonts w:ascii="Helvetica Neue" w:eastAsia="PingFang SC Regular" w:hAnsi="Helvetica Neue" w:cs="Helvetica Neue"/>
          <w:color w:val="2F2F2F"/>
          <w:kern w:val="0"/>
        </w:rPr>
        <w:t>A</w:t>
      </w:r>
      <w:r w:rsidRPr="00CA7C3A">
        <w:rPr>
          <w:rFonts w:ascii="PingFang SC Regular" w:eastAsia="PingFang SC Regular" w:hAnsi="Helvetica Neue" w:cs="PingFang SC Regular" w:hint="eastAsia"/>
          <w:color w:val="2F2F2F"/>
          <w:kern w:val="0"/>
        </w:rPr>
        <w:t>修改，然后提交到服务器，然后</w:t>
      </w:r>
      <w:r w:rsidRPr="00CA7C3A">
        <w:rPr>
          <w:rFonts w:ascii="Helvetica Neue" w:eastAsia="PingFang SC Regular" w:hAnsi="Helvetica Neue" w:cs="Helvetica Neue"/>
          <w:color w:val="2F2F2F"/>
          <w:kern w:val="0"/>
        </w:rPr>
        <w:t>B</w:t>
      </w:r>
      <w:r w:rsidRPr="00CA7C3A">
        <w:rPr>
          <w:rFonts w:ascii="PingFang SC Regular" w:eastAsia="PingFang SC Regular" w:hAnsi="Helvetica Neue" w:cs="PingFang SC Regular" w:hint="eastAsia"/>
          <w:color w:val="2F2F2F"/>
          <w:kern w:val="0"/>
        </w:rPr>
        <w:t>更新下来，再进行修改；</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服务器上的项目文件</w:t>
      </w:r>
      <w:r w:rsidRPr="00CA7C3A">
        <w:rPr>
          <w:rFonts w:ascii="Helvetica Neue" w:eastAsia="PingFang SC Regular" w:hAnsi="Helvetica Neue" w:cs="Helvetica Neue"/>
          <w:color w:val="2F2F2F"/>
          <w:kern w:val="0"/>
        </w:rPr>
        <w:t>Xcodeproj</w:t>
      </w:r>
      <w:r w:rsidRPr="00CA7C3A">
        <w:rPr>
          <w:rFonts w:ascii="PingFang SC Regular" w:eastAsia="PingFang SC Regular" w:hAnsi="Helvetica Neue" w:cs="PingFang SC Regular" w:hint="eastAsia"/>
          <w:color w:val="2F2F2F"/>
          <w:kern w:val="0"/>
        </w:rPr>
        <w:t>，仅让一个人管理提交，其他人只更新，防止文件发生冲突。</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Neue" w:cs="PingFang SC Regular" w:hint="eastAsia"/>
          <w:b/>
          <w:bCs/>
          <w:color w:val="16A53F"/>
          <w:kern w:val="0"/>
        </w:rPr>
        <w:t>如何进行网络消息推送</w:t>
      </w:r>
    </w:p>
    <w:p w:rsidR="00CA7C3A" w:rsidRPr="00CA7C3A" w:rsidRDefault="00CA7C3A" w:rsidP="00CA7C3A">
      <w:pPr>
        <w:widowControl/>
        <w:numPr>
          <w:ilvl w:val="0"/>
          <w:numId w:val="6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一种是</w:t>
      </w:r>
      <w:r w:rsidRPr="00CA7C3A">
        <w:rPr>
          <w:rFonts w:ascii="Helvetica Neue" w:eastAsia="PingFang SC Regular" w:hAnsi="Helvetica Neue" w:cs="Helvetica Neue"/>
          <w:kern w:val="0"/>
        </w:rPr>
        <w:t>Apple</w:t>
      </w:r>
      <w:r w:rsidRPr="00CA7C3A">
        <w:rPr>
          <w:rFonts w:ascii="PingFang SC Regular" w:eastAsia="PingFang SC Regular" w:hAnsi="Helvetica Neue" w:cs="PingFang SC Regular" w:hint="eastAsia"/>
          <w:kern w:val="0"/>
        </w:rPr>
        <w:t>自己提供的通知服务（</w:t>
      </w:r>
      <w:r w:rsidRPr="00CA7C3A">
        <w:rPr>
          <w:rFonts w:ascii="Helvetica Neue" w:eastAsia="PingFang SC Regular" w:hAnsi="Helvetica Neue" w:cs="Helvetica Neue"/>
          <w:kern w:val="0"/>
        </w:rPr>
        <w:t>APNS</w:t>
      </w:r>
      <w:r w:rsidRPr="00CA7C3A">
        <w:rPr>
          <w:rFonts w:ascii="PingFang SC Regular" w:eastAsia="PingFang SC Regular" w:hAnsi="Helvetica Neue" w:cs="PingFang SC Regular" w:hint="eastAsia"/>
          <w:kern w:val="0"/>
        </w:rPr>
        <w:t>服务器）、一种是用第三方推送机制。</w:t>
      </w:r>
    </w:p>
    <w:p w:rsidR="00CA7C3A" w:rsidRPr="00CA7C3A" w:rsidRDefault="00CA7C3A" w:rsidP="00CA7C3A">
      <w:pPr>
        <w:widowControl/>
        <w:numPr>
          <w:ilvl w:val="0"/>
          <w:numId w:val="6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首先应用发送通知，系统弹出提示框询问用户是否允许，当用户允许后向苹果服务器</w:t>
      </w:r>
      <w:r w:rsidRPr="00CA7C3A">
        <w:rPr>
          <w:rFonts w:ascii="Helvetica Neue" w:eastAsia="PingFang SC Regular" w:hAnsi="Helvetica Neue" w:cs="Helvetica Neue"/>
          <w:kern w:val="0"/>
        </w:rPr>
        <w:t>(APNS)</w:t>
      </w:r>
      <w:r w:rsidRPr="00CA7C3A">
        <w:rPr>
          <w:rFonts w:ascii="PingFang SC Regular" w:eastAsia="PingFang SC Regular" w:hAnsi="Helvetica Neue" w:cs="PingFang SC Regular" w:hint="eastAsia"/>
          <w:kern w:val="0"/>
        </w:rPr>
        <w:t>请求</w:t>
      </w:r>
      <w:r w:rsidRPr="00CA7C3A">
        <w:rPr>
          <w:rFonts w:ascii="Helvetica Neue" w:eastAsia="PingFang SC Regular" w:hAnsi="Helvetica Neue" w:cs="Helvetica Neue"/>
          <w:kern w:val="0"/>
        </w:rPr>
        <w:t>deviceToken</w:t>
      </w:r>
      <w:r w:rsidRPr="00CA7C3A">
        <w:rPr>
          <w:rFonts w:ascii="PingFang SC Regular" w:eastAsia="PingFang SC Regular" w:hAnsi="Helvetica Neue" w:cs="PingFang SC Regular" w:hint="eastAsia"/>
          <w:kern w:val="0"/>
        </w:rPr>
        <w:t>，并由苹果服务器发送给自己的应用，自己的应用将</w:t>
      </w:r>
      <w:r w:rsidRPr="00CA7C3A">
        <w:rPr>
          <w:rFonts w:ascii="Helvetica Neue" w:eastAsia="PingFang SC Regular" w:hAnsi="Helvetica Neue" w:cs="Helvetica Neue"/>
          <w:kern w:val="0"/>
        </w:rPr>
        <w:t>DeviceToken</w:t>
      </w:r>
      <w:r w:rsidRPr="00CA7C3A">
        <w:rPr>
          <w:rFonts w:ascii="PingFang SC Regular" w:eastAsia="PingFang SC Regular" w:hAnsi="Helvetica Neue" w:cs="PingFang SC Regular" w:hint="eastAsia"/>
          <w:kern w:val="0"/>
        </w:rPr>
        <w:t>发送自己的服务器，自己服务器想要发送网络推送时将</w:t>
      </w:r>
      <w:r w:rsidRPr="00CA7C3A">
        <w:rPr>
          <w:rFonts w:ascii="Helvetica Neue" w:eastAsia="PingFang SC Regular" w:hAnsi="Helvetica Neue" w:cs="Helvetica Neue"/>
          <w:kern w:val="0"/>
        </w:rPr>
        <w:t>deviceToken</w:t>
      </w:r>
      <w:r w:rsidRPr="00CA7C3A">
        <w:rPr>
          <w:rFonts w:ascii="PingFang SC Regular" w:eastAsia="PingFang SC Regular" w:hAnsi="Helvetica Neue" w:cs="PingFang SC Regular" w:hint="eastAsia"/>
          <w:kern w:val="0"/>
        </w:rPr>
        <w:t>以及想要推送的信息发送给苹果服务器，苹果服务器将信息发送给应用。</w:t>
      </w:r>
    </w:p>
    <w:p w:rsidR="00CA7C3A" w:rsidRPr="00CA7C3A" w:rsidRDefault="00CA7C3A" w:rsidP="00CA7C3A">
      <w:pPr>
        <w:widowControl/>
        <w:numPr>
          <w:ilvl w:val="0"/>
          <w:numId w:val="6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推送信息内容，总容量不超过</w:t>
      </w:r>
      <w:r w:rsidRPr="00CA7C3A">
        <w:rPr>
          <w:rFonts w:ascii="Helvetica Neue" w:eastAsia="PingFang SC Regular" w:hAnsi="Helvetica Neue" w:cs="Helvetica Neue"/>
          <w:kern w:val="0"/>
        </w:rPr>
        <w:t>256</w:t>
      </w:r>
      <w:r w:rsidRPr="00CA7C3A">
        <w:rPr>
          <w:rFonts w:ascii="PingFang SC Regular" w:eastAsia="PingFang SC Regular" w:hAnsi="Helvetica Neue" w:cs="PingFang SC Regular" w:hint="eastAsia"/>
          <w:kern w:val="0"/>
        </w:rPr>
        <w:t>个字节；</w:t>
      </w:r>
    </w:p>
    <w:p w:rsidR="00CA7C3A" w:rsidRPr="00CA7C3A" w:rsidRDefault="00CA7C3A" w:rsidP="00CA7C3A">
      <w:pPr>
        <w:widowControl/>
        <w:numPr>
          <w:ilvl w:val="0"/>
          <w:numId w:val="6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iOS SDK</w:t>
      </w:r>
      <w:r w:rsidRPr="00CA7C3A">
        <w:rPr>
          <w:rFonts w:ascii="PingFang SC Regular" w:eastAsia="PingFang SC Regular" w:hAnsi="Helvetica Neue" w:cs="PingFang SC Regular" w:hint="eastAsia"/>
          <w:kern w:val="0"/>
        </w:rPr>
        <w:t>本身提供的</w:t>
      </w:r>
      <w:r w:rsidRPr="00CA7C3A">
        <w:rPr>
          <w:rFonts w:ascii="Helvetica Neue" w:eastAsia="PingFang SC Regular" w:hAnsi="Helvetica Neue" w:cs="Helvetica Neue"/>
          <w:kern w:val="0"/>
        </w:rPr>
        <w:t>APNS</w:t>
      </w:r>
      <w:r w:rsidRPr="00CA7C3A">
        <w:rPr>
          <w:rFonts w:ascii="PingFang SC Regular" w:eastAsia="PingFang SC Regular" w:hAnsi="Helvetica Neue" w:cs="PingFang SC Regular" w:hint="eastAsia"/>
          <w:kern w:val="0"/>
        </w:rPr>
        <w:t>服务器推送，它可以直接推送给目标用户并根据您的方式弹出提示。</w:t>
      </w:r>
    </w:p>
    <w:p w:rsidR="00CA7C3A" w:rsidRPr="00CA7C3A" w:rsidRDefault="00CA7C3A" w:rsidP="00CA7C3A">
      <w:pPr>
        <w:widowControl/>
        <w:autoSpaceDE w:val="0"/>
        <w:autoSpaceDN w:val="0"/>
        <w:adjustRightInd w:val="0"/>
        <w:jc w:val="left"/>
        <w:rPr>
          <w:rFonts w:ascii="PingFang SC Regular" w:eastAsia="PingFang SC Regular" w:hAnsi="Helvetica" w:cs="PingFang SC Regular"/>
          <w:color w:val="2F2F2F"/>
          <w:kern w:val="0"/>
        </w:rPr>
      </w:pPr>
      <w:r w:rsidRPr="00CA7C3A">
        <w:rPr>
          <w:rFonts w:ascii="PingFang SC Regular" w:eastAsia="PingFang SC Regular" w:hAnsi="Helvetica" w:cs="PingFang SC Regular" w:hint="eastAsia"/>
          <w:color w:val="2F2F2F"/>
          <w:kern w:val="0"/>
        </w:rPr>
        <w:t>优点：不论应用是否开启，都会发送到手机端；</w:t>
      </w:r>
    </w:p>
    <w:p w:rsidR="00CA7C3A" w:rsidRPr="00CA7C3A" w:rsidRDefault="00CA7C3A" w:rsidP="00CA7C3A">
      <w:pPr>
        <w:widowControl/>
        <w:autoSpaceDE w:val="0"/>
        <w:autoSpaceDN w:val="0"/>
        <w:adjustRightInd w:val="0"/>
        <w:jc w:val="left"/>
        <w:rPr>
          <w:rFonts w:ascii="PingFang SC Regular" w:eastAsia="PingFang SC Regular" w:hAnsi="Helvetica" w:cs="PingFang SC Regular"/>
          <w:color w:val="2F2F2F"/>
          <w:kern w:val="0"/>
        </w:rPr>
      </w:pPr>
      <w:r w:rsidRPr="00CA7C3A">
        <w:rPr>
          <w:rFonts w:ascii="PingFang SC Regular" w:eastAsia="PingFang SC Regular" w:hAnsi="Helvetica" w:cs="PingFang SC Regular" w:hint="eastAsia"/>
          <w:color w:val="2F2F2F"/>
          <w:kern w:val="0"/>
        </w:rPr>
        <w:t>缺点：消息推送机制是苹果服务端控制，个别时候可能会有延迟，因为苹果服务器也有队列来处理所有的消息请求；</w:t>
      </w:r>
    </w:p>
    <w:p w:rsidR="00CA7C3A" w:rsidRPr="00CA7C3A" w:rsidRDefault="00CA7C3A" w:rsidP="00CA7C3A">
      <w:pPr>
        <w:widowControl/>
        <w:numPr>
          <w:ilvl w:val="0"/>
          <w:numId w:val="7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第三方推送机制，普遍使用</w:t>
      </w:r>
      <w:r w:rsidRPr="00CA7C3A">
        <w:rPr>
          <w:rFonts w:ascii="Helvetica Neue" w:eastAsia="PingFang SC Regular" w:hAnsi="Helvetica Neue" w:cs="Helvetica Neue"/>
          <w:kern w:val="0"/>
        </w:rPr>
        <w:t>Socket</w:t>
      </w:r>
      <w:r w:rsidRPr="00CA7C3A">
        <w:rPr>
          <w:rFonts w:ascii="PingFang SC Regular" w:eastAsia="PingFang SC Regular" w:hAnsi="Helvetica Neue" w:cs="PingFang SC Regular" w:hint="eastAsia"/>
          <w:kern w:val="0"/>
        </w:rPr>
        <w:t>机制来实现，几乎可以达到即时的发送到目标用户手机端，适用于即时通讯类应用。</w:t>
      </w:r>
    </w:p>
    <w:p w:rsidR="00CA7C3A" w:rsidRPr="00CA7C3A" w:rsidRDefault="00CA7C3A" w:rsidP="00CA7C3A">
      <w:pPr>
        <w:widowControl/>
        <w:autoSpaceDE w:val="0"/>
        <w:autoSpaceDN w:val="0"/>
        <w:adjustRightInd w:val="0"/>
        <w:jc w:val="left"/>
        <w:rPr>
          <w:rFonts w:ascii="PingFang SC Regular" w:eastAsia="PingFang SC Regular" w:hAnsi="Helvetica" w:cs="PingFang SC Regular"/>
          <w:color w:val="2F2F2F"/>
          <w:kern w:val="0"/>
        </w:rPr>
      </w:pPr>
      <w:r w:rsidRPr="00CA7C3A">
        <w:rPr>
          <w:rFonts w:ascii="PingFang SC Regular" w:eastAsia="PingFang SC Regular" w:hAnsi="Helvetica" w:cs="PingFang SC Regular" w:hint="eastAsia"/>
          <w:color w:val="2F2F2F"/>
          <w:kern w:val="0"/>
        </w:rPr>
        <w:t>优点：实时的，取决于心跳包的节奏；</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w:cs="PingFang SC Regular" w:hint="eastAsia"/>
          <w:color w:val="2F2F2F"/>
          <w:kern w:val="0"/>
        </w:rPr>
        <w:t>缺点：</w:t>
      </w:r>
      <w:r w:rsidRPr="00CA7C3A">
        <w:rPr>
          <w:rFonts w:ascii="Helvetica Neue" w:eastAsia="PingFang SC Regular" w:hAnsi="Helvetica Neue" w:cs="Helvetica Neue"/>
          <w:color w:val="2F2F2F"/>
          <w:kern w:val="0"/>
        </w:rPr>
        <w:t>iOS</w:t>
      </w:r>
      <w:r w:rsidRPr="00CA7C3A">
        <w:rPr>
          <w:rFonts w:ascii="PingFang SC Regular" w:eastAsia="PingFang SC Regular" w:hAnsi="Helvetica Neue" w:cs="PingFang SC Regular" w:hint="eastAsia"/>
          <w:color w:val="2F2F2F"/>
          <w:kern w:val="0"/>
        </w:rPr>
        <w:t>系统的限制，应用不能长时间的后台运行，所以应用关闭的情况下这种推送机制不可用。</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Neue" w:cs="PingFang SC Regular" w:hint="eastAsia"/>
          <w:b/>
          <w:bCs/>
          <w:color w:val="16A53F"/>
          <w:kern w:val="0"/>
        </w:rPr>
        <w:t>网络七层协议</w:t>
      </w:r>
    </w:p>
    <w:p w:rsidR="00CA7C3A" w:rsidRPr="00CA7C3A" w:rsidRDefault="00CA7C3A" w:rsidP="00CA7C3A">
      <w:pPr>
        <w:widowControl/>
        <w:numPr>
          <w:ilvl w:val="0"/>
          <w:numId w:val="7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应用层：</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用户接口、应用程序；</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2.Application</w:t>
      </w:r>
      <w:r w:rsidRPr="00CA7C3A">
        <w:rPr>
          <w:rFonts w:ascii="PingFang SC Regular" w:eastAsia="PingFang SC Regular" w:hAnsi="Helvetica Neue" w:cs="PingFang SC Regular" w:hint="eastAsia"/>
          <w:color w:val="2F2F2F"/>
          <w:kern w:val="0"/>
        </w:rPr>
        <w:t>典型设备：网关；</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典型协议、标准和应用：</w:t>
      </w:r>
      <w:r w:rsidRPr="00CA7C3A">
        <w:rPr>
          <w:rFonts w:ascii="Helvetica Neue" w:eastAsia="PingFang SC Regular" w:hAnsi="Helvetica Neue" w:cs="Helvetica Neue"/>
          <w:color w:val="2F2F2F"/>
          <w:kern w:val="0"/>
        </w:rPr>
        <w:t>TELNET</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FTP</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HTTP</w:t>
      </w:r>
    </w:p>
    <w:p w:rsidR="00CA7C3A" w:rsidRPr="00CA7C3A" w:rsidRDefault="00CA7C3A" w:rsidP="00CA7C3A">
      <w:pPr>
        <w:widowControl/>
        <w:numPr>
          <w:ilvl w:val="0"/>
          <w:numId w:val="7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表示层：</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数据表示、压缩和加密</w:t>
      </w:r>
      <w:r w:rsidRPr="00CA7C3A">
        <w:rPr>
          <w:rFonts w:ascii="Helvetica Neue" w:eastAsia="PingFang SC Regular" w:hAnsi="Helvetica Neue" w:cs="Helvetica Neue"/>
          <w:color w:val="2F2F2F"/>
          <w:kern w:val="0"/>
        </w:rPr>
        <w:t>presentation</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典型设备：网关</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典型协议、标准和应用：</w:t>
      </w:r>
      <w:r w:rsidRPr="00CA7C3A">
        <w:rPr>
          <w:rFonts w:ascii="Helvetica Neue" w:eastAsia="PingFang SC Regular" w:hAnsi="Helvetica Neue" w:cs="Helvetica Neue"/>
          <w:color w:val="2F2F2F"/>
          <w:kern w:val="0"/>
        </w:rPr>
        <w:t>ASCLL</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PICT</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TIFF</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JPEG|MPEG</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4.</w:t>
      </w:r>
      <w:r w:rsidRPr="00CA7C3A">
        <w:rPr>
          <w:rFonts w:ascii="PingFang SC Regular" w:eastAsia="PingFang SC Regular" w:hAnsi="Helvetica Neue" w:cs="PingFang SC Regular" w:hint="eastAsia"/>
          <w:color w:val="2F2F2F"/>
          <w:kern w:val="0"/>
        </w:rPr>
        <w:t>表示层相当于一个东西的表示，表示的一些协议，比如图片、声音和视频</w:t>
      </w:r>
      <w:r w:rsidRPr="00CA7C3A">
        <w:rPr>
          <w:rFonts w:ascii="Helvetica Neue" w:eastAsia="PingFang SC Regular" w:hAnsi="Helvetica Neue" w:cs="Helvetica Neue"/>
          <w:color w:val="2F2F2F"/>
          <w:kern w:val="0"/>
        </w:rPr>
        <w:t>MPEG</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numPr>
          <w:ilvl w:val="0"/>
          <w:numId w:val="7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会话层：</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会话的建立和结束；</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典型设备：网关；</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典型协议、标准和应用：</w:t>
      </w:r>
      <w:r w:rsidRPr="00CA7C3A">
        <w:rPr>
          <w:rFonts w:ascii="Helvetica Neue" w:eastAsia="PingFang SC Regular" w:hAnsi="Helvetica Neue" w:cs="Helvetica Neue"/>
          <w:color w:val="2F2F2F"/>
          <w:kern w:val="0"/>
        </w:rPr>
        <w:t>RPC</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SQL</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NFS</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X WINDOWS</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ASP</w:t>
      </w:r>
    </w:p>
    <w:p w:rsidR="00CA7C3A" w:rsidRPr="00CA7C3A" w:rsidRDefault="00CA7C3A" w:rsidP="00CA7C3A">
      <w:pPr>
        <w:widowControl/>
        <w:numPr>
          <w:ilvl w:val="0"/>
          <w:numId w:val="7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传输层：</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主要功能：端到端控制</w:t>
      </w:r>
      <w:r w:rsidRPr="00CA7C3A">
        <w:rPr>
          <w:rFonts w:ascii="Helvetica Neue" w:eastAsia="PingFang SC Regular" w:hAnsi="Helvetica Neue" w:cs="Helvetica Neue"/>
          <w:color w:val="2F2F2F"/>
          <w:kern w:val="0"/>
        </w:rPr>
        <w:t>Transport</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典型设备：网关；</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典型协议、标准和应用：</w:t>
      </w:r>
      <w:r w:rsidRPr="00CA7C3A">
        <w:rPr>
          <w:rFonts w:ascii="Helvetica Neue" w:eastAsia="PingFang SC Regular" w:hAnsi="Helvetica Neue" w:cs="Helvetica Neue"/>
          <w:color w:val="2F2F2F"/>
          <w:kern w:val="0"/>
        </w:rPr>
        <w:t>TCP</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UDP</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SPX</w:t>
      </w:r>
    </w:p>
    <w:p w:rsidR="00CA7C3A" w:rsidRPr="00CA7C3A" w:rsidRDefault="00CA7C3A" w:rsidP="00CA7C3A">
      <w:pPr>
        <w:widowControl/>
        <w:numPr>
          <w:ilvl w:val="0"/>
          <w:numId w:val="7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网络层：</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主要功能：路由、寻址</w:t>
      </w:r>
      <w:r w:rsidRPr="00CA7C3A">
        <w:rPr>
          <w:rFonts w:ascii="Helvetica Neue" w:eastAsia="PingFang SC Regular" w:hAnsi="Helvetica Neue" w:cs="Helvetica Neue"/>
          <w:color w:val="2F2F2F"/>
          <w:kern w:val="0"/>
        </w:rPr>
        <w:t>Network</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典型设备：路由器；</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典型协议、标准和应用：</w:t>
      </w:r>
      <w:r w:rsidRPr="00CA7C3A">
        <w:rPr>
          <w:rFonts w:ascii="Helvetica Neue" w:eastAsia="PingFang SC Regular" w:hAnsi="Helvetica Neue" w:cs="Helvetica Neue"/>
          <w:color w:val="2F2F2F"/>
          <w:kern w:val="0"/>
        </w:rPr>
        <w:t>IP</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IPX</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APPLETALK</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ICMP</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numPr>
          <w:ilvl w:val="0"/>
          <w:numId w:val="7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数据链路层：</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主要功能：保证无差错的疏忽链路的</w:t>
      </w:r>
      <w:r w:rsidRPr="00CA7C3A">
        <w:rPr>
          <w:rFonts w:ascii="Helvetica Neue" w:eastAsia="PingFang SC Regular" w:hAnsi="Helvetica Neue" w:cs="Helvetica Neue"/>
          <w:color w:val="2F2F2F"/>
          <w:kern w:val="0"/>
        </w:rPr>
        <w:t>data link</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典型设备：交换机、网桥、网卡；</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典型协议、标准和应用：</w:t>
      </w:r>
      <w:r w:rsidRPr="00CA7C3A">
        <w:rPr>
          <w:rFonts w:ascii="Helvetica Neue" w:eastAsia="PingFang SC Regular" w:hAnsi="Helvetica Neue" w:cs="Helvetica Neue"/>
          <w:color w:val="2F2F2F"/>
          <w:kern w:val="0"/>
        </w:rPr>
        <w:t>802.2</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802.3ATM</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HDLC</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FRAME RELAY</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numPr>
          <w:ilvl w:val="0"/>
          <w:numId w:val="7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物理层：</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主要功能：传输比特流</w:t>
      </w:r>
      <w:r w:rsidRPr="00CA7C3A">
        <w:rPr>
          <w:rFonts w:ascii="Helvetica Neue" w:eastAsia="PingFang SC Regular" w:hAnsi="Helvetica Neue" w:cs="Helvetica Neue"/>
          <w:color w:val="2F2F2F"/>
          <w:kern w:val="0"/>
        </w:rPr>
        <w:t>Physical</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典型设备：集线器、中继器</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典型协议、标准和应用：</w:t>
      </w:r>
      <w:r w:rsidRPr="00CA7C3A">
        <w:rPr>
          <w:rFonts w:ascii="Helvetica Neue" w:eastAsia="PingFang SC Regular" w:hAnsi="Helvetica Neue" w:cs="Helvetica Neue"/>
          <w:color w:val="2F2F2F"/>
          <w:kern w:val="0"/>
        </w:rPr>
        <w:t>V.35</w:t>
      </w:r>
      <w:r w:rsidRPr="00CA7C3A">
        <w:rPr>
          <w:rFonts w:ascii="PingFang SC Regular" w:eastAsia="PingFang SC Regular" w:hAnsi="Helvetica Neue" w:cs="PingFang SC Regular" w:hint="eastAsia"/>
          <w:color w:val="2F2F2F"/>
          <w:kern w:val="0"/>
        </w:rPr>
        <w:t>、</w:t>
      </w:r>
      <w:r w:rsidRPr="00CA7C3A">
        <w:rPr>
          <w:rFonts w:ascii="Helvetica Neue" w:eastAsia="PingFang SC Regular" w:hAnsi="Helvetica Neue" w:cs="Helvetica Neue"/>
          <w:color w:val="2F2F2F"/>
          <w:kern w:val="0"/>
        </w:rPr>
        <w:t>EIA/TIA-232.</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Helvetica Neue" w:cs="PingFang SC Regular" w:hint="eastAsia"/>
          <w:b/>
          <w:bCs/>
          <w:color w:val="16A53F"/>
          <w:kern w:val="0"/>
        </w:rPr>
        <w:t>对</w:t>
      </w:r>
      <w:r w:rsidRPr="00CA7C3A">
        <w:rPr>
          <w:rFonts w:ascii="Helvetica Neue" w:eastAsia="PingFang SC Regular" w:hAnsi="Helvetica Neue" w:cs="Helvetica Neue"/>
          <w:b/>
          <w:bCs/>
          <w:color w:val="16A53F"/>
          <w:kern w:val="0"/>
        </w:rPr>
        <w:t>NSUserDefaults</w:t>
      </w:r>
      <w:r w:rsidRPr="00CA7C3A">
        <w:rPr>
          <w:rFonts w:ascii="PingFang SC Regular" w:eastAsia="PingFang SC Regular" w:hAnsi="Helvetica Neue" w:cs="PingFang SC Regular" w:hint="eastAsia"/>
          <w:b/>
          <w:bCs/>
          <w:color w:val="16A53F"/>
          <w:kern w:val="0"/>
        </w:rPr>
        <w:t>的理解</w:t>
      </w:r>
    </w:p>
    <w:p w:rsidR="00CA7C3A" w:rsidRPr="00CA7C3A" w:rsidRDefault="00CA7C3A" w:rsidP="00CA7C3A">
      <w:pPr>
        <w:widowControl/>
        <w:numPr>
          <w:ilvl w:val="0"/>
          <w:numId w:val="7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NSUserDefaults</w:t>
      </w:r>
      <w:r w:rsidRPr="00CA7C3A">
        <w:rPr>
          <w:rFonts w:ascii="PingFang SC Regular" w:eastAsia="PingFang SC Regular" w:hAnsi="Helvetica Neue" w:cs="PingFang SC Regular" w:hint="eastAsia"/>
          <w:kern w:val="0"/>
        </w:rPr>
        <w:t>：系统提供的一种存储数据的方式，主要用于保存少量的数据，默认存储到</w:t>
      </w:r>
      <w:r w:rsidRPr="00CA7C3A">
        <w:rPr>
          <w:rFonts w:ascii="Helvetica Neue" w:eastAsia="PingFang SC Regular" w:hAnsi="Helvetica Neue" w:cs="Helvetica Neue"/>
          <w:kern w:val="0"/>
        </w:rPr>
        <w:t>library</w:t>
      </w:r>
      <w:r w:rsidRPr="00CA7C3A">
        <w:rPr>
          <w:rFonts w:ascii="PingFang SC Regular" w:eastAsia="PingFang SC Regular" w:hAnsi="Helvetica Neue" w:cs="PingFang SC Regular" w:hint="eastAsia"/>
          <w:kern w:val="0"/>
        </w:rPr>
        <w:t>下的</w:t>
      </w:r>
      <w:r w:rsidRPr="00CA7C3A">
        <w:rPr>
          <w:rFonts w:ascii="Helvetica Neue" w:eastAsia="PingFang SC Regular" w:hAnsi="Helvetica Neue" w:cs="Helvetica Neue"/>
          <w:kern w:val="0"/>
        </w:rPr>
        <w:t>Preferences</w:t>
      </w:r>
      <w:r w:rsidRPr="00CA7C3A">
        <w:rPr>
          <w:rFonts w:ascii="PingFang SC Regular" w:eastAsia="PingFang SC Regular" w:hAnsi="Helvetica Neue" w:cs="PingFang SC Regular" w:hint="eastAsia"/>
          <w:kern w:val="0"/>
        </w:rPr>
        <w:t>文件夹。</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SDWebImage</w:t>
      </w:r>
      <w:r w:rsidRPr="00CA7C3A">
        <w:rPr>
          <w:rFonts w:ascii="PingFang SC Regular" w:eastAsia="PingFang SC Regular" w:hAnsi="Helvetica Neue" w:cs="PingFang SC Regular" w:hint="eastAsia"/>
          <w:b/>
          <w:bCs/>
          <w:color w:val="16A53F"/>
          <w:kern w:val="0"/>
        </w:rPr>
        <w:t>原理</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调用类别的方法：</w:t>
      </w:r>
    </w:p>
    <w:p w:rsidR="00CA7C3A" w:rsidRPr="00CA7C3A" w:rsidRDefault="00CA7C3A" w:rsidP="00CA7C3A">
      <w:pPr>
        <w:widowControl/>
        <w:numPr>
          <w:ilvl w:val="0"/>
          <w:numId w:val="7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从内存中（字典）找图片（当这个图片在本次程序加载过），找到直接使用；</w:t>
      </w:r>
    </w:p>
    <w:p w:rsidR="00CA7C3A" w:rsidRPr="00CA7C3A" w:rsidRDefault="00CA7C3A" w:rsidP="00CA7C3A">
      <w:pPr>
        <w:widowControl/>
        <w:numPr>
          <w:ilvl w:val="0"/>
          <w:numId w:val="7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从沙盒中找，找到直接使用，缓存到内存。</w:t>
      </w:r>
    </w:p>
    <w:p w:rsidR="00CA7C3A" w:rsidRPr="00CA7C3A" w:rsidRDefault="00CA7C3A" w:rsidP="00CA7C3A">
      <w:pPr>
        <w:widowControl/>
        <w:numPr>
          <w:ilvl w:val="0"/>
          <w:numId w:val="7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从网络上获取，使用，缓存到内存，缓存到沙盒。</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OC</w:t>
      </w:r>
      <w:r w:rsidRPr="00CA7C3A">
        <w:rPr>
          <w:rFonts w:ascii="PingFang SC Regular" w:eastAsia="PingFang SC Regular" w:hAnsi="Helvetica Neue" w:cs="PingFang SC Regular" w:hint="eastAsia"/>
          <w:b/>
          <w:bCs/>
          <w:color w:val="16A53F"/>
          <w:kern w:val="0"/>
        </w:rPr>
        <w:t>中是否有二维数组，如何实现二维数组？</w:t>
      </w:r>
    </w:p>
    <w:p w:rsidR="00CA7C3A" w:rsidRPr="00CA7C3A" w:rsidRDefault="00CA7C3A" w:rsidP="00CA7C3A">
      <w:pPr>
        <w:widowControl/>
        <w:numPr>
          <w:ilvl w:val="0"/>
          <w:numId w:val="8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OC</w:t>
      </w:r>
      <w:r w:rsidRPr="00CA7C3A">
        <w:rPr>
          <w:rFonts w:ascii="PingFang SC Regular" w:eastAsia="PingFang SC Regular" w:hAnsi="Helvetica Neue" w:cs="PingFang SC Regular" w:hint="eastAsia"/>
          <w:kern w:val="0"/>
        </w:rPr>
        <w:t>中没有二维数组，可通过嵌套数组实现二维数组。</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LayoutSubViews</w:t>
      </w:r>
      <w:r w:rsidRPr="00CA7C3A">
        <w:rPr>
          <w:rFonts w:ascii="PingFang SC Regular" w:eastAsia="PingFang SC Regular" w:hAnsi="Helvetica Neue" w:cs="PingFang SC Regular" w:hint="eastAsia"/>
          <w:b/>
          <w:bCs/>
          <w:color w:val="16A53F"/>
          <w:kern w:val="0"/>
        </w:rPr>
        <w:t>在什么时候被调用？</w:t>
      </w:r>
    </w:p>
    <w:p w:rsidR="00CA7C3A" w:rsidRPr="00CA7C3A" w:rsidRDefault="00CA7C3A" w:rsidP="00CA7C3A">
      <w:pPr>
        <w:widowControl/>
        <w:numPr>
          <w:ilvl w:val="0"/>
          <w:numId w:val="8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当</w:t>
      </w:r>
      <w:r w:rsidRPr="00CA7C3A">
        <w:rPr>
          <w:rFonts w:ascii="Helvetica Neue" w:eastAsia="PingFang SC Regular" w:hAnsi="Helvetica Neue" w:cs="Helvetica Neue"/>
          <w:kern w:val="0"/>
        </w:rPr>
        <w:t>View</w:t>
      </w:r>
      <w:r w:rsidRPr="00CA7C3A">
        <w:rPr>
          <w:rFonts w:ascii="PingFang SC Regular" w:eastAsia="PingFang SC Regular" w:hAnsi="Helvetica Neue" w:cs="PingFang SC Regular" w:hint="eastAsia"/>
          <w:kern w:val="0"/>
        </w:rPr>
        <w:t>本身的</w:t>
      </w:r>
      <w:r w:rsidRPr="00CA7C3A">
        <w:rPr>
          <w:rFonts w:ascii="Helvetica Neue" w:eastAsia="PingFang SC Regular" w:hAnsi="Helvetica Neue" w:cs="Helvetica Neue"/>
          <w:kern w:val="0"/>
        </w:rPr>
        <w:t>frame</w:t>
      </w:r>
      <w:r w:rsidRPr="00CA7C3A">
        <w:rPr>
          <w:rFonts w:ascii="PingFang SC Regular" w:eastAsia="PingFang SC Regular" w:hAnsi="Helvetica Neue" w:cs="PingFang SC Regular" w:hint="eastAsia"/>
          <w:kern w:val="0"/>
        </w:rPr>
        <w:t>改变时，会调用这个方法。</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深拷贝和浅拷贝</w:t>
      </w:r>
    </w:p>
    <w:p w:rsidR="00CA7C3A" w:rsidRPr="00CA7C3A" w:rsidRDefault="00CA7C3A" w:rsidP="00CA7C3A">
      <w:pPr>
        <w:widowControl/>
        <w:numPr>
          <w:ilvl w:val="0"/>
          <w:numId w:val="8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如果对象有个指针型成员变量指向内存中的某个资源，那么如何复制这个对象呢？你会只是复制指针的值传给副本的新对象吗？指针只是存储内存中资源地址的占位符。在复制操作中，如果只是将指针复制给新对象，那么底层的资源实际上仍然由两个实例在共享。</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示例图</w:t>
      </w:r>
      <w:r w:rsidRPr="00CA7C3A">
        <w:rPr>
          <w:rFonts w:ascii="Helvetica Neue" w:eastAsia="PingFang SC Regular" w:hAnsi="Helvetica Neue" w:cs="Helvetica Neue"/>
          <w:color w:val="2F2F2F"/>
          <w:kern w:val="0"/>
        </w:rPr>
        <w:t>1</w:t>
      </w:r>
    </w:p>
    <w:p w:rsidR="00CA7C3A" w:rsidRPr="00CA7C3A" w:rsidRDefault="00CA7C3A" w:rsidP="00CA7C3A">
      <w:pPr>
        <w:widowControl/>
        <w:numPr>
          <w:ilvl w:val="0"/>
          <w:numId w:val="8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浅复制：两个实例的指针仍指向内存中的同一资源，只复制指针值而不是实际资源；</w:t>
      </w:r>
    </w:p>
    <w:p w:rsidR="00CA7C3A" w:rsidRPr="00CA7C3A" w:rsidRDefault="00CA7C3A" w:rsidP="00CA7C3A">
      <w:pPr>
        <w:widowControl/>
        <w:numPr>
          <w:ilvl w:val="0"/>
          <w:numId w:val="8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深复制：不仅复制指针值，还复制指向指针所指向的资源。如下图：</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Helvetica Neue" w:cs="PingFang SC Regular" w:hint="eastAsia"/>
          <w:color w:val="2F2F2F"/>
          <w:kern w:val="0"/>
        </w:rPr>
        <w:t>示例图</w:t>
      </w:r>
      <w:r w:rsidRPr="00CA7C3A">
        <w:rPr>
          <w:rFonts w:ascii="Helvetica Neue" w:eastAsia="PingFang SC Regular" w:hAnsi="Helvetica Neue" w:cs="Helvetica Neue"/>
          <w:color w:val="2F2F2F"/>
          <w:kern w:val="0"/>
        </w:rPr>
        <w:t>2</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Neue" w:cs="PingFang SC Regular" w:hint="eastAsia"/>
          <w:b/>
          <w:bCs/>
          <w:color w:val="16A53F"/>
          <w:kern w:val="0"/>
        </w:rPr>
        <w:t>单例模式理解与使用</w:t>
      </w:r>
    </w:p>
    <w:p w:rsidR="00CA7C3A" w:rsidRPr="00CA7C3A" w:rsidRDefault="00CA7C3A" w:rsidP="00CA7C3A">
      <w:pPr>
        <w:widowControl/>
        <w:numPr>
          <w:ilvl w:val="0"/>
          <w:numId w:val="8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单例模式是一种常用设计模式，单例模式是一个类在系统中只有一个实例对象。通过全局的一个入口点对这个实例对象进行访问；</w:t>
      </w:r>
    </w:p>
    <w:p w:rsidR="00CA7C3A" w:rsidRPr="00CA7C3A" w:rsidRDefault="00CA7C3A" w:rsidP="00CA7C3A">
      <w:pPr>
        <w:widowControl/>
        <w:numPr>
          <w:ilvl w:val="0"/>
          <w:numId w:val="8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iOS</w:t>
      </w:r>
      <w:r w:rsidRPr="00CA7C3A">
        <w:rPr>
          <w:rFonts w:ascii="PingFang SC Regular" w:eastAsia="PingFang SC Regular" w:hAnsi="Helvetica Neue" w:cs="PingFang SC Regular" w:hint="eastAsia"/>
          <w:kern w:val="0"/>
        </w:rPr>
        <w:t>中单例模式的实现方式一般分为两种：非</w:t>
      </w:r>
      <w:r w:rsidRPr="00CA7C3A">
        <w:rPr>
          <w:rFonts w:ascii="Helvetica Neue" w:eastAsia="PingFang SC Regular" w:hAnsi="Helvetica Neue" w:cs="Helvetica Neue"/>
          <w:kern w:val="0"/>
        </w:rPr>
        <w:t>ARC</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ARC+GCD</w:t>
      </w:r>
      <w:r w:rsidRPr="00CA7C3A">
        <w:rPr>
          <w:rFonts w:ascii="PingFang SC Regular" w:eastAsia="PingFang SC Regular" w:hAnsi="Helvetica Neue" w:cs="PingFang SC Regular" w:hint="eastAsia"/>
          <w:kern w:val="0"/>
        </w:rPr>
        <w:t>。</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对沙盒的理解</w:t>
      </w:r>
    </w:p>
    <w:p w:rsidR="00CA7C3A" w:rsidRPr="00CA7C3A" w:rsidRDefault="00CA7C3A" w:rsidP="00CA7C3A">
      <w:pPr>
        <w:widowControl/>
        <w:numPr>
          <w:ilvl w:val="0"/>
          <w:numId w:val="8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每个</w:t>
      </w:r>
      <w:r w:rsidRPr="00CA7C3A">
        <w:rPr>
          <w:rFonts w:ascii="Helvetica Neue" w:eastAsia="PingFang SC Regular" w:hAnsi="Helvetica Neue" w:cs="Helvetica Neue"/>
          <w:kern w:val="0"/>
        </w:rPr>
        <w:t>iOS</w:t>
      </w:r>
      <w:r w:rsidRPr="00CA7C3A">
        <w:rPr>
          <w:rFonts w:ascii="PingFang SC Regular" w:eastAsia="PingFang SC Regular" w:hAnsi="Helvetica Neue" w:cs="PingFang SC Regular" w:hint="eastAsia"/>
          <w:kern w:val="0"/>
        </w:rPr>
        <w:t>应用都被限制在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沙盒</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中，沙盒相当于一个加了仅主人可见权限的文件夹，及时在应用程序安装过程中，系统为每个单独的应用程序生成它的主目录和一些关键的子目录。苹果对沙盒有几条限制</w:t>
      </w:r>
      <w:r w:rsidRPr="00CA7C3A">
        <w:rPr>
          <w:rFonts w:ascii="Helvetica Neue" w:eastAsia="PingFang SC Regular" w:hAnsi="Helvetica Neue" w:cs="Helvetica Neue"/>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应用程序在自己的沙盒中运作，但是不能访问任何其他应用程序的沙盒；</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应用之间不能共享数据，沙盒里的文件不能被复制到其他应用程序的文件夹中，也不能把其他应用文件夹复制到沙盒中；</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苹果禁止任何读写沙盒以外的文件，禁止应用程序将内容写到沙盒以外的文件夹中；</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4.</w:t>
      </w:r>
      <w:r w:rsidRPr="00CA7C3A">
        <w:rPr>
          <w:rFonts w:ascii="PingFang SC Regular" w:eastAsia="PingFang SC Regular" w:hAnsi="Helvetica Neue" w:cs="PingFang SC Regular" w:hint="eastAsia"/>
          <w:color w:val="2F2F2F"/>
          <w:kern w:val="0"/>
        </w:rPr>
        <w:t>沙盒目录里有三个文件夹：</w:t>
      </w:r>
      <w:r w:rsidRPr="00CA7C3A">
        <w:rPr>
          <w:rFonts w:ascii="Helvetica Neue" w:eastAsia="PingFang SC Regular" w:hAnsi="Helvetica Neue" w:cs="Helvetica Neue"/>
          <w:color w:val="2F2F2F"/>
          <w:kern w:val="0"/>
        </w:rPr>
        <w:t>Documents——</w:t>
      </w:r>
      <w:r w:rsidRPr="00CA7C3A">
        <w:rPr>
          <w:rFonts w:ascii="PingFang SC Regular" w:eastAsia="PingFang SC Regular" w:hAnsi="Helvetica Neue" w:cs="PingFang SC Regular" w:hint="eastAsia"/>
          <w:color w:val="2F2F2F"/>
          <w:kern w:val="0"/>
        </w:rPr>
        <w:t>存储；应用程序的数据文件，存储用户数据或其他定期备份的信息；</w:t>
      </w:r>
      <w:r w:rsidRPr="00CA7C3A">
        <w:rPr>
          <w:rFonts w:ascii="Helvetica Neue" w:eastAsia="PingFang SC Regular" w:hAnsi="Helvetica Neue" w:cs="Helvetica Neue"/>
          <w:color w:val="2F2F2F"/>
          <w:kern w:val="0"/>
        </w:rPr>
        <w:t>Library</w:t>
      </w:r>
      <w:r w:rsidRPr="00CA7C3A">
        <w:rPr>
          <w:rFonts w:ascii="PingFang SC Regular" w:eastAsia="PingFang SC Regular" w:hAnsi="Helvetica Neue" w:cs="PingFang SC Regular" w:hint="eastAsia"/>
          <w:color w:val="2F2F2F"/>
          <w:kern w:val="0"/>
        </w:rPr>
        <w:t>下有两个文件夹，</w:t>
      </w:r>
      <w:r w:rsidRPr="00CA7C3A">
        <w:rPr>
          <w:rFonts w:ascii="Helvetica Neue" w:eastAsia="PingFang SC Regular" w:hAnsi="Helvetica Neue" w:cs="Helvetica Neue"/>
          <w:color w:val="2F2F2F"/>
          <w:kern w:val="0"/>
        </w:rPr>
        <w:t>Caches</w:t>
      </w:r>
      <w:r w:rsidRPr="00CA7C3A">
        <w:rPr>
          <w:rFonts w:ascii="PingFang SC Regular" w:eastAsia="PingFang SC Regular" w:hAnsi="Helvetica Neue" w:cs="PingFang SC Regular" w:hint="eastAsia"/>
          <w:color w:val="2F2F2F"/>
          <w:kern w:val="0"/>
        </w:rPr>
        <w:t>存储应用程序再次启动所需的信息，</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Preferences</w:t>
      </w:r>
      <w:r w:rsidRPr="00CA7C3A">
        <w:rPr>
          <w:rFonts w:ascii="PingFang SC Regular" w:eastAsia="PingFang SC Regular" w:hAnsi="Helvetica Neue" w:cs="PingFang SC Regular" w:hint="eastAsia"/>
          <w:color w:val="2F2F2F"/>
          <w:kern w:val="0"/>
        </w:rPr>
        <w:t>包含应用程序的偏好设置文件，不可在这更改偏好设置；</w:t>
      </w:r>
      <w:r w:rsidRPr="00CA7C3A">
        <w:rPr>
          <w:rFonts w:ascii="Helvetica Neue" w:eastAsia="PingFang SC Regular" w:hAnsi="Helvetica Neue" w:cs="Helvetica Neue"/>
          <w:color w:val="2F2F2F"/>
          <w:kern w:val="0"/>
        </w:rPr>
        <w:t>temp</w:t>
      </w:r>
      <w:r w:rsidRPr="00CA7C3A">
        <w:rPr>
          <w:rFonts w:ascii="PingFang SC Regular" w:eastAsia="PingFang SC Regular" w:hAnsi="Helvetica Neue" w:cs="PingFang SC Regular" w:hint="eastAsia"/>
          <w:color w:val="2F2F2F"/>
          <w:kern w:val="0"/>
        </w:rPr>
        <w:t>存放临时文件即应用程序再次启动不需要的文件。</w:t>
      </w:r>
    </w:p>
    <w:p w:rsidR="00CA7C3A" w:rsidRPr="00CA7C3A" w:rsidRDefault="00CA7C3A" w:rsidP="00CA7C3A">
      <w:pPr>
        <w:widowControl/>
        <w:numPr>
          <w:ilvl w:val="0"/>
          <w:numId w:val="8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获取沙盒根目录的方法，有几种方法：用</w:t>
      </w:r>
      <w:r w:rsidRPr="00CA7C3A">
        <w:rPr>
          <w:rFonts w:ascii="Helvetica Neue" w:eastAsia="PingFang SC Regular" w:hAnsi="Helvetica Neue" w:cs="Helvetica Neue"/>
          <w:kern w:val="0"/>
        </w:rPr>
        <w:t>NSHomeDirectory</w:t>
      </w:r>
      <w:r w:rsidRPr="00CA7C3A">
        <w:rPr>
          <w:rFonts w:ascii="PingFang SC Regular" w:eastAsia="PingFang SC Regular" w:hAnsi="Helvetica Neue" w:cs="PingFang SC Regular" w:hint="eastAsia"/>
          <w:kern w:val="0"/>
        </w:rPr>
        <w:t>获取。</w:t>
      </w:r>
    </w:p>
    <w:p w:rsidR="00CA7C3A" w:rsidRPr="00CA7C3A" w:rsidRDefault="00CA7C3A" w:rsidP="00CA7C3A">
      <w:pPr>
        <w:widowControl/>
        <w:numPr>
          <w:ilvl w:val="0"/>
          <w:numId w:val="8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获取</w:t>
      </w:r>
      <w:r w:rsidRPr="00CA7C3A">
        <w:rPr>
          <w:rFonts w:ascii="Helvetica" w:eastAsia="PingFang SC Regular" w:hAnsi="Helvetica" w:cs="Helvetica"/>
          <w:kern w:val="0"/>
        </w:rPr>
        <w:t>Document</w:t>
      </w:r>
      <w:r w:rsidRPr="00CA7C3A">
        <w:rPr>
          <w:rFonts w:ascii="PingFang SC Regular" w:eastAsia="PingFang SC Regular" w:hAnsi="Helvetica" w:cs="PingFang SC Regular" w:hint="eastAsia"/>
          <w:kern w:val="0"/>
        </w:rPr>
        <w:t>路径：</w:t>
      </w:r>
      <w:r w:rsidRPr="00CA7C3A">
        <w:rPr>
          <w:rFonts w:ascii="Helvetica" w:eastAsia="PingFang SC Regular" w:hAnsi="Helvetica" w:cs="Helvetica"/>
          <w:kern w:val="0"/>
        </w:rPr>
        <w:t>NSSearchPathForDirectoriesInDomains(NSDocumentDirectory,NSUserDomainMask,YES).</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w:cs="PingFang SC Regular" w:hint="eastAsia"/>
          <w:b/>
          <w:bCs/>
          <w:color w:val="16A53F"/>
          <w:kern w:val="0"/>
        </w:rPr>
        <w:t>对瀑布流的理解</w:t>
      </w:r>
    </w:p>
    <w:p w:rsidR="00CA7C3A" w:rsidRPr="00CA7C3A" w:rsidRDefault="00CA7C3A" w:rsidP="00CA7C3A">
      <w:pPr>
        <w:widowControl/>
        <w:numPr>
          <w:ilvl w:val="0"/>
          <w:numId w:val="8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首先图片的宽度都是一样的，</w:t>
      </w:r>
      <w:r w:rsidRPr="00CA7C3A">
        <w:rPr>
          <w:rFonts w:ascii="Helvetica Neue" w:eastAsia="PingFang SC Regular" w:hAnsi="Helvetica Neue" w:cs="Helvetica Neue"/>
          <w:kern w:val="0"/>
        </w:rPr>
        <w:t>1.</w:t>
      </w:r>
      <w:r w:rsidRPr="00CA7C3A">
        <w:rPr>
          <w:rFonts w:ascii="PingFang SC Regular" w:eastAsia="PingFang SC Regular" w:hAnsi="Helvetica Neue" w:cs="PingFang SC Regular" w:hint="eastAsia"/>
          <w:kern w:val="0"/>
        </w:rPr>
        <w:t>将图片等比例压缩，让图片不变形；</w:t>
      </w:r>
      <w:r w:rsidRPr="00CA7C3A">
        <w:rPr>
          <w:rFonts w:ascii="Helvetica Neue" w:eastAsia="PingFang SC Regular" w:hAnsi="Helvetica Neue" w:cs="Helvetica Neue"/>
          <w:kern w:val="0"/>
        </w:rPr>
        <w:t>2.</w:t>
      </w:r>
      <w:r w:rsidRPr="00CA7C3A">
        <w:rPr>
          <w:rFonts w:ascii="PingFang SC Regular" w:eastAsia="PingFang SC Regular" w:hAnsi="Helvetica Neue" w:cs="PingFang SC Regular" w:hint="eastAsia"/>
          <w:kern w:val="0"/>
        </w:rPr>
        <w:t>计算图片最低应该摆放的位置，哪一列低就放在哪；</w:t>
      </w:r>
      <w:r w:rsidRPr="00CA7C3A">
        <w:rPr>
          <w:rFonts w:ascii="Helvetica Neue" w:eastAsia="PingFang SC Regular" w:hAnsi="Helvetica Neue" w:cs="Helvetica Neue"/>
          <w:kern w:val="0"/>
        </w:rPr>
        <w:t>3.</w:t>
      </w:r>
      <w:r w:rsidRPr="00CA7C3A">
        <w:rPr>
          <w:rFonts w:ascii="PingFang SC Regular" w:eastAsia="PingFang SC Regular" w:hAnsi="Helvetica Neue" w:cs="PingFang SC Regular" w:hint="eastAsia"/>
          <w:kern w:val="0"/>
        </w:rPr>
        <w:t>进行最优排列，在</w:t>
      </w:r>
      <w:r w:rsidRPr="00CA7C3A">
        <w:rPr>
          <w:rFonts w:ascii="Helvetica Neue" w:eastAsia="PingFang SC Regular" w:hAnsi="Helvetica Neue" w:cs="Helvetica Neue"/>
          <w:kern w:val="0"/>
        </w:rPr>
        <w:t>ScrollView</w:t>
      </w:r>
      <w:r w:rsidRPr="00CA7C3A">
        <w:rPr>
          <w:rFonts w:ascii="PingFang SC Regular" w:eastAsia="PingFang SC Regular" w:hAnsi="Helvetica Neue" w:cs="PingFang SC Regular" w:hint="eastAsia"/>
          <w:kern w:val="0"/>
        </w:rPr>
        <w:t>的基础上添加两个</w:t>
      </w:r>
      <w:r w:rsidRPr="00CA7C3A">
        <w:rPr>
          <w:rFonts w:ascii="Helvetica Neue" w:eastAsia="PingFang SC Regular" w:hAnsi="Helvetica Neue" w:cs="Helvetica Neue"/>
          <w:kern w:val="0"/>
        </w:rPr>
        <w:t>tableView</w:t>
      </w:r>
      <w:r w:rsidRPr="00CA7C3A">
        <w:rPr>
          <w:rFonts w:ascii="PingFang SC Regular" w:eastAsia="PingFang SC Regular" w:hAnsi="Helvetica Neue" w:cs="PingFang SC Regular" w:hint="eastAsia"/>
          <w:kern w:val="0"/>
        </w:rPr>
        <w:t>，然后将之前所计算的</w:t>
      </w:r>
      <w:r w:rsidRPr="00CA7C3A">
        <w:rPr>
          <w:rFonts w:ascii="Helvetica Neue" w:eastAsia="PingFang SC Regular" w:hAnsi="Helvetica Neue" w:cs="Helvetica Neue"/>
          <w:kern w:val="0"/>
        </w:rPr>
        <w:t>scrollView</w:t>
      </w:r>
      <w:r w:rsidRPr="00CA7C3A">
        <w:rPr>
          <w:rFonts w:ascii="PingFang SC Regular" w:eastAsia="PingFang SC Regular" w:hAnsi="Helvetica Neue" w:cs="PingFang SC Regular" w:hint="eastAsia"/>
          <w:kern w:val="0"/>
        </w:rPr>
        <w:t>的高度通过</w:t>
      </w:r>
      <w:r w:rsidRPr="00CA7C3A">
        <w:rPr>
          <w:rFonts w:ascii="Helvetica Neue" w:eastAsia="PingFang SC Regular" w:hAnsi="Helvetica Neue" w:cs="Helvetica Neue"/>
          <w:kern w:val="0"/>
        </w:rPr>
        <w:t>tableView</w:t>
      </w:r>
      <w:r w:rsidRPr="00CA7C3A">
        <w:rPr>
          <w:rFonts w:ascii="PingFang SC Regular" w:eastAsia="PingFang SC Regular" w:hAnsi="Helvetica Neue" w:cs="PingFang SC Regular" w:hint="eastAsia"/>
          <w:kern w:val="0"/>
        </w:rPr>
        <w:t>展示出来。</w:t>
      </w:r>
    </w:p>
    <w:p w:rsidR="00CA7C3A" w:rsidRPr="00CA7C3A" w:rsidRDefault="00CA7C3A" w:rsidP="00CA7C3A">
      <w:pPr>
        <w:widowControl/>
        <w:numPr>
          <w:ilvl w:val="0"/>
          <w:numId w:val="8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如何使用两个</w:t>
      </w:r>
      <w:r w:rsidRPr="00CA7C3A">
        <w:rPr>
          <w:rFonts w:ascii="Helvetica" w:eastAsia="PingFang SC Regular" w:hAnsi="Helvetica" w:cs="Helvetica"/>
          <w:kern w:val="0"/>
        </w:rPr>
        <w:t>TableView</w:t>
      </w:r>
      <w:r w:rsidRPr="00CA7C3A">
        <w:rPr>
          <w:rFonts w:ascii="PingFang SC Regular" w:eastAsia="PingFang SC Regular" w:hAnsi="Helvetica" w:cs="PingFang SC Regular" w:hint="eastAsia"/>
          <w:kern w:val="0"/>
        </w:rPr>
        <w:t>产生联动：将两个</w:t>
      </w:r>
      <w:r w:rsidRPr="00CA7C3A">
        <w:rPr>
          <w:rFonts w:ascii="Helvetica" w:eastAsia="PingFang SC Regular" w:hAnsi="Helvetica" w:cs="Helvetica"/>
          <w:kern w:val="0"/>
        </w:rPr>
        <w:t>tableView</w:t>
      </w:r>
      <w:r w:rsidRPr="00CA7C3A">
        <w:rPr>
          <w:rFonts w:ascii="PingFang SC Regular" w:eastAsia="PingFang SC Regular" w:hAnsi="Helvetica" w:cs="PingFang SC Regular" w:hint="eastAsia"/>
          <w:kern w:val="0"/>
        </w:rPr>
        <w:t>的滚动事件禁止掉，最外层</w:t>
      </w:r>
      <w:r w:rsidRPr="00CA7C3A">
        <w:rPr>
          <w:rFonts w:ascii="Helvetica" w:eastAsia="PingFang SC Regular" w:hAnsi="Helvetica" w:cs="Helvetica"/>
          <w:kern w:val="0"/>
        </w:rPr>
        <w:t>scrollView</w:t>
      </w:r>
      <w:r w:rsidRPr="00CA7C3A">
        <w:rPr>
          <w:rFonts w:ascii="PingFang SC Regular" w:eastAsia="PingFang SC Regular" w:hAnsi="Helvetica" w:cs="PingFang SC Regular" w:hint="eastAsia"/>
          <w:kern w:val="0"/>
        </w:rPr>
        <w:t>滚动时将两个</w:t>
      </w:r>
      <w:r w:rsidRPr="00CA7C3A">
        <w:rPr>
          <w:rFonts w:ascii="Helvetica" w:eastAsia="PingFang SC Regular" w:hAnsi="Helvetica" w:cs="Helvetica"/>
          <w:kern w:val="0"/>
        </w:rPr>
        <w:t>TableView</w:t>
      </w:r>
      <w:r w:rsidRPr="00CA7C3A">
        <w:rPr>
          <w:rFonts w:ascii="PingFang SC Regular" w:eastAsia="PingFang SC Regular" w:hAnsi="Helvetica" w:cs="PingFang SC Regular" w:hint="eastAsia"/>
          <w:kern w:val="0"/>
        </w:rPr>
        <w:t>跟着滚动，并且更改</w:t>
      </w:r>
      <w:r w:rsidRPr="00CA7C3A">
        <w:rPr>
          <w:rFonts w:ascii="Helvetica" w:eastAsia="PingFang SC Regular" w:hAnsi="Helvetica" w:cs="Helvetica"/>
          <w:kern w:val="0"/>
        </w:rPr>
        <w:t>contentOffset</w:t>
      </w:r>
      <w:r w:rsidRPr="00CA7C3A">
        <w:rPr>
          <w:rFonts w:ascii="PingFang SC Regular" w:eastAsia="PingFang SC Regular" w:hAnsi="Helvetica" w:cs="PingFang SC Regular" w:hint="eastAsia"/>
          <w:kern w:val="0"/>
        </w:rPr>
        <w:t>，这样产生效果滚动的两个</w:t>
      </w:r>
      <w:r w:rsidRPr="00CA7C3A">
        <w:rPr>
          <w:rFonts w:ascii="Helvetica" w:eastAsia="PingFang SC Regular" w:hAnsi="Helvetica" w:cs="Helvetica"/>
          <w:kern w:val="0"/>
        </w:rPr>
        <w:t>tableView</w:t>
      </w:r>
      <w:r w:rsidRPr="00CA7C3A">
        <w:rPr>
          <w:rFonts w:ascii="PingFang SC Regular" w:eastAsia="PingFang SC Regular" w:hAnsi="Helvetica" w:cs="PingFang SC Regular" w:hint="eastAsia"/>
          <w:kern w:val="0"/>
        </w:rPr>
        <w:t>。</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 xml:space="preserve">ViewController </w:t>
      </w:r>
      <w:r w:rsidRPr="00CA7C3A">
        <w:rPr>
          <w:rFonts w:ascii="PingFang SC Regular" w:eastAsia="PingFang SC Regular" w:hAnsi="Helvetica Neue" w:cs="PingFang SC Regular" w:hint="eastAsia"/>
          <w:b/>
          <w:bCs/>
          <w:color w:val="16A53F"/>
          <w:kern w:val="0"/>
        </w:rPr>
        <w:t>的</w:t>
      </w:r>
      <w:r w:rsidRPr="00CA7C3A">
        <w:rPr>
          <w:rFonts w:ascii="Helvetica Neue" w:eastAsia="PingFang SC Regular" w:hAnsi="Helvetica Neue" w:cs="Helvetica Neue"/>
          <w:b/>
          <w:bCs/>
          <w:color w:val="16A53F"/>
          <w:kern w:val="0"/>
        </w:rPr>
        <w:t xml:space="preserve"> loadView</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viewDidLoad</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 xml:space="preserve">viewDidUnload </w:t>
      </w:r>
      <w:r w:rsidRPr="00CA7C3A">
        <w:rPr>
          <w:rFonts w:ascii="PingFang SC Regular" w:eastAsia="PingFang SC Regular" w:hAnsi="Helvetica Neue" w:cs="PingFang SC Regular" w:hint="eastAsia"/>
          <w:b/>
          <w:bCs/>
          <w:color w:val="16A53F"/>
          <w:kern w:val="0"/>
        </w:rPr>
        <w:t>分别是在什么时候调用的？</w:t>
      </w:r>
    </w:p>
    <w:p w:rsidR="00CA7C3A" w:rsidRPr="00CA7C3A" w:rsidRDefault="00CA7C3A" w:rsidP="00CA7C3A">
      <w:pPr>
        <w:widowControl/>
        <w:numPr>
          <w:ilvl w:val="0"/>
          <w:numId w:val="8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viewDidLoad</w:t>
      </w:r>
      <w:r w:rsidRPr="00CA7C3A">
        <w:rPr>
          <w:rFonts w:ascii="PingFang SC Regular" w:eastAsia="PingFang SC Regular" w:hAnsi="Helvetica" w:cs="PingFang SC Regular" w:hint="eastAsia"/>
          <w:kern w:val="0"/>
        </w:rPr>
        <w:t>在</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从</w:t>
      </w:r>
      <w:r w:rsidRPr="00CA7C3A">
        <w:rPr>
          <w:rFonts w:ascii="Helvetica" w:eastAsia="PingFang SC Regular" w:hAnsi="Helvetica" w:cs="Helvetica"/>
          <w:kern w:val="0"/>
        </w:rPr>
        <w:t>nib</w:t>
      </w:r>
      <w:r w:rsidRPr="00CA7C3A">
        <w:rPr>
          <w:rFonts w:ascii="PingFang SC Regular" w:eastAsia="PingFang SC Regular" w:hAnsi="Helvetica" w:cs="PingFang SC Regular" w:hint="eastAsia"/>
          <w:kern w:val="0"/>
        </w:rPr>
        <w:t>文件初始化时调用，</w:t>
      </w:r>
      <w:r w:rsidRPr="00CA7C3A">
        <w:rPr>
          <w:rFonts w:ascii="Helvetica" w:eastAsia="PingFang SC Regular" w:hAnsi="Helvetica" w:cs="Helvetica"/>
          <w:kern w:val="0"/>
        </w:rPr>
        <w:t>loadView</w:t>
      </w:r>
      <w:r w:rsidRPr="00CA7C3A">
        <w:rPr>
          <w:rFonts w:ascii="PingFang SC Regular" w:eastAsia="PingFang SC Regular" w:hAnsi="Helvetica" w:cs="PingFang SC Regular" w:hint="eastAsia"/>
          <w:kern w:val="0"/>
        </w:rPr>
        <w:t>在</w:t>
      </w:r>
      <w:r w:rsidRPr="00CA7C3A">
        <w:rPr>
          <w:rFonts w:ascii="Helvetica" w:eastAsia="PingFang SC Regular" w:hAnsi="Helvetica" w:cs="Helvetica"/>
          <w:kern w:val="0"/>
        </w:rPr>
        <w:t>controller</w:t>
      </w:r>
      <w:r w:rsidRPr="00CA7C3A">
        <w:rPr>
          <w:rFonts w:ascii="PingFang SC Regular" w:eastAsia="PingFang SC Regular" w:hAnsi="Helvetica" w:cs="PingFang SC Regular" w:hint="eastAsia"/>
          <w:kern w:val="0"/>
        </w:rPr>
        <w:t>的</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为</w:t>
      </w:r>
      <w:r w:rsidRPr="00CA7C3A">
        <w:rPr>
          <w:rFonts w:ascii="Helvetica" w:eastAsia="PingFang SC Regular" w:hAnsi="Helvetica" w:cs="Helvetica"/>
          <w:kern w:val="0"/>
        </w:rPr>
        <w:t>nil</w:t>
      </w:r>
      <w:r w:rsidRPr="00CA7C3A">
        <w:rPr>
          <w:rFonts w:ascii="PingFang SC Regular" w:eastAsia="PingFang SC Regular" w:hAnsi="Helvetica" w:cs="PingFang SC Regular" w:hint="eastAsia"/>
          <w:kern w:val="0"/>
        </w:rPr>
        <w:t>时调用。</w:t>
      </w:r>
    </w:p>
    <w:p w:rsidR="00CA7C3A" w:rsidRPr="00CA7C3A" w:rsidRDefault="00CA7C3A" w:rsidP="00CA7C3A">
      <w:pPr>
        <w:widowControl/>
        <w:numPr>
          <w:ilvl w:val="0"/>
          <w:numId w:val="8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此方法在编程实现</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时调用</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控制器默认会注册</w:t>
      </w:r>
      <w:r w:rsidRPr="00CA7C3A">
        <w:rPr>
          <w:rFonts w:ascii="Helvetica" w:eastAsia="PingFang SC Regular" w:hAnsi="Helvetica" w:cs="Helvetica"/>
          <w:kern w:val="0"/>
        </w:rPr>
        <w:t>memory warning notification,</w:t>
      </w:r>
      <w:r w:rsidRPr="00CA7C3A">
        <w:rPr>
          <w:rFonts w:ascii="PingFang SC Regular" w:eastAsia="PingFang SC Regular" w:hAnsi="Helvetica" w:cs="PingFang SC Regular" w:hint="eastAsia"/>
          <w:kern w:val="0"/>
        </w:rPr>
        <w:t>当</w:t>
      </w:r>
      <w:r w:rsidRPr="00CA7C3A">
        <w:rPr>
          <w:rFonts w:ascii="Helvetica" w:eastAsia="PingFang SC Regular" w:hAnsi="Helvetica" w:cs="Helvetica"/>
          <w:kern w:val="0"/>
        </w:rPr>
        <w:t>view controller</w:t>
      </w:r>
      <w:r w:rsidRPr="00CA7C3A">
        <w:rPr>
          <w:rFonts w:ascii="PingFang SC Regular" w:eastAsia="PingFang SC Regular" w:hAnsi="Helvetica" w:cs="PingFang SC Regular" w:hint="eastAsia"/>
          <w:kern w:val="0"/>
        </w:rPr>
        <w:t>的任何</w:t>
      </w:r>
      <w:r w:rsidRPr="00CA7C3A">
        <w:rPr>
          <w:rFonts w:ascii="Helvetica" w:eastAsia="PingFang SC Regular" w:hAnsi="Helvetica" w:cs="Helvetica"/>
          <w:kern w:val="0"/>
        </w:rPr>
        <w:t>view</w:t>
      </w:r>
      <w:r w:rsidRPr="00CA7C3A">
        <w:rPr>
          <w:rFonts w:ascii="PingFang SC Regular" w:eastAsia="PingFang SC Regular" w:hAnsi="Helvetica" w:cs="PingFang SC Regular" w:hint="eastAsia"/>
          <w:kern w:val="0"/>
        </w:rPr>
        <w:t>没有用的时候，</w:t>
      </w:r>
      <w:r w:rsidRPr="00CA7C3A">
        <w:rPr>
          <w:rFonts w:ascii="Helvetica" w:eastAsia="PingFang SC Regular" w:hAnsi="Helvetica" w:cs="Helvetica"/>
          <w:kern w:val="0"/>
        </w:rPr>
        <w:t>viewDidUnload</w:t>
      </w:r>
      <w:r w:rsidRPr="00CA7C3A">
        <w:rPr>
          <w:rFonts w:ascii="PingFang SC Regular" w:eastAsia="PingFang SC Regular" w:hAnsi="Helvetica" w:cs="PingFang SC Regular" w:hint="eastAsia"/>
          <w:kern w:val="0"/>
        </w:rPr>
        <w:t>会被调用，在这里实现将</w:t>
      </w:r>
      <w:r w:rsidRPr="00CA7C3A">
        <w:rPr>
          <w:rFonts w:ascii="Helvetica" w:eastAsia="PingFang SC Regular" w:hAnsi="Helvetica" w:cs="Helvetica"/>
          <w:kern w:val="0"/>
        </w:rPr>
        <w:t>retain</w:t>
      </w:r>
      <w:r w:rsidRPr="00CA7C3A">
        <w:rPr>
          <w:rFonts w:ascii="PingFang SC Regular" w:eastAsia="PingFang SC Regular" w:hAnsi="Helvetica" w:cs="PingFang SC Regular" w:hint="eastAsia"/>
          <w:kern w:val="0"/>
        </w:rPr>
        <w:t>的</w:t>
      </w:r>
      <w:r w:rsidRPr="00CA7C3A">
        <w:rPr>
          <w:rFonts w:ascii="Helvetica" w:eastAsia="PingFang SC Regular" w:hAnsi="Helvetica" w:cs="Helvetica"/>
          <w:kern w:val="0"/>
        </w:rPr>
        <w:t>view release,</w:t>
      </w:r>
      <w:r w:rsidRPr="00CA7C3A">
        <w:rPr>
          <w:rFonts w:ascii="PingFang SC Regular" w:eastAsia="PingFang SC Regular" w:hAnsi="Helvetica" w:cs="PingFang SC Regular" w:hint="eastAsia"/>
          <w:kern w:val="0"/>
        </w:rPr>
        <w:t>如果是</w:t>
      </w:r>
      <w:r w:rsidRPr="00CA7C3A">
        <w:rPr>
          <w:rFonts w:ascii="Helvetica" w:eastAsia="PingFang SC Regular" w:hAnsi="Helvetica" w:cs="Helvetica"/>
          <w:kern w:val="0"/>
        </w:rPr>
        <w:t>retain</w:t>
      </w:r>
      <w:r w:rsidRPr="00CA7C3A">
        <w:rPr>
          <w:rFonts w:ascii="PingFang SC Regular" w:eastAsia="PingFang SC Regular" w:hAnsi="Helvetica" w:cs="PingFang SC Regular" w:hint="eastAsia"/>
          <w:kern w:val="0"/>
        </w:rPr>
        <w:t>的</w:t>
      </w:r>
      <w:r w:rsidRPr="00CA7C3A">
        <w:rPr>
          <w:rFonts w:ascii="Helvetica" w:eastAsia="PingFang SC Regular" w:hAnsi="Helvetica" w:cs="Helvetica"/>
          <w:kern w:val="0"/>
        </w:rPr>
        <w:t xml:space="preserve">IBOutlet view </w:t>
      </w:r>
      <w:r w:rsidRPr="00CA7C3A">
        <w:rPr>
          <w:rFonts w:ascii="PingFang SC Regular" w:eastAsia="PingFang SC Regular" w:hAnsi="Helvetica" w:cs="PingFang SC Regular" w:hint="eastAsia"/>
          <w:kern w:val="0"/>
        </w:rPr>
        <w:t>属性则不要在这里</w:t>
      </w:r>
      <w:r w:rsidRPr="00CA7C3A">
        <w:rPr>
          <w:rFonts w:ascii="Helvetica" w:eastAsia="PingFang SC Regular" w:hAnsi="Helvetica" w:cs="Helvetica"/>
          <w:kern w:val="0"/>
        </w:rPr>
        <w:t>release,IBOutlet</w:t>
      </w:r>
      <w:r w:rsidRPr="00CA7C3A">
        <w:rPr>
          <w:rFonts w:ascii="PingFang SC Regular" w:eastAsia="PingFang SC Regular" w:hAnsi="Helvetica" w:cs="PingFang SC Regular" w:hint="eastAsia"/>
          <w:kern w:val="0"/>
        </w:rPr>
        <w:t>会负责</w:t>
      </w:r>
      <w:r w:rsidRPr="00CA7C3A">
        <w:rPr>
          <w:rFonts w:ascii="Helvetica" w:eastAsia="PingFang SC Regular" w:hAnsi="Helvetica" w:cs="Helvetica"/>
          <w:kern w:val="0"/>
        </w:rPr>
        <w:t xml:space="preserve">release </w:t>
      </w:r>
      <w:r w:rsidRPr="00CA7C3A">
        <w:rPr>
          <w:rFonts w:ascii="PingFang SC Regular" w:eastAsia="PingFang SC Regular" w:hAnsi="Helvetica" w:cs="PingFang SC Regular" w:hint="eastAsia"/>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16A53F"/>
          <w:kern w:val="0"/>
        </w:rPr>
      </w:pPr>
      <w:r w:rsidRPr="00CA7C3A">
        <w:rPr>
          <w:rFonts w:ascii="PingFang SC Regular" w:eastAsia="PingFang SC Regular" w:hAnsi="Helvetica" w:cs="PingFang SC Regular" w:hint="eastAsia"/>
          <w:b/>
          <w:bCs/>
          <w:color w:val="16A53F"/>
          <w:kern w:val="0"/>
        </w:rPr>
        <w:t>关键字</w:t>
      </w:r>
      <w:r w:rsidRPr="00CA7C3A">
        <w:rPr>
          <w:rFonts w:ascii="Helvetica Neue" w:eastAsia="PingFang SC Regular" w:hAnsi="Helvetica Neue" w:cs="Helvetica Neue"/>
          <w:b/>
          <w:bCs/>
          <w:color w:val="16A53F"/>
          <w:kern w:val="0"/>
        </w:rPr>
        <w:t>volatile</w:t>
      </w:r>
      <w:r w:rsidRPr="00CA7C3A">
        <w:rPr>
          <w:rFonts w:ascii="PingFang SC Regular" w:eastAsia="PingFang SC Regular" w:hAnsi="Helvetica Neue" w:cs="PingFang SC Regular" w:hint="eastAsia"/>
          <w:b/>
          <w:bCs/>
          <w:color w:val="16A53F"/>
          <w:kern w:val="0"/>
        </w:rPr>
        <w:t>有什么含意</w:t>
      </w:r>
      <w:r w:rsidRPr="00CA7C3A">
        <w:rPr>
          <w:rFonts w:ascii="Helvetica Neue" w:eastAsia="PingFang SC Regular" w:hAnsi="Helvetica Neue" w:cs="Helvetica Neue"/>
          <w:b/>
          <w:bCs/>
          <w:color w:val="16A53F"/>
          <w:kern w:val="0"/>
        </w:rPr>
        <w:t>?</w:t>
      </w:r>
      <w:r w:rsidRPr="00CA7C3A">
        <w:rPr>
          <w:rFonts w:ascii="PingFang SC Regular" w:eastAsia="PingFang SC Regular" w:hAnsi="Helvetica Neue" w:cs="PingFang SC Regular" w:hint="eastAsia"/>
          <w:b/>
          <w:bCs/>
          <w:color w:val="16A53F"/>
          <w:kern w:val="0"/>
        </w:rPr>
        <w:t>并给出三个不同的例子：</w:t>
      </w:r>
    </w:p>
    <w:p w:rsidR="00CA7C3A" w:rsidRPr="00CA7C3A" w:rsidRDefault="00CA7C3A" w:rsidP="00CA7C3A">
      <w:pPr>
        <w:widowControl/>
        <w:numPr>
          <w:ilvl w:val="0"/>
          <w:numId w:val="8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一个定义为</w:t>
      </w:r>
      <w:r w:rsidRPr="00CA7C3A">
        <w:rPr>
          <w:rFonts w:ascii="Helvetica Neue" w:eastAsia="PingFang SC Regular" w:hAnsi="Helvetica Neue" w:cs="Helvetica Neue"/>
          <w:kern w:val="0"/>
        </w:rPr>
        <w:t>volatile</w:t>
      </w:r>
      <w:r w:rsidRPr="00CA7C3A">
        <w:rPr>
          <w:rFonts w:ascii="PingFang SC Regular" w:eastAsia="PingFang SC Regular" w:hAnsi="Helvetica Neue" w:cs="PingFang SC Regular" w:hint="eastAsia"/>
          <w:kern w:val="0"/>
        </w:rPr>
        <w:t>的变量是说这变量可能会被意想不到地改变，这样，编译器就不会去假设这个变量的值了。精确地说就是，优化器在用到这个变量时必须每次都小心地重新读取这个变量的值，而不是使用保存在寄存器里的备份。下面是</w:t>
      </w:r>
      <w:r w:rsidRPr="00CA7C3A">
        <w:rPr>
          <w:rFonts w:ascii="Helvetica Neue" w:eastAsia="PingFang SC Regular" w:hAnsi="Helvetica Neue" w:cs="Helvetica Neue"/>
          <w:kern w:val="0"/>
        </w:rPr>
        <w:t>volatile</w:t>
      </w:r>
      <w:r w:rsidRPr="00CA7C3A">
        <w:rPr>
          <w:rFonts w:ascii="PingFang SC Regular" w:eastAsia="PingFang SC Regular" w:hAnsi="Helvetica Neue" w:cs="PingFang SC Regular" w:hint="eastAsia"/>
          <w:kern w:val="0"/>
        </w:rPr>
        <w:t>变量的几个例子：</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1.</w:t>
      </w:r>
      <w:r w:rsidRPr="00CA7C3A">
        <w:rPr>
          <w:rFonts w:ascii="PingFang SC Regular" w:eastAsia="PingFang SC Regular" w:hAnsi="Helvetica Neue" w:cs="PingFang SC Regular" w:hint="eastAsia"/>
          <w:color w:val="2F2F2F"/>
          <w:kern w:val="0"/>
        </w:rPr>
        <w:t>并行设备的硬件寄存器（如：状态寄存器）；</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2.</w:t>
      </w:r>
      <w:r w:rsidRPr="00CA7C3A">
        <w:rPr>
          <w:rFonts w:ascii="PingFang SC Regular" w:eastAsia="PingFang SC Regular" w:hAnsi="Helvetica Neue" w:cs="PingFang SC Regular" w:hint="eastAsia"/>
          <w:color w:val="2F2F2F"/>
          <w:kern w:val="0"/>
        </w:rPr>
        <w:t>一个中断服务子程序中会访问到的非自动变量</w:t>
      </w:r>
      <w:r w:rsidRPr="00CA7C3A">
        <w:rPr>
          <w:rFonts w:ascii="Helvetica Neue" w:eastAsia="PingFang SC Regular" w:hAnsi="Helvetica Neue" w:cs="Helvetica Neue"/>
          <w:color w:val="2F2F2F"/>
          <w:kern w:val="0"/>
        </w:rPr>
        <w:t>(Non-automatic variables)</w:t>
      </w:r>
      <w:r w:rsidRPr="00CA7C3A">
        <w:rPr>
          <w:rFonts w:ascii="PingFang SC Regular" w:eastAsia="PingFang SC Regular" w:hAnsi="Helvetica Neue" w:cs="PingFang SC Regular" w:hint="eastAsia"/>
          <w:color w:val="2F2F2F"/>
          <w:kern w:val="0"/>
        </w:rPr>
        <w:t>；</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Helvetica Neue" w:eastAsia="PingFang SC Regular" w:hAnsi="Helvetica Neue" w:cs="Helvetica Neue"/>
          <w:color w:val="2F2F2F"/>
          <w:kern w:val="0"/>
        </w:rPr>
        <w:t>3.</w:t>
      </w:r>
      <w:r w:rsidRPr="00CA7C3A">
        <w:rPr>
          <w:rFonts w:ascii="PingFang SC Regular" w:eastAsia="PingFang SC Regular" w:hAnsi="Helvetica Neue" w:cs="PingFang SC Regular" w:hint="eastAsia"/>
          <w:color w:val="2F2F2F"/>
          <w:kern w:val="0"/>
        </w:rPr>
        <w:t>多线程应用中被几个任务共享的变量。</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@synthesize</w:t>
      </w:r>
      <w:r w:rsidRPr="00CA7C3A">
        <w:rPr>
          <w:rFonts w:ascii="PingFang SC Regular" w:eastAsia="PingFang SC Regular" w:hAnsi="Helvetica Neue" w:cs="PingFang SC Regular" w:hint="eastAsia"/>
          <w:b/>
          <w:bCs/>
          <w:color w:val="16A53F"/>
          <w:kern w:val="0"/>
        </w:rPr>
        <w:t>、</w:t>
      </w:r>
      <w:r w:rsidRPr="00CA7C3A">
        <w:rPr>
          <w:rFonts w:ascii="Helvetica Neue" w:eastAsia="PingFang SC Regular" w:hAnsi="Helvetica Neue" w:cs="Helvetica Neue"/>
          <w:b/>
          <w:bCs/>
          <w:color w:val="16A53F"/>
          <w:kern w:val="0"/>
        </w:rPr>
        <w:t>@dynamic</w:t>
      </w:r>
      <w:r w:rsidRPr="00CA7C3A">
        <w:rPr>
          <w:rFonts w:ascii="PingFang SC Regular" w:eastAsia="PingFang SC Regular" w:hAnsi="Helvetica Neue" w:cs="PingFang SC Regular" w:hint="eastAsia"/>
          <w:b/>
          <w:bCs/>
          <w:color w:val="16A53F"/>
          <w:kern w:val="0"/>
        </w:rPr>
        <w:t>的理解</w:t>
      </w:r>
    </w:p>
    <w:p w:rsidR="00CA7C3A" w:rsidRPr="00CA7C3A" w:rsidRDefault="00CA7C3A" w:rsidP="00CA7C3A">
      <w:pPr>
        <w:widowControl/>
        <w:numPr>
          <w:ilvl w:val="0"/>
          <w:numId w:val="9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@synthesize</w:t>
      </w:r>
      <w:r w:rsidRPr="00CA7C3A">
        <w:rPr>
          <w:rFonts w:ascii="PingFang SC Regular" w:eastAsia="PingFang SC Regular" w:hAnsi="Helvetica Neue" w:cs="PingFang SC Regular" w:hint="eastAsia"/>
          <w:kern w:val="0"/>
        </w:rPr>
        <w:t>是系统自动生成</w:t>
      </w:r>
      <w:r w:rsidRPr="00CA7C3A">
        <w:rPr>
          <w:rFonts w:ascii="Helvetica Neue" w:eastAsia="PingFang SC Regular" w:hAnsi="Helvetica Neue" w:cs="Helvetica Neue"/>
          <w:kern w:val="0"/>
        </w:rPr>
        <w:t>getter</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属性声明</w:t>
      </w:r>
      <w:r w:rsidRPr="00CA7C3A">
        <w:rPr>
          <w:rFonts w:ascii="Helvetica Neue" w:eastAsia="PingFang SC Regular" w:hAnsi="Helvetica Neue" w:cs="Helvetica Neue"/>
          <w:kern w:val="0"/>
        </w:rPr>
        <w:t>;@synthesize</w:t>
      </w:r>
      <w:r w:rsidRPr="00CA7C3A">
        <w:rPr>
          <w:rFonts w:ascii="PingFang SC Regular" w:eastAsia="PingFang SC Regular" w:hAnsi="Helvetica Neue" w:cs="PingFang SC Regular" w:hint="eastAsia"/>
          <w:kern w:val="0"/>
        </w:rPr>
        <w:t>的意思是，除非开发人员已经做了，否则由编译器生成相应的代码，以满足属性声明；</w:t>
      </w:r>
    </w:p>
    <w:p w:rsidR="00CA7C3A" w:rsidRPr="00CA7C3A" w:rsidRDefault="00CA7C3A" w:rsidP="00CA7C3A">
      <w:pPr>
        <w:widowControl/>
        <w:numPr>
          <w:ilvl w:val="0"/>
          <w:numId w:val="9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@dynamic</w:t>
      </w:r>
      <w:r w:rsidRPr="00CA7C3A">
        <w:rPr>
          <w:rFonts w:ascii="PingFang SC Regular" w:eastAsia="PingFang SC Regular" w:hAnsi="Helvetica Neue" w:cs="PingFang SC Regular" w:hint="eastAsia"/>
          <w:kern w:val="0"/>
        </w:rPr>
        <w:t>是开发者自已提供相应的属性声明</w:t>
      </w:r>
      <w:r w:rsidRPr="00CA7C3A">
        <w:rPr>
          <w:rFonts w:ascii="Helvetica Neue" w:eastAsia="PingFang SC Regular" w:hAnsi="Helvetica Neue" w:cs="Helvetica Neue"/>
          <w:kern w:val="0"/>
        </w:rPr>
        <w:t>,@dynamic</w:t>
      </w:r>
      <w:r w:rsidRPr="00CA7C3A">
        <w:rPr>
          <w:rFonts w:ascii="PingFang SC Regular" w:eastAsia="PingFang SC Regular" w:hAnsi="Helvetica Neue" w:cs="PingFang SC Regular" w:hint="eastAsia"/>
          <w:kern w:val="0"/>
        </w:rPr>
        <w:t>意思是由开发人员提供相应的代码：对于只读属性需要提供</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，对于读写属性需要提供</w:t>
      </w:r>
      <w:r w:rsidRPr="00CA7C3A">
        <w:rPr>
          <w:rFonts w:ascii="Helvetica Neue" w:eastAsia="PingFang SC Regular" w:hAnsi="Helvetica Neue" w:cs="Helvetica Neue"/>
          <w:kern w:val="0"/>
        </w:rPr>
        <w:t xml:space="preserve"> setter </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getter</w:t>
      </w:r>
      <w:r w:rsidRPr="00CA7C3A">
        <w:rPr>
          <w:rFonts w:ascii="PingFang SC Regular" w:eastAsia="PingFang SC Regular" w:hAnsi="Helvetica Neue" w:cs="PingFang SC Regular" w:hint="eastAsia"/>
          <w:kern w:val="0"/>
        </w:rPr>
        <w:t>。查阅了一些资料确定</w:t>
      </w:r>
      <w:r w:rsidRPr="00CA7C3A">
        <w:rPr>
          <w:rFonts w:ascii="Helvetica Neue" w:eastAsia="PingFang SC Regular" w:hAnsi="Helvetica Neue" w:cs="Helvetica Neue"/>
          <w:kern w:val="0"/>
        </w:rPr>
        <w:t>@dynamic</w:t>
      </w:r>
      <w:r w:rsidRPr="00CA7C3A">
        <w:rPr>
          <w:rFonts w:ascii="PingFang SC Regular" w:eastAsia="PingFang SC Regular" w:hAnsi="Helvetica Neue" w:cs="PingFang SC Regular" w:hint="eastAsia"/>
          <w:kern w:val="0"/>
        </w:rPr>
        <w:t>的意思是告诉编译器</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属性的获取与赋值方法由用户自己实现</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不自动生成。</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frame</w:t>
      </w:r>
      <w:r w:rsidRPr="00CA7C3A">
        <w:rPr>
          <w:rFonts w:ascii="PingFang SC Regular" w:eastAsia="PingFang SC Regular" w:hAnsi="Helvetica Neue" w:cs="PingFang SC Regular" w:hint="eastAsia"/>
          <w:b/>
          <w:bCs/>
          <w:color w:val="16A53F"/>
          <w:kern w:val="0"/>
        </w:rPr>
        <w:t>和</w:t>
      </w:r>
      <w:r w:rsidRPr="00CA7C3A">
        <w:rPr>
          <w:rFonts w:ascii="Helvetica Neue" w:eastAsia="PingFang SC Regular" w:hAnsi="Helvetica Neue" w:cs="Helvetica Neue"/>
          <w:b/>
          <w:bCs/>
          <w:color w:val="16A53F"/>
          <w:kern w:val="0"/>
        </w:rPr>
        <w:t>bounds</w:t>
      </w:r>
      <w:r w:rsidRPr="00CA7C3A">
        <w:rPr>
          <w:rFonts w:ascii="PingFang SC Regular" w:eastAsia="PingFang SC Regular" w:hAnsi="Helvetica Neue" w:cs="PingFang SC Regular" w:hint="eastAsia"/>
          <w:b/>
          <w:bCs/>
          <w:color w:val="16A53F"/>
          <w:kern w:val="0"/>
        </w:rPr>
        <w:t>有什么不同？</w:t>
      </w:r>
    </w:p>
    <w:p w:rsidR="00CA7C3A" w:rsidRPr="00CA7C3A" w:rsidRDefault="00CA7C3A" w:rsidP="00CA7C3A">
      <w:pPr>
        <w:widowControl/>
        <w:numPr>
          <w:ilvl w:val="0"/>
          <w:numId w:val="9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frame</w:t>
      </w:r>
      <w:r w:rsidRPr="00CA7C3A">
        <w:rPr>
          <w:rFonts w:ascii="PingFang SC Regular" w:eastAsia="PingFang SC Regular" w:hAnsi="Helvetica Neue" w:cs="PingFang SC Regular" w:hint="eastAsia"/>
          <w:kern w:val="0"/>
        </w:rPr>
        <w:t>指的是：该</w:t>
      </w:r>
      <w:r w:rsidRPr="00CA7C3A">
        <w:rPr>
          <w:rFonts w:ascii="Helvetica Neue" w:eastAsia="PingFang SC Regular" w:hAnsi="Helvetica Neue" w:cs="Helvetica Neue"/>
          <w:kern w:val="0"/>
        </w:rPr>
        <w:t>view</w:t>
      </w:r>
      <w:r w:rsidRPr="00CA7C3A">
        <w:rPr>
          <w:rFonts w:ascii="PingFang SC Regular" w:eastAsia="PingFang SC Regular" w:hAnsi="Helvetica Neue" w:cs="PingFang SC Regular" w:hint="eastAsia"/>
          <w:kern w:val="0"/>
        </w:rPr>
        <w:t>在父</w:t>
      </w:r>
      <w:r w:rsidRPr="00CA7C3A">
        <w:rPr>
          <w:rFonts w:ascii="Helvetica Neue" w:eastAsia="PingFang SC Regular" w:hAnsi="Helvetica Neue" w:cs="Helvetica Neue"/>
          <w:kern w:val="0"/>
        </w:rPr>
        <w:t>view</w:t>
      </w:r>
      <w:r w:rsidRPr="00CA7C3A">
        <w:rPr>
          <w:rFonts w:ascii="PingFang SC Regular" w:eastAsia="PingFang SC Regular" w:hAnsi="Helvetica Neue" w:cs="PingFang SC Regular" w:hint="eastAsia"/>
          <w:kern w:val="0"/>
        </w:rPr>
        <w:t>坐标系统中的位置和大小。（参照点是父亲的坐标系统）</w:t>
      </w:r>
    </w:p>
    <w:p w:rsidR="00CA7C3A" w:rsidRPr="00CA7C3A" w:rsidRDefault="00CA7C3A" w:rsidP="00CA7C3A">
      <w:pPr>
        <w:widowControl/>
        <w:numPr>
          <w:ilvl w:val="0"/>
          <w:numId w:val="9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bounds</w:t>
      </w:r>
      <w:r w:rsidRPr="00CA7C3A">
        <w:rPr>
          <w:rFonts w:ascii="PingFang SC Regular" w:eastAsia="PingFang SC Regular" w:hAnsi="Helvetica Neue" w:cs="PingFang SC Regular" w:hint="eastAsia"/>
          <w:kern w:val="0"/>
        </w:rPr>
        <w:t>指的是：该</w:t>
      </w:r>
      <w:r w:rsidRPr="00CA7C3A">
        <w:rPr>
          <w:rFonts w:ascii="Helvetica Neue" w:eastAsia="PingFang SC Regular" w:hAnsi="Helvetica Neue" w:cs="Helvetica Neue"/>
          <w:kern w:val="0"/>
        </w:rPr>
        <w:t>view</w:t>
      </w:r>
      <w:r w:rsidRPr="00CA7C3A">
        <w:rPr>
          <w:rFonts w:ascii="PingFang SC Regular" w:eastAsia="PingFang SC Regular" w:hAnsi="Helvetica Neue" w:cs="PingFang SC Regular" w:hint="eastAsia"/>
          <w:kern w:val="0"/>
        </w:rPr>
        <w:t>在本身坐标系统中的位置和大小。（参照点是本身坐标系统）</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view</w:t>
      </w:r>
      <w:r w:rsidRPr="00CA7C3A">
        <w:rPr>
          <w:rFonts w:ascii="PingFang SC Regular" w:eastAsia="PingFang SC Regular" w:hAnsi="Helvetica Neue" w:cs="PingFang SC Regular" w:hint="eastAsia"/>
          <w:b/>
          <w:bCs/>
          <w:color w:val="16A53F"/>
          <w:kern w:val="0"/>
        </w:rPr>
        <w:t>的</w:t>
      </w:r>
      <w:r w:rsidRPr="00CA7C3A">
        <w:rPr>
          <w:rFonts w:ascii="Helvetica Neue" w:eastAsia="PingFang SC Regular" w:hAnsi="Helvetica Neue" w:cs="Helvetica Neue"/>
          <w:b/>
          <w:bCs/>
          <w:color w:val="16A53F"/>
          <w:kern w:val="0"/>
        </w:rPr>
        <w:t>touch</w:t>
      </w:r>
      <w:r w:rsidRPr="00CA7C3A">
        <w:rPr>
          <w:rFonts w:ascii="PingFang SC Regular" w:eastAsia="PingFang SC Regular" w:hAnsi="Helvetica Neue" w:cs="PingFang SC Regular" w:hint="eastAsia"/>
          <w:b/>
          <w:bCs/>
          <w:color w:val="16A53F"/>
          <w:kern w:val="0"/>
        </w:rPr>
        <w:t>事件有哪些？</w:t>
      </w:r>
    </w:p>
    <w:tbl>
      <w:tblPr>
        <w:tblW w:w="14340" w:type="dxa"/>
        <w:tblBorders>
          <w:top w:val="nil"/>
          <w:left w:val="nil"/>
          <w:right w:val="nil"/>
        </w:tblBorders>
        <w:tblLayout w:type="fixed"/>
        <w:tblLook w:val="0000" w:firstRow="0" w:lastRow="0" w:firstColumn="0" w:lastColumn="0" w:noHBand="0" w:noVBand="0"/>
      </w:tblPr>
      <w:tblGrid>
        <w:gridCol w:w="2358"/>
        <w:gridCol w:w="11982"/>
      </w:tblGrid>
      <w:tr w:rsidR="00CA7C3A" w:rsidRPr="00CA7C3A">
        <w:tblPrEx>
          <w:tblCellMar>
            <w:top w:w="0" w:type="dxa"/>
            <w:bottom w:w="0" w:type="dxa"/>
          </w:tblCellMar>
        </w:tblPrEx>
        <w:tc>
          <w:tcPr>
            <w:tcW w:w="22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tc>
        <w:tc>
          <w:tcPr>
            <w:tcW w:w="112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(void)touchesBegan:(NSSet *)touches withEvent:(UIEvent *)event;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(void)touchesMoved:(NSSet *)touches withEvent:(UIEvent *)event;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(void)touchesEnded:(NSSet *)touches withEvent:(UIEvent *)event;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(void)touchesCancelled:(NSSet *)touches withEvent:(UIEvent *)event;</w:t>
            </w:r>
          </w:p>
        </w:tc>
      </w:tr>
    </w:tbl>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Courier" w:cs="PingFang SC Regular" w:hint="eastAsia"/>
          <w:b/>
          <w:bCs/>
          <w:color w:val="16A53F"/>
          <w:kern w:val="0"/>
        </w:rPr>
        <w:t>自定义实现</w:t>
      </w:r>
      <w:r w:rsidRPr="00CA7C3A">
        <w:rPr>
          <w:rFonts w:ascii="Helvetica Neue" w:eastAsia="PingFang SC Regular" w:hAnsi="Helvetica Neue" w:cs="Helvetica Neue"/>
          <w:b/>
          <w:bCs/>
          <w:color w:val="16A53F"/>
          <w:kern w:val="0"/>
        </w:rPr>
        <w:t>UITabbarController</w:t>
      </w:r>
      <w:r w:rsidRPr="00CA7C3A">
        <w:rPr>
          <w:rFonts w:ascii="PingFang SC Regular" w:eastAsia="PingFang SC Regular" w:hAnsi="Helvetica Neue" w:cs="PingFang SC Regular" w:hint="eastAsia"/>
          <w:b/>
          <w:bCs/>
          <w:color w:val="16A53F"/>
          <w:kern w:val="0"/>
        </w:rPr>
        <w:t>的原理</w:t>
      </w:r>
    </w:p>
    <w:p w:rsidR="00CA7C3A" w:rsidRPr="00CA7C3A" w:rsidRDefault="00CA7C3A" w:rsidP="00CA7C3A">
      <w:pPr>
        <w:widowControl/>
        <w:numPr>
          <w:ilvl w:val="0"/>
          <w:numId w:val="9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运用字典，点击五个按钮的一个可以从字典里选择一个控制器对象，将其</w:t>
      </w:r>
      <w:r w:rsidRPr="00CA7C3A">
        <w:rPr>
          <w:rFonts w:ascii="Helvetica Neue" w:eastAsia="PingFang SC Regular" w:hAnsi="Helvetica Neue" w:cs="Helvetica Neue"/>
          <w:kern w:val="0"/>
        </w:rPr>
        <w:t>View</w:t>
      </w:r>
      <w:r w:rsidRPr="00CA7C3A">
        <w:rPr>
          <w:rFonts w:ascii="PingFang SC Regular" w:eastAsia="PingFang SC Regular" w:hAnsi="Helvetica Neue" w:cs="PingFang SC Regular" w:hint="eastAsia"/>
          <w:kern w:val="0"/>
        </w:rPr>
        <w:t>显示到主控制器视图上。</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iOS</w:t>
      </w:r>
      <w:r w:rsidRPr="00CA7C3A">
        <w:rPr>
          <w:rFonts w:ascii="PingFang SC Regular" w:eastAsia="PingFang SC Regular" w:hAnsi="Helvetica Neue" w:cs="PingFang SC Regular" w:hint="eastAsia"/>
          <w:b/>
          <w:bCs/>
          <w:color w:val="16A53F"/>
          <w:kern w:val="0"/>
        </w:rPr>
        <w:t>中的响应者链的工作原理</w:t>
      </w:r>
    </w:p>
    <w:p w:rsidR="00CA7C3A" w:rsidRPr="00CA7C3A" w:rsidRDefault="00CA7C3A" w:rsidP="00CA7C3A">
      <w:pPr>
        <w:widowControl/>
        <w:numPr>
          <w:ilvl w:val="0"/>
          <w:numId w:val="9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每一个应用有一个响应者链，我们的视图结构是一个</w:t>
      </w:r>
      <w:r w:rsidRPr="00CA7C3A">
        <w:rPr>
          <w:rFonts w:ascii="Helvetica Neue" w:eastAsia="PingFang SC Regular" w:hAnsi="Helvetica Neue" w:cs="Helvetica Neue"/>
          <w:kern w:val="0"/>
        </w:rPr>
        <w:t>N</w:t>
      </w:r>
      <w:r w:rsidRPr="00CA7C3A">
        <w:rPr>
          <w:rFonts w:ascii="PingFang SC Regular" w:eastAsia="PingFang SC Regular" w:hAnsi="Helvetica Neue" w:cs="PingFang SC Regular" w:hint="eastAsia"/>
          <w:kern w:val="0"/>
        </w:rPr>
        <w:t>叉树</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一个视图可以有多个子视图，一个子视图同一时刻只有一个父视图</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而每一个继承</w:t>
      </w:r>
      <w:r w:rsidRPr="00CA7C3A">
        <w:rPr>
          <w:rFonts w:ascii="Helvetica Neue" w:eastAsia="PingFang SC Regular" w:hAnsi="Helvetica Neue" w:cs="Helvetica Neue"/>
          <w:kern w:val="0"/>
        </w:rPr>
        <w:t>UIResponder</w:t>
      </w:r>
      <w:r w:rsidRPr="00CA7C3A">
        <w:rPr>
          <w:rFonts w:ascii="PingFang SC Regular" w:eastAsia="PingFang SC Regular" w:hAnsi="Helvetica Neue" w:cs="PingFang SC Regular" w:hint="eastAsia"/>
          <w:kern w:val="0"/>
        </w:rPr>
        <w:t>的对象都可以在这个</w:t>
      </w:r>
      <w:r w:rsidRPr="00CA7C3A">
        <w:rPr>
          <w:rFonts w:ascii="Helvetica Neue" w:eastAsia="PingFang SC Regular" w:hAnsi="Helvetica Neue" w:cs="Helvetica Neue"/>
          <w:kern w:val="0"/>
        </w:rPr>
        <w:t>N</w:t>
      </w:r>
      <w:r w:rsidRPr="00CA7C3A">
        <w:rPr>
          <w:rFonts w:ascii="PingFang SC Regular" w:eastAsia="PingFang SC Regular" w:hAnsi="Helvetica Neue" w:cs="PingFang SC Regular" w:hint="eastAsia"/>
          <w:kern w:val="0"/>
        </w:rPr>
        <w:t>叉树中扮演一个节点。</w:t>
      </w:r>
    </w:p>
    <w:p w:rsidR="00CA7C3A" w:rsidRPr="00CA7C3A" w:rsidRDefault="00CA7C3A" w:rsidP="00CA7C3A">
      <w:pPr>
        <w:widowControl/>
        <w:numPr>
          <w:ilvl w:val="0"/>
          <w:numId w:val="9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当叶节点成为最高响应者的时候，从这个叶节点开始往其父节点开始追朔出一条链，那么对于这一个叶节点来讲，这一条链就是当前的响应者链。响应者链将系统捕获到的</w:t>
      </w:r>
      <w:r w:rsidRPr="00CA7C3A">
        <w:rPr>
          <w:rFonts w:ascii="Helvetica Neue" w:eastAsia="PingFang SC Regular" w:hAnsi="Helvetica Neue" w:cs="Helvetica Neue"/>
          <w:kern w:val="0"/>
        </w:rPr>
        <w:t>UIEvent</w:t>
      </w:r>
      <w:r w:rsidRPr="00CA7C3A">
        <w:rPr>
          <w:rFonts w:ascii="PingFang SC Regular" w:eastAsia="PingFang SC Regular" w:hAnsi="Helvetica Neue" w:cs="PingFang SC Regular" w:hint="eastAsia"/>
          <w:kern w:val="0"/>
        </w:rPr>
        <w:t>与</w:t>
      </w:r>
      <w:r w:rsidRPr="00CA7C3A">
        <w:rPr>
          <w:rFonts w:ascii="Helvetica Neue" w:eastAsia="PingFang SC Regular" w:hAnsi="Helvetica Neue" w:cs="Helvetica Neue"/>
          <w:kern w:val="0"/>
        </w:rPr>
        <w:t>UITouch</w:t>
      </w:r>
      <w:r w:rsidRPr="00CA7C3A">
        <w:rPr>
          <w:rFonts w:ascii="PingFang SC Regular" w:eastAsia="PingFang SC Regular" w:hAnsi="Helvetica Neue" w:cs="PingFang SC Regular" w:hint="eastAsia"/>
          <w:kern w:val="0"/>
        </w:rPr>
        <w:t>从叶节点开始层层向下分发，期间可以选择停止分发，也可以选择继续向下分发。</w:t>
      </w:r>
    </w:p>
    <w:p w:rsidR="00CA7C3A" w:rsidRPr="00CA7C3A" w:rsidRDefault="00CA7C3A" w:rsidP="00CA7C3A">
      <w:pPr>
        <w:widowControl/>
        <w:numPr>
          <w:ilvl w:val="0"/>
          <w:numId w:val="9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如需了解更多细节，请读这篇文章。</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View</w:t>
      </w:r>
      <w:r w:rsidRPr="00CA7C3A">
        <w:rPr>
          <w:rFonts w:ascii="PingFang SC Regular" w:eastAsia="PingFang SC Regular" w:hAnsi="Helvetica Neue" w:cs="PingFang SC Regular" w:hint="eastAsia"/>
          <w:b/>
          <w:bCs/>
          <w:color w:val="16A53F"/>
          <w:kern w:val="0"/>
        </w:rPr>
        <w:t>和</w:t>
      </w:r>
      <w:r w:rsidRPr="00CA7C3A">
        <w:rPr>
          <w:rFonts w:ascii="Helvetica Neue" w:eastAsia="PingFang SC Regular" w:hAnsi="Helvetica Neue" w:cs="Helvetica Neue"/>
          <w:b/>
          <w:bCs/>
          <w:color w:val="16A53F"/>
          <w:kern w:val="0"/>
        </w:rPr>
        <w:t>View</w:t>
      </w:r>
      <w:r w:rsidRPr="00CA7C3A">
        <w:rPr>
          <w:rFonts w:ascii="PingFang SC Regular" w:eastAsia="PingFang SC Regular" w:hAnsi="Helvetica Neue" w:cs="PingFang SC Regular" w:hint="eastAsia"/>
          <w:b/>
          <w:bCs/>
          <w:color w:val="16A53F"/>
          <w:kern w:val="0"/>
        </w:rPr>
        <w:t>之间传值方式</w:t>
      </w:r>
    </w:p>
    <w:p w:rsidR="00CA7C3A" w:rsidRPr="00CA7C3A" w:rsidRDefault="00CA7C3A" w:rsidP="00CA7C3A">
      <w:pPr>
        <w:widowControl/>
        <w:numPr>
          <w:ilvl w:val="0"/>
          <w:numId w:val="9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Neue" w:cs="PingFang SC Regular"/>
          <w:kern w:val="1"/>
        </w:rPr>
        <w:tab/>
      </w:r>
      <w:r w:rsidRPr="00CA7C3A">
        <w:rPr>
          <w:rFonts w:ascii="PingFang SC Regular" w:eastAsia="PingFang SC Regular" w:hAnsi="Helvetica Neue" w:cs="PingFang SC Regular"/>
          <w:kern w:val="1"/>
        </w:rPr>
        <w:tab/>
      </w:r>
      <w:r w:rsidRPr="00CA7C3A">
        <w:rPr>
          <w:rFonts w:ascii="PingFang SC Regular" w:eastAsia="PingFang SC Regular" w:hAnsi="Helvetica Neue" w:cs="PingFang SC Regular" w:hint="eastAsia"/>
          <w:kern w:val="0"/>
        </w:rPr>
        <w:t>对象的</w:t>
      </w:r>
      <w:r w:rsidRPr="00CA7C3A">
        <w:rPr>
          <w:rFonts w:ascii="Helvetica" w:eastAsia="PingFang SC Regular" w:hAnsi="Helvetica" w:cs="Helvetica"/>
          <w:kern w:val="0"/>
        </w:rPr>
        <w:t>property</w:t>
      </w:r>
      <w:r w:rsidRPr="00CA7C3A">
        <w:rPr>
          <w:rFonts w:ascii="PingFang SC Regular" w:eastAsia="PingFang SC Regular" w:hAnsi="Helvetica" w:cs="PingFang SC Regular" w:hint="eastAsia"/>
          <w:kern w:val="0"/>
        </w:rPr>
        <w:t>属性传值；</w:t>
      </w:r>
    </w:p>
    <w:p w:rsidR="00CA7C3A" w:rsidRPr="00CA7C3A" w:rsidRDefault="00CA7C3A" w:rsidP="00CA7C3A">
      <w:pPr>
        <w:widowControl/>
        <w:numPr>
          <w:ilvl w:val="0"/>
          <w:numId w:val="9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方法参数传值；</w:t>
      </w:r>
    </w:p>
    <w:p w:rsidR="00CA7C3A" w:rsidRPr="00CA7C3A" w:rsidRDefault="00CA7C3A" w:rsidP="00CA7C3A">
      <w:pPr>
        <w:widowControl/>
        <w:numPr>
          <w:ilvl w:val="0"/>
          <w:numId w:val="9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NSUserDefault</w:t>
      </w:r>
      <w:r w:rsidRPr="00CA7C3A">
        <w:rPr>
          <w:rFonts w:ascii="PingFang SC Regular" w:eastAsia="PingFang SC Regular" w:hAnsi="Helvetica" w:cs="PingFang SC Regular" w:hint="eastAsia"/>
          <w:kern w:val="0"/>
        </w:rPr>
        <w:t>传值；</w:t>
      </w:r>
    </w:p>
    <w:p w:rsidR="00CA7C3A" w:rsidRPr="00CA7C3A" w:rsidRDefault="00CA7C3A" w:rsidP="00CA7C3A">
      <w:pPr>
        <w:widowControl/>
        <w:numPr>
          <w:ilvl w:val="0"/>
          <w:numId w:val="9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块传值。</w:t>
      </w: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Helvetica Neue" w:eastAsia="PingFang SC Regular" w:hAnsi="Helvetica Neue" w:cs="Helvetica Neue"/>
          <w:b/>
          <w:bCs/>
          <w:color w:val="16A53F"/>
          <w:kern w:val="0"/>
        </w:rPr>
        <w:t>property</w:t>
      </w:r>
      <w:r w:rsidRPr="00CA7C3A">
        <w:rPr>
          <w:rFonts w:ascii="PingFang SC Regular" w:eastAsia="PingFang SC Regular" w:hAnsi="Helvetica Neue" w:cs="PingFang SC Regular" w:hint="eastAsia"/>
          <w:b/>
          <w:bCs/>
          <w:color w:val="16A53F"/>
          <w:kern w:val="0"/>
        </w:rPr>
        <w:t>属性的修饰符的作用</w:t>
      </w:r>
    </w:p>
    <w:p w:rsidR="00CA7C3A" w:rsidRPr="00CA7C3A" w:rsidRDefault="00CA7C3A" w:rsidP="00CA7C3A">
      <w:pPr>
        <w:widowControl/>
        <w:numPr>
          <w:ilvl w:val="0"/>
          <w:numId w:val="9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getter=getName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setter=setName</w:t>
      </w:r>
      <w:r w:rsidRPr="00CA7C3A">
        <w:rPr>
          <w:rFonts w:ascii="PingFang SC Regular" w:eastAsia="PingFang SC Regular" w:hAnsi="Helvetica" w:cs="PingFang SC Regular" w:hint="eastAsia"/>
          <w:kern w:val="0"/>
        </w:rPr>
        <w:t>：设置</w:t>
      </w:r>
      <w:r w:rsidRPr="00CA7C3A">
        <w:rPr>
          <w:rFonts w:ascii="Helvetica" w:eastAsia="PingFang SC Regular" w:hAnsi="Helvetica" w:cs="Helvetica"/>
          <w:kern w:val="0"/>
        </w:rPr>
        <w:t>setter</w:t>
      </w:r>
      <w:r w:rsidRPr="00CA7C3A">
        <w:rPr>
          <w:rFonts w:ascii="PingFang SC Regular" w:eastAsia="PingFang SC Regular" w:hAnsi="Helvetica" w:cs="PingFang SC Regular" w:hint="eastAsia"/>
          <w:kern w:val="0"/>
        </w:rPr>
        <w:t>与</w:t>
      </w:r>
      <w:r w:rsidRPr="00CA7C3A">
        <w:rPr>
          <w:rFonts w:ascii="Helvetica" w:eastAsia="PingFang SC Regular" w:hAnsi="Helvetica" w:cs="Helvetica"/>
          <w:kern w:val="0"/>
        </w:rPr>
        <w:t>getter</w:t>
      </w:r>
      <w:r w:rsidRPr="00CA7C3A">
        <w:rPr>
          <w:rFonts w:ascii="PingFang SC Regular" w:eastAsia="PingFang SC Regular" w:hAnsi="Helvetica" w:cs="PingFang SC Regular" w:hint="eastAsia"/>
          <w:kern w:val="0"/>
        </w:rPr>
        <w:t>的方法名；</w:t>
      </w:r>
    </w:p>
    <w:p w:rsidR="00CA7C3A" w:rsidRPr="00CA7C3A" w:rsidRDefault="00CA7C3A" w:rsidP="00CA7C3A">
      <w:pPr>
        <w:widowControl/>
        <w:numPr>
          <w:ilvl w:val="0"/>
          <w:numId w:val="9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readwrite</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readonly</w:t>
      </w:r>
      <w:r w:rsidRPr="00CA7C3A">
        <w:rPr>
          <w:rFonts w:ascii="PingFang SC Regular" w:eastAsia="PingFang SC Regular" w:hAnsi="Helvetica" w:cs="PingFang SC Regular" w:hint="eastAsia"/>
          <w:kern w:val="0"/>
        </w:rPr>
        <w:t>：设置可供访问级别；</w:t>
      </w:r>
    </w:p>
    <w:p w:rsidR="00CA7C3A" w:rsidRPr="00CA7C3A" w:rsidRDefault="00CA7C3A" w:rsidP="00CA7C3A">
      <w:pPr>
        <w:widowControl/>
        <w:numPr>
          <w:ilvl w:val="0"/>
          <w:numId w:val="9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assign</w:t>
      </w:r>
      <w:r w:rsidRPr="00CA7C3A">
        <w:rPr>
          <w:rFonts w:ascii="PingFang SC Regular" w:eastAsia="PingFang SC Regular" w:hAnsi="Helvetica Neue" w:cs="PingFang SC Regular" w:hint="eastAsia"/>
          <w:kern w:val="0"/>
        </w:rPr>
        <w:t>：方法直接赋值，不进行任何</w:t>
      </w:r>
      <w:r w:rsidRPr="00CA7C3A">
        <w:rPr>
          <w:rFonts w:ascii="Helvetica Neue" w:eastAsia="PingFang SC Regular" w:hAnsi="Helvetica Neue" w:cs="Helvetica Neue"/>
          <w:kern w:val="0"/>
        </w:rPr>
        <w:t>retain</w:t>
      </w:r>
      <w:r w:rsidRPr="00CA7C3A">
        <w:rPr>
          <w:rFonts w:ascii="PingFang SC Regular" w:eastAsia="PingFang SC Regular" w:hAnsi="Helvetica Neue" w:cs="PingFang SC Regular" w:hint="eastAsia"/>
          <w:kern w:val="0"/>
        </w:rPr>
        <w:t>操作，为了解决原类型与环循引用问题；</w:t>
      </w:r>
    </w:p>
    <w:p w:rsidR="00CA7C3A" w:rsidRPr="00CA7C3A" w:rsidRDefault="00CA7C3A" w:rsidP="00CA7C3A">
      <w:pPr>
        <w:widowControl/>
        <w:numPr>
          <w:ilvl w:val="0"/>
          <w:numId w:val="9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Helvetica" w:eastAsia="PingFang SC Regular" w:hAnsi="Helvetica" w:cs="Helvetica"/>
          <w:kern w:val="0"/>
        </w:rPr>
        <w:t>retain</w:t>
      </w:r>
      <w:r w:rsidRPr="00CA7C3A">
        <w:rPr>
          <w:rFonts w:ascii="PingFang SC Regular" w:eastAsia="PingFang SC Regular" w:hAnsi="Helvetica" w:cs="PingFang SC Regular" w:hint="eastAsia"/>
          <w:kern w:val="0"/>
        </w:rPr>
        <w:t>：其</w:t>
      </w:r>
      <w:r w:rsidRPr="00CA7C3A">
        <w:rPr>
          <w:rFonts w:ascii="Helvetica" w:eastAsia="PingFang SC Regular" w:hAnsi="Helvetica" w:cs="Helvetica"/>
          <w:kern w:val="0"/>
        </w:rPr>
        <w:t>setter</w:t>
      </w:r>
      <w:r w:rsidRPr="00CA7C3A">
        <w:rPr>
          <w:rFonts w:ascii="PingFang SC Regular" w:eastAsia="PingFang SC Regular" w:hAnsi="Helvetica" w:cs="PingFang SC Regular" w:hint="eastAsia"/>
          <w:kern w:val="0"/>
        </w:rPr>
        <w:t>方法对参数进行</w:t>
      </w:r>
      <w:r w:rsidRPr="00CA7C3A">
        <w:rPr>
          <w:rFonts w:ascii="Helvetica" w:eastAsia="PingFang SC Regular" w:hAnsi="Helvetica" w:cs="Helvetica"/>
          <w:kern w:val="0"/>
        </w:rPr>
        <w:t>release</w:t>
      </w:r>
      <w:r w:rsidRPr="00CA7C3A">
        <w:rPr>
          <w:rFonts w:ascii="PingFang SC Regular" w:eastAsia="PingFang SC Regular" w:hAnsi="Helvetica" w:cs="PingFang SC Regular" w:hint="eastAsia"/>
          <w:kern w:val="0"/>
        </w:rPr>
        <w:t>旧值再</w:t>
      </w:r>
      <w:r w:rsidRPr="00CA7C3A">
        <w:rPr>
          <w:rFonts w:ascii="Helvetica" w:eastAsia="PingFang SC Regular" w:hAnsi="Helvetica" w:cs="Helvetica"/>
          <w:kern w:val="0"/>
        </w:rPr>
        <w:t>retain</w:t>
      </w:r>
      <w:r w:rsidRPr="00CA7C3A">
        <w:rPr>
          <w:rFonts w:ascii="PingFang SC Regular" w:eastAsia="PingFang SC Regular" w:hAnsi="Helvetica" w:cs="PingFang SC Regular" w:hint="eastAsia"/>
          <w:kern w:val="0"/>
        </w:rPr>
        <w:t>新值，所有实现都是这个顺序；</w:t>
      </w:r>
    </w:p>
    <w:p w:rsidR="00CA7C3A" w:rsidRPr="00CA7C3A" w:rsidRDefault="00CA7C3A" w:rsidP="00CA7C3A">
      <w:pPr>
        <w:widowControl/>
        <w:numPr>
          <w:ilvl w:val="0"/>
          <w:numId w:val="9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copy</w:t>
      </w:r>
      <w:r w:rsidRPr="00CA7C3A">
        <w:rPr>
          <w:rFonts w:ascii="PingFang SC Regular" w:eastAsia="PingFang SC Regular" w:hAnsi="Helvetica Neue" w:cs="PingFang SC Regular" w:hint="eastAsia"/>
          <w:kern w:val="0"/>
        </w:rPr>
        <w:t>：其</w:t>
      </w:r>
      <w:r w:rsidRPr="00CA7C3A">
        <w:rPr>
          <w:rFonts w:ascii="Helvetica Neue" w:eastAsia="PingFang SC Regular" w:hAnsi="Helvetica Neue" w:cs="Helvetica Neue"/>
          <w:kern w:val="0"/>
        </w:rPr>
        <w:t>setter</w:t>
      </w:r>
      <w:r w:rsidRPr="00CA7C3A">
        <w:rPr>
          <w:rFonts w:ascii="PingFang SC Regular" w:eastAsia="PingFang SC Regular" w:hAnsi="Helvetica Neue" w:cs="PingFang SC Regular" w:hint="eastAsia"/>
          <w:kern w:val="0"/>
        </w:rPr>
        <w:t>方法进行</w:t>
      </w:r>
      <w:r w:rsidRPr="00CA7C3A">
        <w:rPr>
          <w:rFonts w:ascii="Helvetica Neue" w:eastAsia="PingFang SC Regular" w:hAnsi="Helvetica Neue" w:cs="Helvetica Neue"/>
          <w:kern w:val="0"/>
        </w:rPr>
        <w:t>copy</w:t>
      </w:r>
      <w:r w:rsidRPr="00CA7C3A">
        <w:rPr>
          <w:rFonts w:ascii="PingFang SC Regular" w:eastAsia="PingFang SC Regular" w:hAnsi="Helvetica Neue" w:cs="PingFang SC Regular" w:hint="eastAsia"/>
          <w:kern w:val="0"/>
        </w:rPr>
        <w:t>操作，与</w:t>
      </w:r>
      <w:r w:rsidRPr="00CA7C3A">
        <w:rPr>
          <w:rFonts w:ascii="Helvetica Neue" w:eastAsia="PingFang SC Regular" w:hAnsi="Helvetica Neue" w:cs="Helvetica Neue"/>
          <w:kern w:val="0"/>
        </w:rPr>
        <w:t>retain</w:t>
      </w:r>
      <w:r w:rsidRPr="00CA7C3A">
        <w:rPr>
          <w:rFonts w:ascii="PingFang SC Regular" w:eastAsia="PingFang SC Regular" w:hAnsi="Helvetica Neue" w:cs="PingFang SC Regular" w:hint="eastAsia"/>
          <w:kern w:val="0"/>
        </w:rPr>
        <w:t>处理流程一样，先对旧值</w:t>
      </w:r>
      <w:r w:rsidRPr="00CA7C3A">
        <w:rPr>
          <w:rFonts w:ascii="Helvetica Neue" w:eastAsia="PingFang SC Regular" w:hAnsi="Helvetica Neue" w:cs="Helvetica Neue"/>
          <w:kern w:val="0"/>
        </w:rPr>
        <w:t>release</w:t>
      </w:r>
      <w:r w:rsidRPr="00CA7C3A">
        <w:rPr>
          <w:rFonts w:ascii="PingFang SC Regular" w:eastAsia="PingFang SC Regular" w:hAnsi="Helvetica Neue" w:cs="PingFang SC Regular" w:hint="eastAsia"/>
          <w:kern w:val="0"/>
        </w:rPr>
        <w:t>，再</w:t>
      </w:r>
      <w:r w:rsidRPr="00CA7C3A">
        <w:rPr>
          <w:rFonts w:ascii="Helvetica Neue" w:eastAsia="PingFang SC Regular" w:hAnsi="Helvetica Neue" w:cs="Helvetica Neue"/>
          <w:kern w:val="0"/>
        </w:rPr>
        <w:t>copy</w:t>
      </w:r>
      <w:r w:rsidRPr="00CA7C3A">
        <w:rPr>
          <w:rFonts w:ascii="PingFang SC Regular" w:eastAsia="PingFang SC Regular" w:hAnsi="Helvetica Neue" w:cs="PingFang SC Regular" w:hint="eastAsia"/>
          <w:kern w:val="0"/>
        </w:rPr>
        <w:t>出新的对象，</w:t>
      </w:r>
      <w:r w:rsidRPr="00CA7C3A">
        <w:rPr>
          <w:rFonts w:ascii="Helvetica Neue" w:eastAsia="PingFang SC Regular" w:hAnsi="Helvetica Neue" w:cs="Helvetica Neue"/>
          <w:kern w:val="0"/>
        </w:rPr>
        <w:t>retainCount</w:t>
      </w:r>
      <w:r w:rsidRPr="00CA7C3A">
        <w:rPr>
          <w:rFonts w:ascii="PingFang SC Regular" w:eastAsia="PingFang SC Regular" w:hAnsi="Helvetica Neue" w:cs="PingFang SC Regular" w:hint="eastAsia"/>
          <w:kern w:val="0"/>
        </w:rPr>
        <w:t>为</w:t>
      </w:r>
      <w:r w:rsidRPr="00CA7C3A">
        <w:rPr>
          <w:rFonts w:ascii="Helvetica Neue" w:eastAsia="PingFang SC Regular" w:hAnsi="Helvetica Neue" w:cs="Helvetica Neue"/>
          <w:kern w:val="0"/>
        </w:rPr>
        <w:t>1</w:t>
      </w:r>
      <w:r w:rsidRPr="00CA7C3A">
        <w:rPr>
          <w:rFonts w:ascii="PingFang SC Regular" w:eastAsia="PingFang SC Regular" w:hAnsi="Helvetica Neue" w:cs="PingFang SC Regular" w:hint="eastAsia"/>
          <w:kern w:val="0"/>
        </w:rPr>
        <w:t>。这是为了减少对上下文的依赖而引入的机制。</w:t>
      </w:r>
    </w:p>
    <w:p w:rsidR="00CA7C3A" w:rsidRPr="00CA7C3A" w:rsidRDefault="00CA7C3A" w:rsidP="00CA7C3A">
      <w:pPr>
        <w:widowControl/>
        <w:numPr>
          <w:ilvl w:val="0"/>
          <w:numId w:val="9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nonatomic</w:t>
      </w:r>
      <w:r w:rsidRPr="00CA7C3A">
        <w:rPr>
          <w:rFonts w:ascii="PingFang SC Regular" w:eastAsia="PingFang SC Regular" w:hAnsi="Helvetica Neue" w:cs="PingFang SC Regular" w:hint="eastAsia"/>
          <w:kern w:val="0"/>
        </w:rPr>
        <w:t>：非原子性访问，不加同步，</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多线程并发访问会提高性能。注意，如果不加此属性，则默认是两个访问方法都为原子型事务访问。</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Helvetica" w:cs="PingFang SC Regular" w:hint="eastAsia"/>
          <w:b/>
          <w:bCs/>
          <w:color w:val="16A53F"/>
          <w:kern w:val="0"/>
        </w:rPr>
        <w:t>对于</w:t>
      </w:r>
      <w:r w:rsidRPr="00CA7C3A">
        <w:rPr>
          <w:rFonts w:ascii="Helvetica Neue" w:eastAsia="PingFang SC Regular" w:hAnsi="Helvetica Neue" w:cs="Helvetica Neue"/>
          <w:b/>
          <w:bCs/>
          <w:color w:val="16A53F"/>
          <w:kern w:val="0"/>
        </w:rPr>
        <w:t>Run Loop</w:t>
      </w:r>
      <w:r w:rsidRPr="00CA7C3A">
        <w:rPr>
          <w:rFonts w:ascii="PingFang SC Regular" w:eastAsia="PingFang SC Regular" w:hAnsi="Helvetica Neue" w:cs="PingFang SC Regular" w:hint="eastAsia"/>
          <w:b/>
          <w:bCs/>
          <w:color w:val="16A53F"/>
          <w:kern w:val="0"/>
        </w:rPr>
        <w:t>的理解</w:t>
      </w:r>
    </w:p>
    <w:p w:rsidR="00CA7C3A" w:rsidRPr="00CA7C3A" w:rsidRDefault="00CA7C3A" w:rsidP="00CA7C3A">
      <w:pPr>
        <w:widowControl/>
        <w:numPr>
          <w:ilvl w:val="0"/>
          <w:numId w:val="9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是多线程的法宝，即一个线程一次只能执行一个任务，执行完任务后就会退出线程。主线程执行完即时任务时会继续等待接收事件而不退出。非主线程通常来说就是为了执行某一任务的，执行完毕就需要归还资源，因此默认是不运行</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的；</w:t>
      </w:r>
    </w:p>
    <w:p w:rsidR="00CA7C3A" w:rsidRPr="00CA7C3A" w:rsidRDefault="00CA7C3A" w:rsidP="00CA7C3A">
      <w:pPr>
        <w:widowControl/>
        <w:numPr>
          <w:ilvl w:val="0"/>
          <w:numId w:val="9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每一个线程都有其对应的</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，只是默认只有主线程的</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是启动的，其它子线程的</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默认是不启动的，若要启动则需要手动启动；</w:t>
      </w:r>
    </w:p>
    <w:p w:rsidR="00CA7C3A" w:rsidRPr="00CA7C3A" w:rsidRDefault="00CA7C3A" w:rsidP="00CA7C3A">
      <w:pPr>
        <w:widowControl/>
        <w:numPr>
          <w:ilvl w:val="0"/>
          <w:numId w:val="9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在一个单独的线程中，如果需要在处理完某个任务后不退出，继续等待接收事件，则需要启用</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9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NSRunLoop</w:t>
      </w:r>
      <w:r w:rsidRPr="00CA7C3A">
        <w:rPr>
          <w:rFonts w:ascii="PingFang SC Regular" w:eastAsia="PingFang SC Regular" w:hAnsi="Helvetica Neue" w:cs="PingFang SC Regular" w:hint="eastAsia"/>
          <w:kern w:val="0"/>
        </w:rPr>
        <w:t>提供了一个添加</w:t>
      </w:r>
      <w:r w:rsidRPr="00CA7C3A">
        <w:rPr>
          <w:rFonts w:ascii="Helvetica Neue" w:eastAsia="PingFang SC Regular" w:hAnsi="Helvetica Neue" w:cs="Helvetica Neue"/>
          <w:kern w:val="0"/>
        </w:rPr>
        <w:t>NSTimer</w:t>
      </w:r>
      <w:r w:rsidRPr="00CA7C3A">
        <w:rPr>
          <w:rFonts w:ascii="PingFang SC Regular" w:eastAsia="PingFang SC Regular" w:hAnsi="Helvetica Neue" w:cs="PingFang SC Regular" w:hint="eastAsia"/>
          <w:kern w:val="0"/>
        </w:rPr>
        <w:t>的方法，可以指定</w:t>
      </w:r>
      <w:r w:rsidRPr="00CA7C3A">
        <w:rPr>
          <w:rFonts w:ascii="Helvetica Neue" w:eastAsia="PingFang SC Regular" w:hAnsi="Helvetica Neue" w:cs="Helvetica Neue"/>
          <w:kern w:val="0"/>
        </w:rPr>
        <w:t>Mode</w:t>
      </w:r>
      <w:r w:rsidRPr="00CA7C3A">
        <w:rPr>
          <w:rFonts w:ascii="PingFang SC Regular" w:eastAsia="PingFang SC Regular" w:hAnsi="Helvetica Neue" w:cs="PingFang SC Regular" w:hint="eastAsia"/>
          <w:kern w:val="0"/>
        </w:rPr>
        <w:t>，如果要让任何情况下都回调，则需要设置</w:t>
      </w:r>
      <w:r w:rsidRPr="00CA7C3A">
        <w:rPr>
          <w:rFonts w:ascii="Helvetica Neue" w:eastAsia="PingFang SC Regular" w:hAnsi="Helvetica Neue" w:cs="Helvetica Neue"/>
          <w:kern w:val="0"/>
        </w:rPr>
        <w:t>Mode</w:t>
      </w:r>
      <w:r w:rsidRPr="00CA7C3A">
        <w:rPr>
          <w:rFonts w:ascii="PingFang SC Regular" w:eastAsia="PingFang SC Regular" w:hAnsi="Helvetica Neue" w:cs="PingFang SC Regular" w:hint="eastAsia"/>
          <w:kern w:val="0"/>
        </w:rPr>
        <w:t>为</w:t>
      </w:r>
      <w:r w:rsidRPr="00CA7C3A">
        <w:rPr>
          <w:rFonts w:ascii="Helvetica Neue" w:eastAsia="PingFang SC Regular" w:hAnsi="Helvetica Neue" w:cs="Helvetica Neue"/>
          <w:kern w:val="0"/>
        </w:rPr>
        <w:t>Common</w:t>
      </w:r>
      <w:r w:rsidRPr="00CA7C3A">
        <w:rPr>
          <w:rFonts w:ascii="PingFang SC Regular" w:eastAsia="PingFang SC Regular" w:hAnsi="Helvetica Neue" w:cs="PingFang SC Regular" w:hint="eastAsia"/>
          <w:kern w:val="0"/>
        </w:rPr>
        <w:t>模式；</w:t>
      </w:r>
    </w:p>
    <w:p w:rsidR="00CA7C3A" w:rsidRPr="00CA7C3A" w:rsidRDefault="00CA7C3A" w:rsidP="00CA7C3A">
      <w:pPr>
        <w:widowControl/>
        <w:numPr>
          <w:ilvl w:val="0"/>
          <w:numId w:val="9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实质上，对于子线程的</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默认是不存在的，因为苹果采用了懒加载的方式。如果我们没有手动调用</w:t>
      </w:r>
      <w:r w:rsidRPr="00CA7C3A">
        <w:rPr>
          <w:rFonts w:ascii="Helvetica Neue" w:eastAsia="PingFang SC Regular" w:hAnsi="Helvetica Neue" w:cs="Helvetica Neue"/>
          <w:kern w:val="0"/>
        </w:rPr>
        <w:t>[NSRunLoop currentRunLoop]</w:t>
      </w:r>
      <w:r w:rsidRPr="00CA7C3A">
        <w:rPr>
          <w:rFonts w:ascii="PingFang SC Regular" w:eastAsia="PingFang SC Regular" w:hAnsi="Helvetica Neue" w:cs="PingFang SC Regular" w:hint="eastAsia"/>
          <w:kern w:val="0"/>
        </w:rPr>
        <w:t>的话，就不会去查询是否存在当前线程的</w:t>
      </w:r>
      <w:r w:rsidRPr="00CA7C3A">
        <w:rPr>
          <w:rFonts w:ascii="Helvetica Neue" w:eastAsia="PingFang SC Regular" w:hAnsi="Helvetica Neue" w:cs="Helvetica Neue"/>
          <w:kern w:val="0"/>
        </w:rPr>
        <w:t>RunLoop</w:t>
      </w:r>
      <w:r w:rsidRPr="00CA7C3A">
        <w:rPr>
          <w:rFonts w:ascii="PingFang SC Regular" w:eastAsia="PingFang SC Regular" w:hAnsi="Helvetica Neue" w:cs="PingFang SC Regular" w:hint="eastAsia"/>
          <w:kern w:val="0"/>
        </w:rPr>
        <w:t>，也就不会去加载，更不会创建。</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SQLite</w:t>
      </w:r>
      <w:r w:rsidRPr="00CA7C3A">
        <w:rPr>
          <w:rFonts w:ascii="PingFang SC Regular" w:eastAsia="PingFang SC Regular" w:hAnsi="Helvetica Neue" w:cs="PingFang SC Regular" w:hint="eastAsia"/>
          <w:b/>
          <w:bCs/>
          <w:color w:val="16A53F"/>
          <w:kern w:val="0"/>
        </w:rPr>
        <w:t>中常用的</w:t>
      </w:r>
      <w:r w:rsidRPr="00CA7C3A">
        <w:rPr>
          <w:rFonts w:ascii="Helvetica Neue" w:eastAsia="PingFang SC Regular" w:hAnsi="Helvetica Neue" w:cs="Helvetica Neue"/>
          <w:b/>
          <w:bCs/>
          <w:color w:val="16A53F"/>
          <w:kern w:val="0"/>
        </w:rPr>
        <w:t>SQL</w:t>
      </w:r>
      <w:r w:rsidRPr="00CA7C3A">
        <w:rPr>
          <w:rFonts w:ascii="PingFang SC Regular" w:eastAsia="PingFang SC Regular" w:hAnsi="Helvetica Neue" w:cs="PingFang SC Regular" w:hint="eastAsia"/>
          <w:b/>
          <w:bCs/>
          <w:color w:val="16A53F"/>
          <w:kern w:val="0"/>
        </w:rPr>
        <w:t>语句</w:t>
      </w:r>
    </w:p>
    <w:p w:rsidR="00CA7C3A" w:rsidRPr="00CA7C3A" w:rsidRDefault="00CA7C3A" w:rsidP="00CA7C3A">
      <w:pPr>
        <w:widowControl/>
        <w:numPr>
          <w:ilvl w:val="0"/>
          <w:numId w:val="9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创建表：</w:t>
      </w:r>
      <w:r w:rsidRPr="00CA7C3A">
        <w:rPr>
          <w:rFonts w:ascii="Helvetica Neue" w:eastAsia="PingFang SC Regular" w:hAnsi="Helvetica Neue" w:cs="Helvetica Neue"/>
          <w:kern w:val="0"/>
        </w:rPr>
        <w:t xml:space="preserve">creat table </w:t>
      </w:r>
      <w:r w:rsidRPr="00CA7C3A">
        <w:rPr>
          <w:rFonts w:ascii="PingFang SC Regular" w:eastAsia="PingFang SC Regular" w:hAnsi="Helvetica Neue" w:cs="PingFang SC Regular" w:hint="eastAsia"/>
          <w:kern w:val="0"/>
        </w:rPr>
        <w:t>表名</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字段名</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字段数据类型</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是否为主键</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字段名</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字段数据类型</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字段名</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字段数据类型</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w:t>
      </w:r>
    </w:p>
    <w:p w:rsidR="00CA7C3A" w:rsidRPr="00CA7C3A" w:rsidRDefault="00CA7C3A" w:rsidP="00CA7C3A">
      <w:pPr>
        <w:widowControl/>
        <w:numPr>
          <w:ilvl w:val="0"/>
          <w:numId w:val="9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增</w:t>
      </w:r>
      <w:r w:rsidRPr="00CA7C3A">
        <w:rPr>
          <w:rFonts w:ascii="Helvetica" w:eastAsia="PingFang SC Regular" w:hAnsi="Helvetica" w:cs="Helvetica"/>
          <w:kern w:val="0"/>
        </w:rPr>
        <w:t xml:space="preserve">: insert into </w:t>
      </w:r>
      <w:r w:rsidRPr="00CA7C3A">
        <w:rPr>
          <w:rFonts w:ascii="PingFang SC Regular" w:eastAsia="PingFang SC Regular" w:hAnsi="Helvetica" w:cs="PingFang SC Regular" w:hint="eastAsia"/>
          <w:kern w:val="0"/>
        </w:rPr>
        <w:t>表名</w:t>
      </w:r>
      <w:r w:rsidRPr="00CA7C3A">
        <w:rPr>
          <w:rFonts w:ascii="Helvetica" w:eastAsia="PingFang SC Regular" w:hAnsi="Helvetica" w:cs="Helvetica"/>
          <w:kern w:val="0"/>
        </w:rPr>
        <w:t xml:space="preserve"> (</w:t>
      </w:r>
      <w:r w:rsidRPr="00CA7C3A">
        <w:rPr>
          <w:rFonts w:ascii="PingFang SC Regular" w:eastAsia="PingFang SC Regular" w:hAnsi="Helvetica" w:cs="PingFang SC Regular" w:hint="eastAsia"/>
          <w:kern w:val="0"/>
        </w:rPr>
        <w:t>字段</w:t>
      </w:r>
      <w:r w:rsidRPr="00CA7C3A">
        <w:rPr>
          <w:rFonts w:ascii="Helvetica" w:eastAsia="PingFang SC Regular" w:hAnsi="Helvetica" w:cs="Helvetica"/>
          <w:kern w:val="0"/>
        </w:rPr>
        <w:t xml:space="preserve">1, </w:t>
      </w:r>
      <w:r w:rsidRPr="00CA7C3A">
        <w:rPr>
          <w:rFonts w:ascii="PingFang SC Regular" w:eastAsia="PingFang SC Regular" w:hAnsi="Helvetica" w:cs="PingFang SC Regular" w:hint="eastAsia"/>
          <w:kern w:val="0"/>
        </w:rPr>
        <w:t>字段</w:t>
      </w:r>
      <w:r w:rsidRPr="00CA7C3A">
        <w:rPr>
          <w:rFonts w:ascii="Helvetica" w:eastAsia="PingFang SC Regular" w:hAnsi="Helvetica" w:cs="Helvetica"/>
          <w:kern w:val="0"/>
        </w:rPr>
        <w:t>2...) values (</w:t>
      </w:r>
      <w:r w:rsidRPr="00CA7C3A">
        <w:rPr>
          <w:rFonts w:ascii="PingFang SC Regular" w:eastAsia="PingFang SC Regular" w:hAnsi="Helvetica" w:cs="PingFang SC Regular" w:hint="eastAsia"/>
          <w:kern w:val="0"/>
        </w:rPr>
        <w:t>值</w:t>
      </w:r>
      <w:r w:rsidRPr="00CA7C3A">
        <w:rPr>
          <w:rFonts w:ascii="Helvetica" w:eastAsia="PingFang SC Regular" w:hAnsi="Helvetica" w:cs="Helvetica"/>
          <w:kern w:val="0"/>
        </w:rPr>
        <w:t xml:space="preserve">1, </w:t>
      </w:r>
      <w:r w:rsidRPr="00CA7C3A">
        <w:rPr>
          <w:rFonts w:ascii="PingFang SC Regular" w:eastAsia="PingFang SC Regular" w:hAnsi="Helvetica" w:cs="PingFang SC Regular" w:hint="eastAsia"/>
          <w:kern w:val="0"/>
        </w:rPr>
        <w:t>值</w:t>
      </w:r>
      <w:r w:rsidRPr="00CA7C3A">
        <w:rPr>
          <w:rFonts w:ascii="Helvetica" w:eastAsia="PingFang SC Regular" w:hAnsi="Helvetica" w:cs="Helvetica"/>
          <w:kern w:val="0"/>
        </w:rPr>
        <w:t>2...)</w:t>
      </w:r>
      <w:r w:rsidRPr="00CA7C3A">
        <w:rPr>
          <w:rFonts w:ascii="PingFang SC Regular" w:eastAsia="PingFang SC Regular" w:hAnsi="Helvetica" w:cs="PingFang SC Regular" w:hint="eastAsia"/>
          <w:kern w:val="0"/>
        </w:rPr>
        <w:t>；</w:t>
      </w:r>
    </w:p>
    <w:p w:rsidR="00CA7C3A" w:rsidRPr="00CA7C3A" w:rsidRDefault="00CA7C3A" w:rsidP="00CA7C3A">
      <w:pPr>
        <w:widowControl/>
        <w:numPr>
          <w:ilvl w:val="0"/>
          <w:numId w:val="97"/>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kern w:val="1"/>
        </w:rPr>
        <w:tab/>
      </w:r>
      <w:r w:rsidRPr="00CA7C3A">
        <w:rPr>
          <w:rFonts w:ascii="PingFang SC Regular" w:eastAsia="PingFang SC Regular" w:hAnsi="Helvetica" w:cs="PingFang SC Regular" w:hint="eastAsia"/>
          <w:kern w:val="0"/>
        </w:rPr>
        <w:t>删</w:t>
      </w:r>
      <w:r w:rsidRPr="00CA7C3A">
        <w:rPr>
          <w:rFonts w:ascii="Helvetica" w:eastAsia="PingFang SC Regular" w:hAnsi="Helvetica" w:cs="Helvetica"/>
          <w:kern w:val="0"/>
        </w:rPr>
        <w:t xml:space="preserve">: delete from </w:t>
      </w:r>
      <w:r w:rsidRPr="00CA7C3A">
        <w:rPr>
          <w:rFonts w:ascii="PingFang SC Regular" w:eastAsia="PingFang SC Regular" w:hAnsi="Helvetica" w:cs="PingFang SC Regular" w:hint="eastAsia"/>
          <w:kern w:val="0"/>
        </w:rPr>
        <w:t>表名</w:t>
      </w:r>
      <w:r w:rsidRPr="00CA7C3A">
        <w:rPr>
          <w:rFonts w:ascii="Helvetica" w:eastAsia="PingFang SC Regular" w:hAnsi="Helvetica" w:cs="Helvetica"/>
          <w:kern w:val="0"/>
        </w:rPr>
        <w:t xml:space="preserve"> where </w:t>
      </w:r>
      <w:r w:rsidRPr="00CA7C3A">
        <w:rPr>
          <w:rFonts w:ascii="PingFang SC Regular" w:eastAsia="PingFang SC Regular" w:hAnsi="Helvetica" w:cs="PingFang SC Regular" w:hint="eastAsia"/>
          <w:kern w:val="0"/>
        </w:rPr>
        <w:t>字段</w:t>
      </w:r>
      <w:r w:rsidRPr="00CA7C3A">
        <w:rPr>
          <w:rFonts w:ascii="Helvetica" w:eastAsia="PingFang SC Regular" w:hAnsi="Helvetica" w:cs="Helvetica"/>
          <w:kern w:val="0"/>
        </w:rPr>
        <w:t xml:space="preserve"> = </w:t>
      </w:r>
      <w:r w:rsidRPr="00CA7C3A">
        <w:rPr>
          <w:rFonts w:ascii="PingFang SC Regular" w:eastAsia="PingFang SC Regular" w:hAnsi="Helvetica" w:cs="PingFang SC Regular" w:hint="eastAsia"/>
          <w:kern w:val="0"/>
        </w:rPr>
        <w:t>值；</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b/>
          <w:bCs/>
          <w:color w:val="2F2F2F"/>
          <w:kern w:val="0"/>
        </w:rPr>
        <w:t>XIB</w:t>
      </w:r>
      <w:r w:rsidRPr="00CA7C3A">
        <w:rPr>
          <w:rFonts w:ascii="PingFang SC Regular" w:eastAsia="PingFang SC Regular" w:hAnsi="Helvetica Neue" w:cs="PingFang SC Regular" w:hint="eastAsia"/>
          <w:b/>
          <w:bCs/>
          <w:color w:val="2F2F2F"/>
          <w:kern w:val="0"/>
        </w:rPr>
        <w:t>与</w:t>
      </w:r>
      <w:r w:rsidRPr="00CA7C3A">
        <w:rPr>
          <w:rFonts w:ascii="Helvetica Neue" w:eastAsia="PingFang SC Regular" w:hAnsi="Helvetica Neue" w:cs="Helvetica Neue"/>
          <w:b/>
          <w:bCs/>
          <w:color w:val="2F2F2F"/>
          <w:kern w:val="0"/>
        </w:rPr>
        <w:t>Storyboards</w:t>
      </w:r>
      <w:r w:rsidRPr="00CA7C3A">
        <w:rPr>
          <w:rFonts w:ascii="PingFang SC Regular" w:eastAsia="PingFang SC Regular" w:hAnsi="Helvetica Neue" w:cs="PingFang SC Regular" w:hint="eastAsia"/>
          <w:b/>
          <w:bCs/>
          <w:color w:val="2F2F2F"/>
          <w:kern w:val="0"/>
        </w:rPr>
        <w:t>的优缺点</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812627"/>
          <w:kern w:val="0"/>
        </w:rPr>
      </w:pPr>
      <w:r w:rsidRPr="00CA7C3A">
        <w:rPr>
          <w:rFonts w:ascii="PingFang SC Regular" w:eastAsia="PingFang SC Regular" w:hAnsi="Helvetica Neue" w:cs="PingFang SC Regular" w:hint="eastAsia"/>
          <w:color w:val="812627"/>
          <w:kern w:val="0"/>
        </w:rPr>
        <w:t>优点：</w:t>
      </w:r>
    </w:p>
    <w:p w:rsidR="00CA7C3A" w:rsidRPr="00CA7C3A" w:rsidRDefault="00CA7C3A" w:rsidP="00CA7C3A">
      <w:pPr>
        <w:widowControl/>
        <w:numPr>
          <w:ilvl w:val="0"/>
          <w:numId w:val="9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：在编译前就提供了可视化界面，可以直接拖控件，也可以直接给控件添加约束，更直观一些，而且类文件中就少了创建控件的代码，确实简化不少，通常每个</w:t>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对应一个类。</w:t>
      </w:r>
    </w:p>
    <w:p w:rsidR="00CA7C3A" w:rsidRPr="00CA7C3A" w:rsidRDefault="00CA7C3A" w:rsidP="00CA7C3A">
      <w:pPr>
        <w:widowControl/>
        <w:numPr>
          <w:ilvl w:val="0"/>
          <w:numId w:val="98"/>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Storyboard</w:t>
      </w:r>
      <w:r w:rsidRPr="00CA7C3A">
        <w:rPr>
          <w:rFonts w:ascii="PingFang SC Regular" w:eastAsia="PingFang SC Regular" w:hAnsi="Helvetica Neue" w:cs="PingFang SC Regular" w:hint="eastAsia"/>
          <w:kern w:val="0"/>
        </w:rPr>
        <w:t>：在编译前提供了可视化界面，可拖控件，可加约束，在开发时比较直观，而且一个</w:t>
      </w:r>
      <w:r w:rsidRPr="00CA7C3A">
        <w:rPr>
          <w:rFonts w:ascii="Helvetica Neue" w:eastAsia="PingFang SC Regular" w:hAnsi="Helvetica Neue" w:cs="Helvetica Neue"/>
          <w:kern w:val="0"/>
        </w:rPr>
        <w:t>storyboard</w:t>
      </w:r>
      <w:r w:rsidRPr="00CA7C3A">
        <w:rPr>
          <w:rFonts w:ascii="PingFang SC Regular" w:eastAsia="PingFang SC Regular" w:hAnsi="Helvetica Neue" w:cs="PingFang SC Regular" w:hint="eastAsia"/>
          <w:kern w:val="0"/>
        </w:rPr>
        <w:t>可以有很多的界面，每个界面对应一个类文件，通过</w:t>
      </w:r>
      <w:r w:rsidRPr="00CA7C3A">
        <w:rPr>
          <w:rFonts w:ascii="Helvetica Neue" w:eastAsia="PingFang SC Regular" w:hAnsi="Helvetica Neue" w:cs="Helvetica Neue"/>
          <w:kern w:val="0"/>
        </w:rPr>
        <w:t>storybard</w:t>
      </w:r>
      <w:r w:rsidRPr="00CA7C3A">
        <w:rPr>
          <w:rFonts w:ascii="PingFang SC Regular" w:eastAsia="PingFang SC Regular" w:hAnsi="Helvetica Neue" w:cs="PingFang SC Regular" w:hint="eastAsia"/>
          <w:kern w:val="0"/>
        </w:rPr>
        <w:t>，可以直观地看出整个</w:t>
      </w:r>
      <w:r w:rsidRPr="00CA7C3A">
        <w:rPr>
          <w:rFonts w:ascii="Helvetica Neue" w:eastAsia="PingFang SC Regular" w:hAnsi="Helvetica Neue" w:cs="Helvetica Neue"/>
          <w:kern w:val="0"/>
        </w:rPr>
        <w:t>App</w:t>
      </w:r>
      <w:r w:rsidRPr="00CA7C3A">
        <w:rPr>
          <w:rFonts w:ascii="PingFang SC Regular" w:eastAsia="PingFang SC Regular" w:hAnsi="Helvetica Neue" w:cs="PingFang SC Regular" w:hint="eastAsia"/>
          <w:kern w:val="0"/>
        </w:rPr>
        <w:t>的结构。</w:t>
      </w:r>
    </w:p>
    <w:p w:rsidR="00CA7C3A" w:rsidRPr="00CA7C3A" w:rsidRDefault="00CA7C3A" w:rsidP="00CA7C3A">
      <w:pPr>
        <w:widowControl/>
        <w:autoSpaceDE w:val="0"/>
        <w:autoSpaceDN w:val="0"/>
        <w:adjustRightInd w:val="0"/>
        <w:jc w:val="left"/>
        <w:rPr>
          <w:rFonts w:ascii="PingFang SC Regular" w:eastAsia="PingFang SC Regular" w:hAnsi="Helvetica" w:cs="PingFang SC Regular"/>
          <w:color w:val="812627"/>
          <w:kern w:val="0"/>
        </w:rPr>
      </w:pPr>
      <w:r w:rsidRPr="00CA7C3A">
        <w:rPr>
          <w:rFonts w:ascii="PingFang SC Regular" w:eastAsia="PingFang SC Regular" w:hAnsi="Helvetica" w:cs="PingFang SC Regular" w:hint="eastAsia"/>
          <w:color w:val="812627"/>
          <w:kern w:val="0"/>
        </w:rPr>
        <w:t>缺点：</w:t>
      </w:r>
    </w:p>
    <w:p w:rsidR="00CA7C3A" w:rsidRPr="00CA7C3A" w:rsidRDefault="00CA7C3A" w:rsidP="00CA7C3A">
      <w:pPr>
        <w:widowControl/>
        <w:numPr>
          <w:ilvl w:val="0"/>
          <w:numId w:val="9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：需求变动时，需要修改</w:t>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很大，有时候甚至需要重新添加约束，导致开发周期变长。</w:t>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载入相比纯代码自然要慢一些。对于比较复杂逻辑控制不同状态下显示不同内容时，使用</w:t>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是比较困难的。当多人团队或者多团队开发时，如果</w:t>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文件被发动，极易导致冲突，而且解决冲突相对要困难很多。</w:t>
      </w:r>
    </w:p>
    <w:p w:rsidR="00CA7C3A" w:rsidRPr="00CA7C3A" w:rsidRDefault="00CA7C3A" w:rsidP="00CA7C3A">
      <w:pPr>
        <w:widowControl/>
        <w:numPr>
          <w:ilvl w:val="0"/>
          <w:numId w:val="99"/>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Storyboard</w:t>
      </w:r>
      <w:r w:rsidRPr="00CA7C3A">
        <w:rPr>
          <w:rFonts w:ascii="PingFang SC Regular" w:eastAsia="PingFang SC Regular" w:hAnsi="Helvetica Neue" w:cs="PingFang SC Regular" w:hint="eastAsia"/>
          <w:kern w:val="0"/>
        </w:rPr>
        <w:t>：需求变动时，需要修改</w:t>
      </w:r>
      <w:r w:rsidRPr="00CA7C3A">
        <w:rPr>
          <w:rFonts w:ascii="Helvetica Neue" w:eastAsia="PingFang SC Regular" w:hAnsi="Helvetica Neue" w:cs="Helvetica Neue"/>
          <w:kern w:val="0"/>
        </w:rPr>
        <w:t>storyboard</w:t>
      </w:r>
      <w:r w:rsidRPr="00CA7C3A">
        <w:rPr>
          <w:rFonts w:ascii="PingFang SC Regular" w:eastAsia="PingFang SC Regular" w:hAnsi="Helvetica Neue" w:cs="PingFang SC Regular" w:hint="eastAsia"/>
          <w:kern w:val="0"/>
        </w:rPr>
        <w:t>上对应的界面的约束，与</w:t>
      </w:r>
      <w:r w:rsidRPr="00CA7C3A">
        <w:rPr>
          <w:rFonts w:ascii="Helvetica Neue" w:eastAsia="PingFang SC Regular" w:hAnsi="Helvetica Neue" w:cs="Helvetica Neue"/>
          <w:kern w:val="0"/>
        </w:rPr>
        <w:t>XIB</w:t>
      </w:r>
      <w:r w:rsidRPr="00CA7C3A">
        <w:rPr>
          <w:rFonts w:ascii="PingFang SC Regular" w:eastAsia="PingFang SC Regular" w:hAnsi="Helvetica Neue" w:cs="PingFang SC Regular" w:hint="eastAsia"/>
          <w:kern w:val="0"/>
        </w:rPr>
        <w:t>一样可能要重新添加约束，或者添加约束会造成大量的冲突，尤其是多团队开发。对于复杂逻辑控制不同显示内容时，比较困难。当多人团队或者多团队开发时，大家会同时修改一个</w:t>
      </w:r>
      <w:r w:rsidRPr="00CA7C3A">
        <w:rPr>
          <w:rFonts w:ascii="Helvetica Neue" w:eastAsia="PingFang SC Regular" w:hAnsi="Helvetica Neue" w:cs="Helvetica Neue"/>
          <w:kern w:val="0"/>
        </w:rPr>
        <w:t>storyboard</w:t>
      </w:r>
      <w:r w:rsidRPr="00CA7C3A">
        <w:rPr>
          <w:rFonts w:ascii="PingFang SC Regular" w:eastAsia="PingFang SC Regular" w:hAnsi="Helvetica Neue" w:cs="PingFang SC Regular" w:hint="eastAsia"/>
          <w:kern w:val="0"/>
        </w:rPr>
        <w:t>，导致大量冲突，解决起来相当困难。</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PingFang SC Regular" w:eastAsia="PingFang SC Regular" w:hAnsi="Helvetica" w:cs="PingFang SC Regular" w:hint="eastAsia"/>
          <w:b/>
          <w:bCs/>
          <w:color w:val="16A53F"/>
          <w:kern w:val="0"/>
        </w:rPr>
        <w:t>将字符串</w:t>
      </w:r>
      <w:r w:rsidRPr="00CA7C3A">
        <w:rPr>
          <w:rFonts w:ascii="Helvetica Neue" w:eastAsia="PingFang SC Regular" w:hAnsi="Helvetica Neue" w:cs="Helvetica Neue"/>
          <w:b/>
          <w:bCs/>
          <w:color w:val="16A53F"/>
          <w:kern w:val="0"/>
        </w:rPr>
        <w:t>“2015-04-10”</w:t>
      </w:r>
      <w:r w:rsidRPr="00CA7C3A">
        <w:rPr>
          <w:rFonts w:ascii="PingFang SC Regular" w:eastAsia="PingFang SC Regular" w:hAnsi="Helvetica Neue" w:cs="PingFang SC Regular" w:hint="eastAsia"/>
          <w:b/>
          <w:bCs/>
          <w:color w:val="16A53F"/>
          <w:kern w:val="0"/>
        </w:rPr>
        <w:t>格式化日期转为</w:t>
      </w:r>
      <w:r w:rsidRPr="00CA7C3A">
        <w:rPr>
          <w:rFonts w:ascii="Helvetica Neue" w:eastAsia="PingFang SC Regular" w:hAnsi="Helvetica Neue" w:cs="Helvetica Neue"/>
          <w:b/>
          <w:bCs/>
          <w:color w:val="16A53F"/>
          <w:kern w:val="0"/>
        </w:rPr>
        <w:t>NSDate</w:t>
      </w:r>
      <w:r w:rsidRPr="00CA7C3A">
        <w:rPr>
          <w:rFonts w:ascii="PingFang SC Regular" w:eastAsia="PingFang SC Regular" w:hAnsi="Helvetica Neue" w:cs="PingFang SC Regular" w:hint="eastAsia"/>
          <w:b/>
          <w:bCs/>
          <w:color w:val="16A53F"/>
          <w:kern w:val="0"/>
        </w:rPr>
        <w:t>类型</w:t>
      </w:r>
    </w:p>
    <w:tbl>
      <w:tblPr>
        <w:tblW w:w="14340" w:type="dxa"/>
        <w:tblBorders>
          <w:top w:val="nil"/>
          <w:left w:val="nil"/>
          <w:right w:val="nil"/>
        </w:tblBorders>
        <w:tblLayout w:type="fixed"/>
        <w:tblLook w:val="0000" w:firstRow="0" w:lastRow="0" w:firstColumn="0" w:lastColumn="0" w:noHBand="0" w:noVBand="0"/>
      </w:tblPr>
      <w:tblGrid>
        <w:gridCol w:w="3654"/>
        <w:gridCol w:w="10686"/>
      </w:tblGrid>
      <w:tr w:rsidR="00CA7C3A" w:rsidRPr="00CA7C3A">
        <w:tblPrEx>
          <w:tblCellMar>
            <w:top w:w="0" w:type="dxa"/>
            <w:bottom w:w="0" w:type="dxa"/>
          </w:tblCellMar>
        </w:tblPrEx>
        <w:tc>
          <w:tcPr>
            <w:tcW w:w="34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7</w:t>
            </w:r>
          </w:p>
        </w:tc>
        <w:tc>
          <w:tcPr>
            <w:tcW w:w="100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NSString *timeStr = @"2015-04-10";</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NSDateFormatter *formatter = [[NSDateFormatter alloc] init];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formatter.dateFormat = @"yyyy-MM-dd";</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formatter.timeZone = [NSTimeZone defaultTimeZone];</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NSDate *date = [formatter dateFromString:timeStr];</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2015-04-09 16:00:00 +0000</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NSLog(@"%@", date);</w:t>
            </w:r>
          </w:p>
        </w:tc>
      </w:tr>
    </w:tbl>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Courier" w:cs="PingFang SC Regular" w:hint="eastAsia"/>
          <w:b/>
          <w:bCs/>
          <w:color w:val="16A53F"/>
          <w:kern w:val="0"/>
        </w:rPr>
        <w:t>队列和多线程的使用原理</w:t>
      </w:r>
    </w:p>
    <w:p w:rsidR="00CA7C3A" w:rsidRPr="00CA7C3A" w:rsidRDefault="00CA7C3A" w:rsidP="00CA7C3A">
      <w:pPr>
        <w:widowControl/>
        <w:autoSpaceDE w:val="0"/>
        <w:autoSpaceDN w:val="0"/>
        <w:adjustRightInd w:val="0"/>
        <w:jc w:val="left"/>
        <w:rPr>
          <w:rFonts w:ascii="PingFang SC Regular" w:eastAsia="PingFang SC Regular" w:hAnsi="Helvetica Neue" w:cs="PingFang SC Regular"/>
          <w:color w:val="2F2F2F"/>
          <w:kern w:val="0"/>
        </w:rPr>
      </w:pPr>
      <w:r w:rsidRPr="00CA7C3A">
        <w:rPr>
          <w:rFonts w:ascii="PingFang SC Regular" w:eastAsia="PingFang SC Regular" w:hAnsi="Times" w:cs="PingFang SC Regular" w:hint="eastAsia"/>
          <w:color w:val="2F2F2F"/>
          <w:kern w:val="0"/>
        </w:rPr>
        <w:t>在</w:t>
      </w:r>
      <w:r w:rsidRPr="00CA7C3A">
        <w:rPr>
          <w:rFonts w:ascii="Helvetica Neue" w:eastAsia="PingFang SC Regular" w:hAnsi="Helvetica Neue" w:cs="Helvetica Neue"/>
          <w:color w:val="2F2F2F"/>
          <w:kern w:val="0"/>
        </w:rPr>
        <w:t>iOS</w:t>
      </w:r>
      <w:r w:rsidRPr="00CA7C3A">
        <w:rPr>
          <w:rFonts w:ascii="PingFang SC Regular" w:eastAsia="PingFang SC Regular" w:hAnsi="Helvetica Neue" w:cs="PingFang SC Regular" w:hint="eastAsia"/>
          <w:color w:val="2F2F2F"/>
          <w:kern w:val="0"/>
        </w:rPr>
        <w:t>中队列分为以下几种：</w:t>
      </w:r>
    </w:p>
    <w:p w:rsidR="00CA7C3A" w:rsidRPr="00CA7C3A" w:rsidRDefault="00CA7C3A" w:rsidP="00CA7C3A">
      <w:pPr>
        <w:widowControl/>
        <w:numPr>
          <w:ilvl w:val="0"/>
          <w:numId w:val="100"/>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串行队列：队列中的任务只会顺序执行；</w:t>
      </w:r>
    </w:p>
    <w:tbl>
      <w:tblPr>
        <w:tblW w:w="14340" w:type="dxa"/>
        <w:tblBorders>
          <w:top w:val="nil"/>
          <w:left w:val="nil"/>
          <w:right w:val="nil"/>
        </w:tblBorders>
        <w:tblLayout w:type="fixed"/>
        <w:tblLook w:val="0000" w:firstRow="0" w:lastRow="0" w:firstColumn="0" w:lastColumn="0" w:noHBand="0" w:noVBand="0"/>
      </w:tblPr>
      <w:tblGrid>
        <w:gridCol w:w="1721"/>
        <w:gridCol w:w="12619"/>
      </w:tblGrid>
      <w:tr w:rsidR="00CA7C3A" w:rsidRPr="00CA7C3A">
        <w:tblPrEx>
          <w:tblCellMar>
            <w:top w:w="0" w:type="dxa"/>
            <w:bottom w:w="0" w:type="dxa"/>
          </w:tblCellMar>
        </w:tblPrEx>
        <w:tc>
          <w:tcPr>
            <w:tcW w:w="16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tc>
        <w:tc>
          <w:tcPr>
            <w:tcW w:w="118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dispatch_queue_t q = dispatch_queue_create("...", DISPATCH_QUEUE_SERIAL);</w:t>
            </w:r>
          </w:p>
        </w:tc>
      </w:tr>
    </w:tbl>
    <w:p w:rsidR="00CA7C3A" w:rsidRPr="00CA7C3A" w:rsidRDefault="00CA7C3A" w:rsidP="00CA7C3A">
      <w:pPr>
        <w:widowControl/>
        <w:numPr>
          <w:ilvl w:val="0"/>
          <w:numId w:val="101"/>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并行队列：</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队列中的任务通常会并发执行；</w:t>
      </w:r>
    </w:p>
    <w:tbl>
      <w:tblPr>
        <w:tblW w:w="14340" w:type="dxa"/>
        <w:tblBorders>
          <w:top w:val="nil"/>
          <w:left w:val="nil"/>
          <w:right w:val="nil"/>
        </w:tblBorders>
        <w:tblLayout w:type="fixed"/>
        <w:tblLook w:val="0000" w:firstRow="0" w:lastRow="0" w:firstColumn="0" w:lastColumn="0" w:noHBand="0" w:noVBand="0"/>
      </w:tblPr>
      <w:tblGrid>
        <w:gridCol w:w="552"/>
        <w:gridCol w:w="13788"/>
      </w:tblGrid>
      <w:tr w:rsidR="00CA7C3A" w:rsidRPr="00CA7C3A">
        <w:tblPrEx>
          <w:tblCellMar>
            <w:top w:w="0" w:type="dxa"/>
            <w:bottom w:w="0" w:type="dxa"/>
          </w:tblCellMar>
        </w:tblPrEx>
        <w:tc>
          <w:tcPr>
            <w:tcW w:w="5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tc>
        <w:tc>
          <w:tcPr>
            <w:tcW w:w="129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dispatch_queue_t q = dispatch_queue_create("......",DISPATCH_QUEUE_CONCURRENT);</w:t>
            </w:r>
          </w:p>
        </w:tc>
      </w:tr>
    </w:tbl>
    <w:p w:rsidR="00CA7C3A" w:rsidRPr="00CA7C3A" w:rsidRDefault="00CA7C3A" w:rsidP="00CA7C3A">
      <w:pPr>
        <w:widowControl/>
        <w:numPr>
          <w:ilvl w:val="0"/>
          <w:numId w:val="102"/>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全局队列：是系统的，直接拿过来（</w:t>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）用就可以；与并行队列类似；</w:t>
      </w:r>
    </w:p>
    <w:tbl>
      <w:tblPr>
        <w:tblW w:w="14340" w:type="dxa"/>
        <w:tblBorders>
          <w:top w:val="nil"/>
          <w:left w:val="nil"/>
          <w:right w:val="nil"/>
        </w:tblBorders>
        <w:tblLayout w:type="fixed"/>
        <w:tblLook w:val="0000" w:firstRow="0" w:lastRow="0" w:firstColumn="0" w:lastColumn="0" w:noHBand="0" w:noVBand="0"/>
      </w:tblPr>
      <w:tblGrid>
        <w:gridCol w:w="382"/>
        <w:gridCol w:w="13958"/>
      </w:tblGrid>
      <w:tr w:rsidR="00CA7C3A" w:rsidRPr="00CA7C3A">
        <w:tblPrEx>
          <w:tblCellMar>
            <w:top w:w="0" w:type="dxa"/>
            <w:bottom w:w="0" w:type="dxa"/>
          </w:tblCellMar>
        </w:tblPrEx>
        <w:tc>
          <w:tcPr>
            <w:tcW w:w="36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tc>
        <w:tc>
          <w:tcPr>
            <w:tcW w:w="1314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dispatch_queue_t q = dispatch_get_global_queue(DISPATCH_QUEUE_PRIORITY_DEFAULT, 0);</w:t>
            </w:r>
          </w:p>
        </w:tc>
      </w:tr>
    </w:tbl>
    <w:p w:rsidR="00CA7C3A" w:rsidRPr="00CA7C3A" w:rsidRDefault="00CA7C3A" w:rsidP="00CA7C3A">
      <w:pPr>
        <w:widowControl/>
        <w:numPr>
          <w:ilvl w:val="0"/>
          <w:numId w:val="103"/>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主队列：每一个应用程序对应唯一主队列，直接</w:t>
      </w:r>
      <w:r w:rsidRPr="00CA7C3A">
        <w:rPr>
          <w:rFonts w:ascii="Helvetica Neue" w:eastAsia="PingFang SC Regular" w:hAnsi="Helvetica Neue" w:cs="Helvetica Neue"/>
          <w:kern w:val="0"/>
        </w:rPr>
        <w:t>GET</w:t>
      </w:r>
      <w:r w:rsidRPr="00CA7C3A">
        <w:rPr>
          <w:rFonts w:ascii="PingFang SC Regular" w:eastAsia="PingFang SC Regular" w:hAnsi="Helvetica Neue" w:cs="PingFang SC Regular" w:hint="eastAsia"/>
          <w:kern w:val="0"/>
        </w:rPr>
        <w:t>即可；在多线程开发中，使用主队列更新</w:t>
      </w:r>
      <w:r w:rsidRPr="00CA7C3A">
        <w:rPr>
          <w:rFonts w:ascii="Helvetica Neue" w:eastAsia="PingFang SC Regular" w:hAnsi="Helvetica Neue" w:cs="Helvetica Neue"/>
          <w:kern w:val="0"/>
        </w:rPr>
        <w:t>UI</w:t>
      </w:r>
      <w:r w:rsidRPr="00CA7C3A">
        <w:rPr>
          <w:rFonts w:ascii="PingFang SC Regular" w:eastAsia="PingFang SC Regular" w:hAnsi="Helvetica Neue" w:cs="PingFang SC Regular" w:hint="eastAsia"/>
          <w:kern w:val="0"/>
        </w:rPr>
        <w:t>；</w:t>
      </w:r>
    </w:p>
    <w:tbl>
      <w:tblPr>
        <w:tblW w:w="14340" w:type="dxa"/>
        <w:tblBorders>
          <w:top w:val="nil"/>
          <w:left w:val="nil"/>
          <w:right w:val="nil"/>
        </w:tblBorders>
        <w:tblLayout w:type="fixed"/>
        <w:tblLook w:val="0000" w:firstRow="0" w:lastRow="0" w:firstColumn="0" w:lastColumn="0" w:noHBand="0" w:noVBand="0"/>
      </w:tblPr>
      <w:tblGrid>
        <w:gridCol w:w="5502"/>
        <w:gridCol w:w="8838"/>
      </w:tblGrid>
      <w:tr w:rsidR="00CA7C3A" w:rsidRPr="00CA7C3A">
        <w:tblPrEx>
          <w:tblCellMar>
            <w:top w:w="0" w:type="dxa"/>
            <w:bottom w:w="0" w:type="dxa"/>
          </w:tblCellMar>
        </w:tblPrEx>
        <w:tc>
          <w:tcPr>
            <w:tcW w:w="51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tc>
        <w:tc>
          <w:tcPr>
            <w:tcW w:w="83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dispatch_queue_t q = dispatch_get_main_queue();</w:t>
            </w:r>
          </w:p>
        </w:tc>
      </w:tr>
    </w:tbl>
    <w:p w:rsidR="00CA7C3A" w:rsidRPr="00CA7C3A" w:rsidRDefault="00CA7C3A" w:rsidP="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PingFang SC Regular" w:eastAsia="PingFang SC Regular" w:hAnsi="Courier" w:cs="PingFang SC Regular" w:hint="eastAsia"/>
          <w:color w:val="2F2F2F"/>
          <w:kern w:val="0"/>
        </w:rPr>
        <w:t>更多细节见下图：</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p>
    <w:p w:rsidR="00CA7C3A" w:rsidRPr="00CA7C3A" w:rsidRDefault="00CA7C3A" w:rsidP="00CA7C3A">
      <w:pPr>
        <w:widowControl/>
        <w:autoSpaceDE w:val="0"/>
        <w:autoSpaceDN w:val="0"/>
        <w:adjustRightInd w:val="0"/>
        <w:jc w:val="left"/>
        <w:rPr>
          <w:rFonts w:ascii="Times" w:eastAsia="PingFang SC Regular" w:hAnsi="Times" w:cs="Times"/>
          <w:color w:val="16A53F"/>
          <w:kern w:val="0"/>
        </w:rPr>
      </w:pPr>
      <w:r w:rsidRPr="00CA7C3A">
        <w:rPr>
          <w:rFonts w:ascii="PingFang SC Regular" w:eastAsia="PingFang SC Regular" w:hAnsi="Helvetica Neue" w:cs="PingFang SC Regular" w:hint="eastAsia"/>
          <w:b/>
          <w:bCs/>
          <w:color w:val="16A53F"/>
          <w:kern w:val="0"/>
        </w:rPr>
        <w:t>内存的使用和优化的注意事项</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Times" w:cs="PingFang SC Regular"/>
          <w:kern w:val="1"/>
        </w:rPr>
        <w:tab/>
      </w:r>
      <w:r w:rsidRPr="00CA7C3A">
        <w:rPr>
          <w:rFonts w:ascii="PingFang SC Regular" w:eastAsia="PingFang SC Regular" w:hAnsi="Times" w:cs="PingFang SC Regular"/>
          <w:kern w:val="1"/>
        </w:rPr>
        <w:tab/>
      </w:r>
      <w:r w:rsidRPr="00CA7C3A">
        <w:rPr>
          <w:rFonts w:ascii="PingFang SC Regular" w:eastAsia="PingFang SC Regular" w:hAnsi="Times" w:cs="PingFang SC Regular" w:hint="eastAsia"/>
          <w:kern w:val="0"/>
        </w:rPr>
        <w:t>重用问题：如</w:t>
      </w:r>
      <w:r w:rsidRPr="00CA7C3A">
        <w:rPr>
          <w:rFonts w:ascii="Helvetica" w:eastAsia="PingFang SC Regular" w:hAnsi="Helvetica" w:cs="Helvetica"/>
          <w:kern w:val="0"/>
        </w:rPr>
        <w:t>UITableViewCells</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UICollectionViewCells</w:t>
      </w:r>
      <w:r w:rsidRPr="00CA7C3A">
        <w:rPr>
          <w:rFonts w:ascii="PingFang SC Regular" w:eastAsia="PingFang SC Regular" w:hAnsi="Helvetica" w:cs="PingFang SC Regular" w:hint="eastAsia"/>
          <w:kern w:val="0"/>
        </w:rPr>
        <w:t>、</w:t>
      </w:r>
      <w:r w:rsidRPr="00CA7C3A">
        <w:rPr>
          <w:rFonts w:ascii="Helvetica" w:eastAsia="PingFang SC Regular" w:hAnsi="Helvetica" w:cs="Helvetica"/>
          <w:kern w:val="0"/>
        </w:rPr>
        <w:t>UITableViewHeaderFooterViews</w:t>
      </w:r>
      <w:r w:rsidRPr="00CA7C3A">
        <w:rPr>
          <w:rFonts w:ascii="PingFang SC Regular" w:eastAsia="PingFang SC Regular" w:hAnsi="Helvetica" w:cs="PingFang SC Regular" w:hint="eastAsia"/>
          <w:kern w:val="0"/>
        </w:rPr>
        <w:t>设置正确的</w:t>
      </w:r>
      <w:r w:rsidRPr="00CA7C3A">
        <w:rPr>
          <w:rFonts w:ascii="Helvetica" w:eastAsia="PingFang SC Regular" w:hAnsi="Helvetica" w:cs="Helvetica"/>
          <w:kern w:val="0"/>
        </w:rPr>
        <w:t>reuseIdentifier</w:t>
      </w:r>
      <w:r w:rsidRPr="00CA7C3A">
        <w:rPr>
          <w:rFonts w:ascii="PingFang SC Regular" w:eastAsia="PingFang SC Regular" w:hAnsi="Helvetica" w:cs="PingFang SC Regular" w:hint="eastAsia"/>
          <w:kern w:val="0"/>
        </w:rPr>
        <w:t>，充分重用；</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尽量把</w:t>
      </w:r>
      <w:r w:rsidRPr="00CA7C3A">
        <w:rPr>
          <w:rFonts w:ascii="Helvetica Neue" w:eastAsia="PingFang SC Regular" w:hAnsi="Helvetica Neue" w:cs="Helvetica Neue"/>
          <w:kern w:val="0"/>
        </w:rPr>
        <w:t>views</w:t>
      </w:r>
      <w:r w:rsidRPr="00CA7C3A">
        <w:rPr>
          <w:rFonts w:ascii="PingFang SC Regular" w:eastAsia="PingFang SC Regular" w:hAnsi="Helvetica Neue" w:cs="PingFang SC Regular" w:hint="eastAsia"/>
          <w:kern w:val="0"/>
        </w:rPr>
        <w:t>设置为不透明：当</w:t>
      </w:r>
      <w:r w:rsidRPr="00CA7C3A">
        <w:rPr>
          <w:rFonts w:ascii="Helvetica Neue" w:eastAsia="PingFang SC Regular" w:hAnsi="Helvetica Neue" w:cs="Helvetica Neue"/>
          <w:kern w:val="0"/>
        </w:rPr>
        <w:t>opque</w:t>
      </w:r>
      <w:r w:rsidRPr="00CA7C3A">
        <w:rPr>
          <w:rFonts w:ascii="PingFang SC Regular" w:eastAsia="PingFang SC Regular" w:hAnsi="Helvetica Neue" w:cs="PingFang SC Regular" w:hint="eastAsia"/>
          <w:kern w:val="0"/>
        </w:rPr>
        <w:t>为</w:t>
      </w:r>
      <w:r w:rsidRPr="00CA7C3A">
        <w:rPr>
          <w:rFonts w:ascii="Helvetica Neue" w:eastAsia="PingFang SC Regular" w:hAnsi="Helvetica Neue" w:cs="Helvetica Neue"/>
          <w:kern w:val="0"/>
        </w:rPr>
        <w:t>NO</w:t>
      </w:r>
      <w:r w:rsidRPr="00CA7C3A">
        <w:rPr>
          <w:rFonts w:ascii="PingFang SC Regular" w:eastAsia="PingFang SC Regular" w:hAnsi="Helvetica Neue" w:cs="PingFang SC Regular" w:hint="eastAsia"/>
          <w:kern w:val="0"/>
        </w:rPr>
        <w:t>的时候，图层的半透明取决于图片和其本身合成的图层为结果，可提高性能；</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不要使用太复杂的</w:t>
      </w:r>
      <w:r w:rsidRPr="00CA7C3A">
        <w:rPr>
          <w:rFonts w:ascii="Helvetica Neue" w:eastAsia="PingFang SC Regular" w:hAnsi="Helvetica Neue" w:cs="Helvetica Neue"/>
          <w:kern w:val="0"/>
        </w:rPr>
        <w:t>XIB/Storyboard</w:t>
      </w:r>
      <w:r w:rsidRPr="00CA7C3A">
        <w:rPr>
          <w:rFonts w:ascii="PingFang SC Regular" w:eastAsia="PingFang SC Regular" w:hAnsi="Helvetica Neue" w:cs="PingFang SC Regular" w:hint="eastAsia"/>
          <w:kern w:val="0"/>
        </w:rPr>
        <w:t>：载入时就会将</w:t>
      </w:r>
      <w:r w:rsidRPr="00CA7C3A">
        <w:rPr>
          <w:rFonts w:ascii="Helvetica Neue" w:eastAsia="PingFang SC Regular" w:hAnsi="Helvetica Neue" w:cs="Helvetica Neue"/>
          <w:kern w:val="0"/>
        </w:rPr>
        <w:t>XIB/storyboard</w:t>
      </w:r>
      <w:r w:rsidRPr="00CA7C3A">
        <w:rPr>
          <w:rFonts w:ascii="PingFang SC Regular" w:eastAsia="PingFang SC Regular" w:hAnsi="Helvetica Neue" w:cs="PingFang SC Regular" w:hint="eastAsia"/>
          <w:kern w:val="0"/>
        </w:rPr>
        <w:t>需要的所有资源，包括图片全部载入内存，即使未来很久才会使用。那些相比纯代码写的延迟加载，性能及内存就差了很多；</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选择正确的数据结构：学会选择对业务场景最合适的数组结构是写出高效代码的基础。比如，数组</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有序的一组值。使用索引来查询很快，使用值查询很慢，插入</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删除很慢。字典</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存储键值对，用键来查找比较快。集合</w:t>
      </w:r>
      <w:r w:rsidRPr="00CA7C3A">
        <w:rPr>
          <w:rFonts w:ascii="Helvetica Neue" w:eastAsia="PingFang SC Regular" w:hAnsi="Helvetica Neue" w:cs="Helvetica Neue"/>
          <w:kern w:val="0"/>
        </w:rPr>
        <w:t xml:space="preserve">: </w:t>
      </w:r>
      <w:r w:rsidRPr="00CA7C3A">
        <w:rPr>
          <w:rFonts w:ascii="PingFang SC Regular" w:eastAsia="PingFang SC Regular" w:hAnsi="Helvetica Neue" w:cs="PingFang SC Regular" w:hint="eastAsia"/>
          <w:kern w:val="0"/>
        </w:rPr>
        <w:t>无序的一组值，用值来查找很快，插入</w:t>
      </w:r>
      <w:r w:rsidRPr="00CA7C3A">
        <w:rPr>
          <w:rFonts w:ascii="Helvetica Neue" w:eastAsia="PingFang SC Regular" w:hAnsi="Helvetica Neue" w:cs="Helvetica Neue"/>
          <w:kern w:val="0"/>
        </w:rPr>
        <w:t>/</w:t>
      </w:r>
      <w:r w:rsidRPr="00CA7C3A">
        <w:rPr>
          <w:rFonts w:ascii="PingFang SC Regular" w:eastAsia="PingFang SC Regular" w:hAnsi="Helvetica Neue" w:cs="PingFang SC Regular" w:hint="eastAsia"/>
          <w:kern w:val="0"/>
        </w:rPr>
        <w:t>删除很快。</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1"/>
        </w:rPr>
        <w:tab/>
      </w:r>
      <w:r w:rsidRPr="00CA7C3A">
        <w:rPr>
          <w:rFonts w:ascii="Helvetica Neue" w:eastAsia="PingFang SC Regular" w:hAnsi="Helvetica Neue" w:cs="Helvetica Neue"/>
          <w:kern w:val="0"/>
        </w:rPr>
        <w:t>gzip/zip</w:t>
      </w:r>
      <w:r w:rsidRPr="00CA7C3A">
        <w:rPr>
          <w:rFonts w:ascii="PingFang SC Regular" w:eastAsia="PingFang SC Regular" w:hAnsi="Helvetica Neue" w:cs="PingFang SC Regular" w:hint="eastAsia"/>
          <w:kern w:val="0"/>
        </w:rPr>
        <w:t>压缩：当从服务端下载相关附件时，可以通过</w:t>
      </w:r>
      <w:r w:rsidRPr="00CA7C3A">
        <w:rPr>
          <w:rFonts w:ascii="Helvetica Neue" w:eastAsia="PingFang SC Regular" w:hAnsi="Helvetica Neue" w:cs="Helvetica Neue"/>
          <w:kern w:val="0"/>
        </w:rPr>
        <w:t>gzip/zip</w:t>
      </w:r>
      <w:r w:rsidRPr="00CA7C3A">
        <w:rPr>
          <w:rFonts w:ascii="PingFang SC Regular" w:eastAsia="PingFang SC Regular" w:hAnsi="Helvetica Neue" w:cs="PingFang SC Regular" w:hint="eastAsia"/>
          <w:kern w:val="0"/>
        </w:rPr>
        <w:t>压缩后再下载，使得内存更小，下载速度也更快。</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延迟加载：对于不应该使用的数据，使用延迟加载方式。对于不需要马上显示的视图，使用延迟加载方式。比如，网络请求失败时显示的提示界面，可能一直都不会使用到，因此应该使用延迟加载。</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数据缓存：对于</w:t>
      </w:r>
      <w:r w:rsidRPr="00CA7C3A">
        <w:rPr>
          <w:rFonts w:ascii="Helvetica Neue" w:eastAsia="PingFang SC Regular" w:hAnsi="Helvetica Neue" w:cs="Helvetica Neue"/>
          <w:kern w:val="0"/>
        </w:rPr>
        <w:t>cell</w:t>
      </w:r>
      <w:r w:rsidRPr="00CA7C3A">
        <w:rPr>
          <w:rFonts w:ascii="PingFang SC Regular" w:eastAsia="PingFang SC Regular" w:hAnsi="Helvetica Neue" w:cs="PingFang SC Regular" w:hint="eastAsia"/>
          <w:kern w:val="0"/>
        </w:rPr>
        <w:t>的行高要缓存起来，使得</w:t>
      </w:r>
      <w:r w:rsidRPr="00CA7C3A">
        <w:rPr>
          <w:rFonts w:ascii="Helvetica Neue" w:eastAsia="PingFang SC Regular" w:hAnsi="Helvetica Neue" w:cs="Helvetica Neue"/>
          <w:kern w:val="0"/>
        </w:rPr>
        <w:t>reload</w:t>
      </w:r>
      <w:r w:rsidRPr="00CA7C3A">
        <w:rPr>
          <w:rFonts w:ascii="PingFang SC Regular" w:eastAsia="PingFang SC Regular" w:hAnsi="Helvetica Neue" w:cs="PingFang SC Regular" w:hint="eastAsia"/>
          <w:kern w:val="0"/>
        </w:rPr>
        <w:t>数据时，效率也极高。而对于那些网络数据，不需要每次都请求的，应该缓存起来，可以写入数据库，也可以通过</w:t>
      </w:r>
      <w:r w:rsidRPr="00CA7C3A">
        <w:rPr>
          <w:rFonts w:ascii="Helvetica Neue" w:eastAsia="PingFang SC Regular" w:hAnsi="Helvetica Neue" w:cs="Helvetica Neue"/>
          <w:kern w:val="0"/>
        </w:rPr>
        <w:t>plist</w:t>
      </w:r>
      <w:r w:rsidRPr="00CA7C3A">
        <w:rPr>
          <w:rFonts w:ascii="PingFang SC Regular" w:eastAsia="PingFang SC Regular" w:hAnsi="Helvetica Neue" w:cs="PingFang SC Regular" w:hint="eastAsia"/>
          <w:kern w:val="0"/>
        </w:rPr>
        <w:t>文件存储。</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处理内存警告：一般在基类统一处理内存警告，将相关不用资源立即释放掉</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重用大开销对象：一些</w:t>
      </w:r>
      <w:r w:rsidRPr="00CA7C3A">
        <w:rPr>
          <w:rFonts w:ascii="Helvetica Neue" w:eastAsia="PingFang SC Regular" w:hAnsi="Helvetica Neue" w:cs="Helvetica Neue"/>
          <w:kern w:val="0"/>
        </w:rPr>
        <w:t>objects</w:t>
      </w:r>
      <w:r w:rsidRPr="00CA7C3A">
        <w:rPr>
          <w:rFonts w:ascii="PingFang SC Regular" w:eastAsia="PingFang SC Regular" w:hAnsi="Helvetica Neue" w:cs="PingFang SC Regular" w:hint="eastAsia"/>
          <w:kern w:val="0"/>
        </w:rPr>
        <w:t>的初始化很慢，比如</w:t>
      </w:r>
      <w:r w:rsidRPr="00CA7C3A">
        <w:rPr>
          <w:rFonts w:ascii="Helvetica Neue" w:eastAsia="PingFang SC Regular" w:hAnsi="Helvetica Neue" w:cs="Helvetica Neue"/>
          <w:kern w:val="0"/>
        </w:rPr>
        <w:t>NSDateFormatter</w:t>
      </w:r>
      <w:r w:rsidRPr="00CA7C3A">
        <w:rPr>
          <w:rFonts w:ascii="PingFang SC Regular" w:eastAsia="PingFang SC Regular" w:hAnsi="Helvetica Neue" w:cs="PingFang SC Regular" w:hint="eastAsia"/>
          <w:kern w:val="0"/>
        </w:rPr>
        <w:t>和</w:t>
      </w:r>
      <w:r w:rsidRPr="00CA7C3A">
        <w:rPr>
          <w:rFonts w:ascii="Helvetica Neue" w:eastAsia="PingFang SC Regular" w:hAnsi="Helvetica Neue" w:cs="Helvetica Neue"/>
          <w:kern w:val="0"/>
        </w:rPr>
        <w:t>NSCalendar</w:t>
      </w:r>
      <w:r w:rsidRPr="00CA7C3A">
        <w:rPr>
          <w:rFonts w:ascii="PingFang SC Regular" w:eastAsia="PingFang SC Regular" w:hAnsi="Helvetica Neue" w:cs="PingFang SC Regular" w:hint="eastAsia"/>
          <w:kern w:val="0"/>
        </w:rPr>
        <w:t>，但又不可避免地需要使用它们。通常是作为属性存储起来，防止反复创建。</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避免反复处理数据：许多应用需要从服务器加载功能所需的常为</w:t>
      </w:r>
      <w:r w:rsidRPr="00CA7C3A">
        <w:rPr>
          <w:rFonts w:ascii="Helvetica Neue" w:eastAsia="PingFang SC Regular" w:hAnsi="Helvetica Neue" w:cs="Helvetica Neue"/>
          <w:kern w:val="0"/>
        </w:rPr>
        <w:t>JSON</w:t>
      </w:r>
      <w:r w:rsidRPr="00CA7C3A">
        <w:rPr>
          <w:rFonts w:ascii="PingFang SC Regular" w:eastAsia="PingFang SC Regular" w:hAnsi="Helvetica Neue" w:cs="PingFang SC Regular" w:hint="eastAsia"/>
          <w:kern w:val="0"/>
        </w:rPr>
        <w:t>或者</w:t>
      </w:r>
      <w:r w:rsidRPr="00CA7C3A">
        <w:rPr>
          <w:rFonts w:ascii="Helvetica Neue" w:eastAsia="PingFang SC Regular" w:hAnsi="Helvetica Neue" w:cs="Helvetica Neue"/>
          <w:kern w:val="0"/>
        </w:rPr>
        <w:t>XML</w:t>
      </w:r>
      <w:r w:rsidRPr="00CA7C3A">
        <w:rPr>
          <w:rFonts w:ascii="PingFang SC Regular" w:eastAsia="PingFang SC Regular" w:hAnsi="Helvetica Neue" w:cs="PingFang SC Regular" w:hint="eastAsia"/>
          <w:kern w:val="0"/>
        </w:rPr>
        <w:t>格式的数据。在服务器端和客户端使用相同的数据结构很重要</w:t>
      </w:r>
      <w:r w:rsidRPr="00CA7C3A">
        <w:rPr>
          <w:rFonts w:ascii="Helvetica Neue" w:eastAsia="PingFang SC Regular" w:hAnsi="Helvetica Neue" w:cs="Helvetica Neue"/>
          <w:kern w:val="0"/>
        </w:rPr>
        <w:t>;</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使用</w:t>
      </w:r>
      <w:r w:rsidRPr="00CA7C3A">
        <w:rPr>
          <w:rFonts w:ascii="Helvetica Neue" w:eastAsia="PingFang SC Regular" w:hAnsi="Helvetica Neue" w:cs="Helvetica Neue"/>
          <w:kern w:val="0"/>
        </w:rPr>
        <w:t>Autorelease Pool</w:t>
      </w:r>
      <w:r w:rsidRPr="00CA7C3A">
        <w:rPr>
          <w:rFonts w:ascii="PingFang SC Regular" w:eastAsia="PingFang SC Regular" w:hAnsi="Helvetica Neue" w:cs="PingFang SC Regular" w:hint="eastAsia"/>
          <w:kern w:val="0"/>
        </w:rPr>
        <w:t>：在某些循环创建临时变量处理数据时，自动释放池以保证能及时释放内存</w:t>
      </w:r>
      <w:r w:rsidRPr="00CA7C3A">
        <w:rPr>
          <w:rFonts w:ascii="Helvetica Neue" w:eastAsia="PingFang SC Regular" w:hAnsi="Helvetica Neue" w:cs="Helvetica Neue"/>
          <w:kern w:val="0"/>
        </w:rPr>
        <w:t>;</w:t>
      </w:r>
    </w:p>
    <w:p w:rsidR="00CA7C3A" w:rsidRPr="00CA7C3A" w:rsidRDefault="00CA7C3A" w:rsidP="00CA7C3A">
      <w:pPr>
        <w:widowControl/>
        <w:numPr>
          <w:ilvl w:val="0"/>
          <w:numId w:val="104"/>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正确选择图片加载方式：详情阅读细读</w:t>
      </w:r>
      <w:r w:rsidRPr="00CA7C3A">
        <w:rPr>
          <w:rFonts w:ascii="Helvetica Neue" w:eastAsia="PingFang SC Regular" w:hAnsi="Helvetica Neue" w:cs="Helvetica Neue"/>
          <w:kern w:val="0"/>
        </w:rPr>
        <w:t>UIImage</w:t>
      </w:r>
      <w:r w:rsidRPr="00CA7C3A">
        <w:rPr>
          <w:rFonts w:ascii="PingFang SC Regular" w:eastAsia="PingFang SC Regular" w:hAnsi="Helvetica Neue" w:cs="PingFang SC Regular" w:hint="eastAsia"/>
          <w:kern w:val="0"/>
        </w:rPr>
        <w:t>加载方式</w:t>
      </w:r>
    </w:p>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UIViewController</w:t>
      </w:r>
      <w:r w:rsidRPr="00CA7C3A">
        <w:rPr>
          <w:rFonts w:ascii="PingFang SC Regular" w:eastAsia="PingFang SC Regular" w:hAnsi="Helvetica Neue" w:cs="PingFang SC Regular" w:hint="eastAsia"/>
          <w:b/>
          <w:bCs/>
          <w:color w:val="16A53F"/>
          <w:kern w:val="0"/>
        </w:rPr>
        <w:t>的完整生命周期</w:t>
      </w:r>
    </w:p>
    <w:tbl>
      <w:tblPr>
        <w:tblW w:w="14340" w:type="dxa"/>
        <w:tblBorders>
          <w:top w:val="nil"/>
          <w:left w:val="nil"/>
          <w:right w:val="nil"/>
        </w:tblBorders>
        <w:tblLayout w:type="fixed"/>
        <w:tblLook w:val="0000" w:firstRow="0" w:lastRow="0" w:firstColumn="0" w:lastColumn="0" w:noHBand="0" w:noVBand="0"/>
      </w:tblPr>
      <w:tblGrid>
        <w:gridCol w:w="6140"/>
        <w:gridCol w:w="8200"/>
      </w:tblGrid>
      <w:tr w:rsidR="00CA7C3A" w:rsidRPr="00CA7C3A">
        <w:tblPrEx>
          <w:tblCellMar>
            <w:top w:w="0" w:type="dxa"/>
            <w:bottom w:w="0" w:type="dxa"/>
          </w:tblCellMar>
        </w:tblPrEx>
        <w:tc>
          <w:tcPr>
            <w:tcW w:w="57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7</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8</w:t>
            </w:r>
          </w:p>
        </w:tc>
        <w:tc>
          <w:tcPr>
            <w:tcW w:w="77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initWithNibName:bundle:]</w:t>
            </w: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init]</w:t>
            </w: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loadView]</w:t>
            </w: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viewDidLoad]</w:t>
            </w: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viewWillDisappear:]</w:t>
            </w: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viewWillAppear:]</w:t>
            </w: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viewDidAppear:]</w:t>
            </w:r>
            <w:r w:rsidRPr="00CA7C3A">
              <w:rPr>
                <w:rFonts w:ascii="PingFang SC Regular" w:eastAsia="PingFang SC Regular" w:hAnsi="Courier" w:cs="PingFang SC Regular" w:hint="eastAsia"/>
                <w:color w:val="2F2F2F"/>
                <w:kern w:val="0"/>
              </w:rPr>
              <w: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-[ViewController viewDidDisappear:]</w:t>
            </w:r>
            <w:r w:rsidRPr="00CA7C3A">
              <w:rPr>
                <w:rFonts w:ascii="PingFang SC Regular" w:eastAsia="PingFang SC Regular" w:hAnsi="Courier" w:cs="PingFang SC Regular" w:hint="eastAsia"/>
                <w:color w:val="2F2F2F"/>
                <w:kern w:val="0"/>
              </w:rPr>
              <w:t>；</w:t>
            </w:r>
          </w:p>
        </w:tc>
      </w:tr>
    </w:tbl>
    <w:p w:rsidR="00CA7C3A" w:rsidRPr="00CA7C3A" w:rsidRDefault="00CA7C3A" w:rsidP="00CA7C3A">
      <w:pPr>
        <w:widowControl/>
        <w:autoSpaceDE w:val="0"/>
        <w:autoSpaceDN w:val="0"/>
        <w:adjustRightInd w:val="0"/>
        <w:jc w:val="left"/>
        <w:rPr>
          <w:rFonts w:ascii="Helvetica Neue" w:eastAsia="PingFang SC Regular" w:hAnsi="Helvetica Neue" w:cs="Helvetica Neue"/>
          <w:color w:val="16A53F"/>
          <w:kern w:val="0"/>
        </w:rPr>
      </w:pPr>
      <w:r w:rsidRPr="00CA7C3A">
        <w:rPr>
          <w:rFonts w:ascii="Helvetica Neue" w:eastAsia="PingFang SC Regular" w:hAnsi="Helvetica Neue" w:cs="Helvetica Neue"/>
          <w:b/>
          <w:bCs/>
          <w:color w:val="16A53F"/>
          <w:kern w:val="0"/>
        </w:rPr>
        <w:t>UIImageView</w:t>
      </w:r>
      <w:r w:rsidRPr="00CA7C3A">
        <w:rPr>
          <w:rFonts w:ascii="PingFang SC Regular" w:eastAsia="PingFang SC Regular" w:hAnsi="Helvetica Neue" w:cs="PingFang SC Regular" w:hint="eastAsia"/>
          <w:b/>
          <w:bCs/>
          <w:color w:val="16A53F"/>
          <w:kern w:val="0"/>
        </w:rPr>
        <w:t>添加圆角</w:t>
      </w:r>
    </w:p>
    <w:p w:rsidR="00CA7C3A" w:rsidRPr="00CA7C3A" w:rsidRDefault="00CA7C3A" w:rsidP="00CA7C3A">
      <w:pPr>
        <w:widowControl/>
        <w:numPr>
          <w:ilvl w:val="0"/>
          <w:numId w:val="105"/>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Helvetica" w:eastAsia="PingFang SC Regular" w:hAnsi="Helvetica" w:cs="Helvetica"/>
          <w:kern w:val="1"/>
        </w:rPr>
        <w:tab/>
      </w:r>
      <w:r w:rsidRPr="00CA7C3A">
        <w:rPr>
          <w:rFonts w:ascii="Helvetica" w:eastAsia="PingFang SC Regular" w:hAnsi="Helvetica" w:cs="Helvetica"/>
          <w:kern w:val="1"/>
        </w:rPr>
        <w:tab/>
      </w:r>
      <w:r w:rsidRPr="00CA7C3A">
        <w:rPr>
          <w:rFonts w:ascii="PingFang SC Regular" w:eastAsia="PingFang SC Regular" w:hAnsi="Helvetica" w:cs="PingFang SC Regular" w:hint="eastAsia"/>
          <w:kern w:val="0"/>
        </w:rPr>
        <w:t>最直接的方法就是使用如下属性设置：</w:t>
      </w:r>
    </w:p>
    <w:tbl>
      <w:tblPr>
        <w:tblW w:w="14340" w:type="dxa"/>
        <w:tblBorders>
          <w:top w:val="nil"/>
          <w:left w:val="nil"/>
          <w:right w:val="nil"/>
        </w:tblBorders>
        <w:tblLayout w:type="fixed"/>
        <w:tblLook w:val="0000" w:firstRow="0" w:lastRow="0" w:firstColumn="0" w:lastColumn="0" w:noHBand="0" w:noVBand="0"/>
      </w:tblPr>
      <w:tblGrid>
        <w:gridCol w:w="7669"/>
        <w:gridCol w:w="6671"/>
      </w:tblGrid>
      <w:tr w:rsidR="00CA7C3A" w:rsidRPr="00CA7C3A">
        <w:tblPrEx>
          <w:tblCellMar>
            <w:top w:w="0" w:type="dxa"/>
            <w:bottom w:w="0" w:type="dxa"/>
          </w:tblCellMar>
        </w:tblPrEx>
        <w:tc>
          <w:tcPr>
            <w:tcW w:w="72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tc>
        <w:tc>
          <w:tcPr>
            <w:tcW w:w="62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imgView.layer.cornerRadius = 10;</w:t>
            </w:r>
          </w:p>
          <w:p w:rsidR="00CA7C3A" w:rsidRPr="00CA7C3A" w:rsidRDefault="00CA7C3A">
            <w:pPr>
              <w:widowControl/>
              <w:autoSpaceDE w:val="0"/>
              <w:autoSpaceDN w:val="0"/>
              <w:adjustRightInd w:val="0"/>
              <w:jc w:val="left"/>
              <w:rPr>
                <w:rFonts w:ascii="PingFang SC Regular" w:eastAsia="PingFang SC Regular" w:hAnsi="Courier" w:cs="PingFang SC Regular"/>
                <w:color w:val="2F2F2F"/>
                <w:kern w:val="0"/>
              </w:rPr>
            </w:pPr>
            <w:r w:rsidRPr="00CA7C3A">
              <w:rPr>
                <w:rFonts w:ascii="Courier" w:eastAsia="PingFang SC Regular" w:hAnsi="Courier" w:cs="Courier"/>
                <w:color w:val="2F2F2F"/>
                <w:kern w:val="0"/>
              </w:rPr>
              <w:t>// </w:t>
            </w:r>
            <w:r w:rsidRPr="00CA7C3A">
              <w:rPr>
                <w:rFonts w:ascii="PingFang SC Regular" w:eastAsia="PingFang SC Regular" w:hAnsi="Courier" w:cs="PingFang SC Regular" w:hint="eastAsia"/>
                <w:color w:val="2F2F2F"/>
                <w:kern w:val="0"/>
              </w:rPr>
              <w:t>这一行代码是很消耗性能的</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imgView.clipsToBounds = YES;</w:t>
            </w:r>
          </w:p>
        </w:tc>
      </w:tr>
    </w:tbl>
    <w:p w:rsidR="00CA7C3A" w:rsidRPr="00CA7C3A" w:rsidRDefault="00CA7C3A" w:rsidP="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w:t>
      </w:r>
      <w:r w:rsidRPr="00CA7C3A">
        <w:rPr>
          <w:rFonts w:ascii="PingFang SC Regular" w:eastAsia="PingFang SC Regular" w:hAnsi="Helvetica Neue" w:cs="PingFang SC Regular" w:hint="eastAsia"/>
          <w:color w:val="2F2F2F"/>
          <w:kern w:val="0"/>
        </w:rPr>
        <w:t>这是离屏渲染（</w:t>
      </w:r>
      <w:r w:rsidRPr="00CA7C3A">
        <w:rPr>
          <w:rFonts w:ascii="Helvetica Neue" w:eastAsia="PingFang SC Regular" w:hAnsi="Helvetica Neue" w:cs="Helvetica Neue"/>
          <w:color w:val="2F2F2F"/>
          <w:kern w:val="0"/>
        </w:rPr>
        <w:t>off-screen-rendering</w:t>
      </w:r>
      <w:r w:rsidRPr="00CA7C3A">
        <w:rPr>
          <w:rFonts w:ascii="PingFang SC Regular" w:eastAsia="PingFang SC Regular" w:hAnsi="Helvetica Neue" w:cs="PingFang SC Regular" w:hint="eastAsia"/>
          <w:color w:val="2F2F2F"/>
          <w:kern w:val="0"/>
        </w:rPr>
        <w:t>），消耗性能的</w:t>
      </w:r>
      <w:r w:rsidRPr="00CA7C3A">
        <w:rPr>
          <w:rFonts w:ascii="Helvetica Neue" w:eastAsia="PingFang SC Regular" w:hAnsi="Helvetica Neue" w:cs="Helvetica Neue"/>
          <w:color w:val="2F2F2F"/>
          <w:kern w:val="0"/>
        </w:rPr>
        <w:t>**</w:t>
      </w:r>
    </w:p>
    <w:p w:rsidR="00CA7C3A" w:rsidRPr="00CA7C3A" w:rsidRDefault="00CA7C3A" w:rsidP="00CA7C3A">
      <w:pPr>
        <w:widowControl/>
        <w:numPr>
          <w:ilvl w:val="0"/>
          <w:numId w:val="106"/>
        </w:numPr>
        <w:tabs>
          <w:tab w:val="left" w:pos="220"/>
          <w:tab w:val="left" w:pos="720"/>
        </w:tabs>
        <w:autoSpaceDE w:val="0"/>
        <w:autoSpaceDN w:val="0"/>
        <w:adjustRightInd w:val="0"/>
        <w:ind w:hanging="720"/>
        <w:jc w:val="left"/>
        <w:rPr>
          <w:rFonts w:ascii="Helvetica" w:eastAsia="PingFang SC Regular" w:hAnsi="Helvetica" w:cs="Helvetica"/>
          <w:kern w:val="0"/>
        </w:rPr>
      </w:pPr>
      <w:r w:rsidRPr="00CA7C3A">
        <w:rPr>
          <w:rFonts w:ascii="PingFang SC Regular" w:eastAsia="PingFang SC Regular" w:hAnsi="Helvetica Neue" w:cs="PingFang SC Regular"/>
          <w:kern w:val="1"/>
        </w:rPr>
        <w:tab/>
      </w:r>
      <w:r w:rsidRPr="00CA7C3A">
        <w:rPr>
          <w:rFonts w:ascii="PingFang SC Regular" w:eastAsia="PingFang SC Regular" w:hAnsi="Helvetica Neue" w:cs="PingFang SC Regular"/>
          <w:kern w:val="1"/>
        </w:rPr>
        <w:tab/>
      </w:r>
      <w:r w:rsidRPr="00CA7C3A">
        <w:rPr>
          <w:rFonts w:ascii="PingFang SC Regular" w:eastAsia="PingFang SC Regular" w:hAnsi="Helvetica Neue" w:cs="PingFang SC Regular" w:hint="eastAsia"/>
          <w:kern w:val="0"/>
        </w:rPr>
        <w:t>给</w:t>
      </w:r>
      <w:r w:rsidRPr="00CA7C3A">
        <w:rPr>
          <w:rFonts w:ascii="Helvetica" w:eastAsia="PingFang SC Regular" w:hAnsi="Helvetica" w:cs="Helvetica"/>
          <w:kern w:val="0"/>
        </w:rPr>
        <w:t>UIImage</w:t>
      </w:r>
      <w:r w:rsidRPr="00CA7C3A">
        <w:rPr>
          <w:rFonts w:ascii="PingFang SC Regular" w:eastAsia="PingFang SC Regular" w:hAnsi="Helvetica" w:cs="PingFang SC Regular" w:hint="eastAsia"/>
          <w:kern w:val="0"/>
        </w:rPr>
        <w:t>添加生成圆角图片的扩展</w:t>
      </w:r>
      <w:r w:rsidRPr="00CA7C3A">
        <w:rPr>
          <w:rFonts w:ascii="Helvetica" w:eastAsia="PingFang SC Regular" w:hAnsi="Helvetica" w:cs="Helvetica"/>
          <w:kern w:val="0"/>
        </w:rPr>
        <w:t>API</w:t>
      </w:r>
      <w:r w:rsidRPr="00CA7C3A">
        <w:rPr>
          <w:rFonts w:ascii="PingFang SC Regular" w:eastAsia="PingFang SC Regular" w:hAnsi="Helvetica" w:cs="PingFang SC Regular" w:hint="eastAsia"/>
          <w:kern w:val="0"/>
        </w:rPr>
        <w:t>：这是</w:t>
      </w:r>
      <w:r w:rsidRPr="00CA7C3A">
        <w:rPr>
          <w:rFonts w:ascii="Helvetica" w:eastAsia="PingFang SC Regular" w:hAnsi="Helvetica" w:cs="Helvetica"/>
          <w:kern w:val="0"/>
        </w:rPr>
        <w:t>on-screen-rendering</w:t>
      </w:r>
    </w:p>
    <w:tbl>
      <w:tblPr>
        <w:tblW w:w="14340" w:type="dxa"/>
        <w:tblBorders>
          <w:top w:val="nil"/>
          <w:left w:val="nil"/>
          <w:right w:val="nil"/>
        </w:tblBorders>
        <w:tblLayout w:type="fixed"/>
        <w:tblLook w:val="0000" w:firstRow="0" w:lastRow="0" w:firstColumn="0" w:lastColumn="0" w:noHBand="0" w:noVBand="0"/>
      </w:tblPr>
      <w:tblGrid>
        <w:gridCol w:w="659"/>
        <w:gridCol w:w="13681"/>
      </w:tblGrid>
      <w:tr w:rsidR="00CA7C3A" w:rsidRPr="00CA7C3A">
        <w:tblPrEx>
          <w:tblCellMar>
            <w:top w:w="0" w:type="dxa"/>
            <w:bottom w:w="0" w:type="dxa"/>
          </w:tblCellMar>
        </w:tblPrEx>
        <w:tc>
          <w:tcPr>
            <w:tcW w:w="62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5</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6</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7</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8</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9</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10</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11</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12</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13</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14</w:t>
            </w:r>
          </w:p>
          <w:p w:rsidR="00CA7C3A" w:rsidRPr="00CA7C3A" w:rsidRDefault="00CA7C3A">
            <w:pPr>
              <w:widowControl/>
              <w:autoSpaceDE w:val="0"/>
              <w:autoSpaceDN w:val="0"/>
              <w:adjustRightInd w:val="0"/>
              <w:jc w:val="left"/>
              <w:rPr>
                <w:rFonts w:ascii="Helvetica Neue" w:eastAsia="PingFang SC Regular" w:hAnsi="Helvetica Neue" w:cs="Helvetica Neue"/>
                <w:color w:val="9F9F9F"/>
                <w:kern w:val="0"/>
              </w:rPr>
            </w:pPr>
            <w:r w:rsidRPr="00CA7C3A">
              <w:rPr>
                <w:rFonts w:ascii="Helvetica Neue" w:eastAsia="PingFang SC Regular" w:hAnsi="Helvetica Neue" w:cs="Helvetica Neue"/>
                <w:color w:val="9F9F9F"/>
                <w:kern w:val="0"/>
              </w:rPr>
              <w:t>15</w:t>
            </w:r>
          </w:p>
        </w:tc>
        <w:tc>
          <w:tcPr>
            <w:tcW w:w="12880" w:type="dxa"/>
            <w:tcBorders>
              <w:top w:val="single" w:sz="8" w:space="0" w:color="D5D5D5"/>
              <w:left w:val="single" w:sz="8" w:space="0" w:color="D5D5D5"/>
              <w:bottom w:val="single" w:sz="8" w:space="0" w:color="D5D5D5"/>
              <w:right w:val="single" w:sz="8" w:space="0" w:color="D5D5D5"/>
            </w:tcBorders>
            <w:tcMar>
              <w:top w:w="200" w:type="nil"/>
              <w:left w:w="100" w:type="nil"/>
              <w:bottom w:w="100" w:type="nil"/>
              <w:right w:w="200" w:type="nil"/>
            </w:tcMar>
          </w:tcPr>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(UIImage *)imageWithCornerRadius:(CGFloat)radius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CGRect rect = (CGRect){0.f, 0.f, self.size};</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UIGraphicsBeginImageContextWithOptions(self.size, NO, UIScreen.mainScreen.scale);</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CGContextAddPath(UIGraphicsGetCurrentContext(),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 [UIBezierPath bezierPathWithRoundedRect:rect cornerRadius:radius].CGPath);</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CGContextClip(UIGraphicsGetCurrentContext());</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[self drawInRect:rect];</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UIImage *image = UIGraphicsGetImageFromCurrentImageContext();</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UIGraphicsEndImageContext();</w:t>
            </w:r>
          </w:p>
          <w:p w:rsidR="00CA7C3A" w:rsidRPr="00CA7C3A" w:rsidRDefault="00CA7C3A">
            <w:pPr>
              <w:widowControl/>
              <w:autoSpaceDE w:val="0"/>
              <w:autoSpaceDN w:val="0"/>
              <w:adjustRightInd w:val="0"/>
              <w:jc w:val="left"/>
              <w:rPr>
                <w:rFonts w:ascii="Helvetica Neue" w:eastAsia="PingFang SC Regular" w:hAnsi="Helvetica Neue" w:cs="Helvetica Neue"/>
                <w:color w:val="2F2F2F"/>
                <w:kern w:val="0"/>
              </w:rPr>
            </w:pPr>
            <w:r w:rsidRPr="00CA7C3A">
              <w:rPr>
                <w:rFonts w:ascii="Helvetica Neue" w:eastAsia="PingFang SC Regular" w:hAnsi="Helvetica Neue" w:cs="Helvetica Neue"/>
                <w:color w:val="2F2F2F"/>
                <w:kern w:val="0"/>
              </w:rPr>
              <w:t> </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return</w:t>
            </w:r>
            <w:r w:rsidRPr="00CA7C3A">
              <w:rPr>
                <w:rFonts w:ascii="Helvetica Neue" w:eastAsia="PingFang SC Regular" w:hAnsi="Helvetica Neue" w:cs="Helvetica Neue"/>
                <w:color w:val="2F2F2F"/>
                <w:kern w:val="0"/>
              </w:rPr>
              <w:t> </w:t>
            </w:r>
            <w:r w:rsidRPr="00CA7C3A">
              <w:rPr>
                <w:rFonts w:ascii="Courier" w:eastAsia="PingFang SC Regular" w:hAnsi="Courier" w:cs="Courier"/>
                <w:color w:val="2F2F2F"/>
                <w:kern w:val="0"/>
              </w:rPr>
              <w:t>image;</w:t>
            </w:r>
          </w:p>
          <w:p w:rsidR="00CA7C3A" w:rsidRPr="00CA7C3A" w:rsidRDefault="00CA7C3A">
            <w:pPr>
              <w:widowControl/>
              <w:autoSpaceDE w:val="0"/>
              <w:autoSpaceDN w:val="0"/>
              <w:adjustRightInd w:val="0"/>
              <w:jc w:val="left"/>
              <w:rPr>
                <w:rFonts w:ascii="Courier" w:eastAsia="PingFang SC Regular" w:hAnsi="Courier" w:cs="Courier"/>
                <w:color w:val="2F2F2F"/>
                <w:kern w:val="0"/>
              </w:rPr>
            </w:pPr>
            <w:r w:rsidRPr="00CA7C3A">
              <w:rPr>
                <w:rFonts w:ascii="Courier" w:eastAsia="PingFang SC Regular" w:hAnsi="Courier" w:cs="Courier"/>
                <w:color w:val="2F2F2F"/>
                <w:kern w:val="0"/>
              </w:rPr>
              <w:t>}</w:t>
            </w:r>
          </w:p>
        </w:tc>
      </w:tr>
    </w:tbl>
    <w:p w:rsidR="00CA7C3A" w:rsidRPr="00CA7C3A" w:rsidRDefault="00CA7C3A" w:rsidP="00CA7C3A">
      <w:pPr>
        <w:widowControl/>
        <w:autoSpaceDE w:val="0"/>
        <w:autoSpaceDN w:val="0"/>
        <w:adjustRightInd w:val="0"/>
        <w:jc w:val="left"/>
        <w:rPr>
          <w:rFonts w:ascii="Arial" w:eastAsia="PingFang SC Regular" w:hAnsi="Arial" w:cs="Arial"/>
          <w:kern w:val="0"/>
        </w:rPr>
      </w:pPr>
      <w:r w:rsidRPr="00CA7C3A">
        <w:rPr>
          <w:rFonts w:ascii="Arial" w:eastAsia="PingFang SC Regular" w:hAnsi="Arial" w:cs="Arial"/>
          <w:kern w:val="0"/>
        </w:rPr>
        <w:t> </w:t>
      </w:r>
    </w:p>
    <w:p w:rsidR="001744D1" w:rsidRPr="00CA7C3A" w:rsidRDefault="001744D1" w:rsidP="00CA7C3A">
      <w:pPr>
        <w:ind w:leftChars="-650" w:left="-1560"/>
      </w:pPr>
    </w:p>
    <w:bookmarkEnd w:id="0"/>
    <w:sectPr w:rsidR="001744D1" w:rsidRPr="00CA7C3A" w:rsidSect="00CA7C3A">
      <w:pgSz w:w="12240" w:h="15840"/>
      <w:pgMar w:top="1440" w:right="900"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2B"/>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2C"/>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0"/>
    <w:multiLevelType w:val="hybridMultilevel"/>
    <w:tmpl w:val="00000030"/>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031"/>
    <w:multiLevelType w:val="hybridMultilevel"/>
    <w:tmpl w:val="00000031"/>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032"/>
    <w:multiLevelType w:val="hybridMultilevel"/>
    <w:tmpl w:val="00000032"/>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3"/>
    <w:multiLevelType w:val="hybridMultilevel"/>
    <w:tmpl w:val="00000033"/>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034"/>
    <w:multiLevelType w:val="hybridMultilevel"/>
    <w:tmpl w:val="00000034"/>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035"/>
    <w:multiLevelType w:val="hybridMultilevel"/>
    <w:tmpl w:val="00000035"/>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037"/>
    <w:multiLevelType w:val="hybridMultilevel"/>
    <w:tmpl w:val="00000037"/>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039"/>
    <w:multiLevelType w:val="hybridMultilevel"/>
    <w:tmpl w:val="00000039"/>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03A"/>
    <w:multiLevelType w:val="hybridMultilevel"/>
    <w:tmpl w:val="0000003A"/>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03B"/>
    <w:multiLevelType w:val="hybridMultilevel"/>
    <w:tmpl w:val="0000003B"/>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03C"/>
    <w:multiLevelType w:val="hybridMultilevel"/>
    <w:tmpl w:val="0000003C"/>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03D"/>
    <w:multiLevelType w:val="hybridMultilevel"/>
    <w:tmpl w:val="0000003D"/>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03E"/>
    <w:multiLevelType w:val="hybridMultilevel"/>
    <w:tmpl w:val="0000003E"/>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03F"/>
    <w:multiLevelType w:val="hybridMultilevel"/>
    <w:tmpl w:val="0000003F"/>
    <w:lvl w:ilvl="0" w:tplc="0000183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040"/>
    <w:multiLevelType w:val="hybridMultilevel"/>
    <w:tmpl w:val="00000040"/>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041"/>
    <w:multiLevelType w:val="hybridMultilevel"/>
    <w:tmpl w:val="00000041"/>
    <w:lvl w:ilvl="0" w:tplc="000019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042"/>
    <w:multiLevelType w:val="hybridMultilevel"/>
    <w:tmpl w:val="00000042"/>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043"/>
    <w:multiLevelType w:val="hybridMultilevel"/>
    <w:tmpl w:val="00000043"/>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0044"/>
    <w:multiLevelType w:val="hybridMultilevel"/>
    <w:tmpl w:val="00000044"/>
    <w:lvl w:ilvl="0" w:tplc="00001A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0045"/>
    <w:multiLevelType w:val="hybridMultilevel"/>
    <w:tmpl w:val="00000045"/>
    <w:lvl w:ilvl="0" w:tplc="00001A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0046"/>
    <w:multiLevelType w:val="hybridMultilevel"/>
    <w:tmpl w:val="00000046"/>
    <w:lvl w:ilvl="0" w:tplc="00001A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0047"/>
    <w:multiLevelType w:val="hybridMultilevel"/>
    <w:tmpl w:val="00000047"/>
    <w:lvl w:ilvl="0" w:tplc="00001B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0048"/>
    <w:multiLevelType w:val="hybridMultilevel"/>
    <w:tmpl w:val="00000048"/>
    <w:lvl w:ilvl="0" w:tplc="00001B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0049"/>
    <w:multiLevelType w:val="hybridMultilevel"/>
    <w:tmpl w:val="00000049"/>
    <w:lvl w:ilvl="0" w:tplc="00001C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004A"/>
    <w:multiLevelType w:val="hybridMultilevel"/>
    <w:tmpl w:val="0000004A"/>
    <w:lvl w:ilvl="0" w:tplc="00001C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004B"/>
    <w:multiLevelType w:val="hybridMultilevel"/>
    <w:tmpl w:val="0000004B"/>
    <w:lvl w:ilvl="0" w:tplc="00001C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004C"/>
    <w:multiLevelType w:val="hybridMultilevel"/>
    <w:tmpl w:val="0000004C"/>
    <w:lvl w:ilvl="0" w:tplc="00001D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004D"/>
    <w:multiLevelType w:val="hybridMultilevel"/>
    <w:tmpl w:val="0000004D"/>
    <w:lvl w:ilvl="0" w:tplc="00001D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004E"/>
    <w:multiLevelType w:val="hybridMultilevel"/>
    <w:tmpl w:val="0000004E"/>
    <w:lvl w:ilvl="0" w:tplc="00001E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004F"/>
    <w:multiLevelType w:val="hybridMultilevel"/>
    <w:tmpl w:val="0000004F"/>
    <w:lvl w:ilvl="0" w:tplc="00001E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0050"/>
    <w:multiLevelType w:val="hybridMultilevel"/>
    <w:tmpl w:val="00000050"/>
    <w:lvl w:ilvl="0" w:tplc="00001E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0051"/>
    <w:multiLevelType w:val="hybridMultilevel"/>
    <w:tmpl w:val="00000051"/>
    <w:lvl w:ilvl="0" w:tplc="00001F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0052"/>
    <w:multiLevelType w:val="hybridMultilevel"/>
    <w:tmpl w:val="00000052"/>
    <w:lvl w:ilvl="0" w:tplc="00001F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0053"/>
    <w:multiLevelType w:val="hybridMultilevel"/>
    <w:tmpl w:val="00000053"/>
    <w:lvl w:ilvl="0" w:tplc="000020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0054"/>
    <w:multiLevelType w:val="hybridMultilevel"/>
    <w:tmpl w:val="00000054"/>
    <w:lvl w:ilvl="0" w:tplc="000020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0055"/>
    <w:multiLevelType w:val="hybridMultilevel"/>
    <w:tmpl w:val="00000055"/>
    <w:lvl w:ilvl="0" w:tplc="000020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0056"/>
    <w:multiLevelType w:val="hybridMultilevel"/>
    <w:tmpl w:val="00000056"/>
    <w:lvl w:ilvl="0" w:tplc="000021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0057"/>
    <w:multiLevelType w:val="hybridMultilevel"/>
    <w:tmpl w:val="00000057"/>
    <w:lvl w:ilvl="0" w:tplc="000021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0058"/>
    <w:multiLevelType w:val="hybridMultilevel"/>
    <w:tmpl w:val="00000058"/>
    <w:lvl w:ilvl="0" w:tplc="000021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0059"/>
    <w:multiLevelType w:val="hybridMultilevel"/>
    <w:tmpl w:val="00000059"/>
    <w:lvl w:ilvl="0" w:tplc="000022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005A"/>
    <w:multiLevelType w:val="hybridMultilevel"/>
    <w:tmpl w:val="0000005A"/>
    <w:lvl w:ilvl="0" w:tplc="000022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005B"/>
    <w:multiLevelType w:val="hybridMultilevel"/>
    <w:tmpl w:val="0000005B"/>
    <w:lvl w:ilvl="0" w:tplc="000023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005C"/>
    <w:multiLevelType w:val="hybridMultilevel"/>
    <w:tmpl w:val="0000005C"/>
    <w:lvl w:ilvl="0" w:tplc="000023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005D"/>
    <w:multiLevelType w:val="hybridMultilevel"/>
    <w:tmpl w:val="0000005D"/>
    <w:lvl w:ilvl="0" w:tplc="000023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005E"/>
    <w:multiLevelType w:val="hybridMultilevel"/>
    <w:tmpl w:val="0000005E"/>
    <w:lvl w:ilvl="0" w:tplc="000024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005F"/>
    <w:multiLevelType w:val="hybridMultilevel"/>
    <w:tmpl w:val="0000005F"/>
    <w:lvl w:ilvl="0" w:tplc="000024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0060"/>
    <w:multiLevelType w:val="hybridMultilevel"/>
    <w:tmpl w:val="00000060"/>
    <w:lvl w:ilvl="0" w:tplc="000025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0061"/>
    <w:multiLevelType w:val="hybridMultilevel"/>
    <w:tmpl w:val="00000061"/>
    <w:lvl w:ilvl="0" w:tplc="000025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0062"/>
    <w:multiLevelType w:val="hybridMultilevel"/>
    <w:tmpl w:val="00000062"/>
    <w:lvl w:ilvl="0" w:tplc="000025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0063"/>
    <w:multiLevelType w:val="hybridMultilevel"/>
    <w:tmpl w:val="00000063"/>
    <w:lvl w:ilvl="0" w:tplc="000026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0064"/>
    <w:multiLevelType w:val="hybridMultilevel"/>
    <w:tmpl w:val="00000064"/>
    <w:lvl w:ilvl="0" w:tplc="000026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0065"/>
    <w:multiLevelType w:val="hybridMultilevel"/>
    <w:tmpl w:val="00000065"/>
    <w:lvl w:ilvl="0" w:tplc="000027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0066"/>
    <w:multiLevelType w:val="hybridMultilevel"/>
    <w:tmpl w:val="00000066"/>
    <w:lvl w:ilvl="0" w:tplc="000027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0067"/>
    <w:multiLevelType w:val="hybridMultilevel"/>
    <w:tmpl w:val="00000067"/>
    <w:lvl w:ilvl="0" w:tplc="000027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0068"/>
    <w:multiLevelType w:val="hybridMultilevel"/>
    <w:tmpl w:val="00000068"/>
    <w:lvl w:ilvl="0" w:tplc="000028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0069"/>
    <w:multiLevelType w:val="hybridMultilevel"/>
    <w:tmpl w:val="00000069"/>
    <w:lvl w:ilvl="0" w:tplc="000028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006A"/>
    <w:multiLevelType w:val="hybridMultilevel"/>
    <w:tmpl w:val="0000006A"/>
    <w:lvl w:ilvl="0" w:tplc="000029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3A"/>
    <w:rsid w:val="001744D1"/>
    <w:rsid w:val="004920B9"/>
    <w:rsid w:val="00CA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593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11448</Words>
  <Characters>17516</Characters>
  <Application>Microsoft Macintosh Word</Application>
  <DocSecurity>0</DocSecurity>
  <Lines>729</Lines>
  <Paragraphs>724</Paragraphs>
  <ScaleCrop>false</ScaleCrop>
  <Company/>
  <LinksUpToDate>false</LinksUpToDate>
  <CharactersWithSpaces>28240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c:creator>
  <cp:keywords/>
  <dc:description/>
  <cp:lastModifiedBy>xuan</cp:lastModifiedBy>
  <cp:revision>1</cp:revision>
  <dcterms:created xsi:type="dcterms:W3CDTF">2016-04-07T03:53:00Z</dcterms:created>
  <dcterms:modified xsi:type="dcterms:W3CDTF">2016-04-07T03:55:00Z</dcterms:modified>
</cp:coreProperties>
</file>